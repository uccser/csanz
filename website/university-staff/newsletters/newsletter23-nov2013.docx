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4459C" w14:textId="6AF8217E" w:rsidR="0023371B" w:rsidRPr="00CE1AA1" w:rsidRDefault="00E50CF7" w:rsidP="0023371B">
      <w:pPr>
        <w:rPr>
          <w:rFonts w:ascii="Arial" w:hAnsi="Arial"/>
          <w:b/>
          <w:bCs/>
          <w:szCs w:val="24"/>
          <w:lang w:val="en-GB"/>
        </w:rPr>
      </w:pPr>
      <w:bookmarkStart w:id="0" w:name="_GoBack"/>
      <w:bookmarkEnd w:id="0"/>
      <w:r>
        <w:rPr>
          <w:rFonts w:ascii="Arial" w:hAnsi="Arial"/>
          <w:b/>
          <w:bCs/>
          <w:szCs w:val="24"/>
          <w:lang w:val="en-GB"/>
        </w:rPr>
        <w:t>NZCSRSC 2014</w:t>
      </w:r>
    </w:p>
    <w:p w14:paraId="30BF698F" w14:textId="77777777" w:rsidR="0023371B" w:rsidRPr="00A90199" w:rsidRDefault="0023371B" w:rsidP="00BC11FD">
      <w:pPr>
        <w:rPr>
          <w:strike/>
          <w:sz w:val="12"/>
          <w:lang w:val="en-US" w:bidi="x-none"/>
        </w:rPr>
      </w:pPr>
    </w:p>
    <w:p w14:paraId="4844B6E6" w14:textId="6C96908C" w:rsidR="001076C0" w:rsidRPr="001076C0" w:rsidRDefault="001076C0" w:rsidP="001076C0">
      <w:pPr>
        <w:jc w:val="both"/>
        <w:rPr>
          <w:rFonts w:ascii="Times" w:hAnsi="Times"/>
          <w:sz w:val="20"/>
          <w:lang w:val="en-US"/>
        </w:rPr>
      </w:pPr>
      <w:r w:rsidRPr="001076C0">
        <w:rPr>
          <w:rFonts w:ascii="Times" w:hAnsi="Times"/>
          <w:sz w:val="20"/>
          <w:lang w:val="en-US"/>
        </w:rPr>
        <w:t xml:space="preserve">It gives us great pleasure to invite the post-graduate research community in Computer Science to the 12th NZ Computer Science Research Student Conference (NZCSRSC), to be held at the </w:t>
      </w:r>
      <w:r w:rsidR="00C90F21">
        <w:rPr>
          <w:rFonts w:ascii="Times" w:hAnsi="Times"/>
          <w:sz w:val="20"/>
          <w:lang w:val="en-US"/>
        </w:rPr>
        <w:t>Uni</w:t>
      </w:r>
      <w:r w:rsidRPr="001076C0">
        <w:rPr>
          <w:rFonts w:ascii="Times" w:hAnsi="Times"/>
          <w:sz w:val="20"/>
          <w:lang w:val="en-US"/>
        </w:rPr>
        <w:t xml:space="preserve"> of Canterbury from 22-24</w:t>
      </w:r>
      <w:r w:rsidR="00B454C4">
        <w:rPr>
          <w:rFonts w:ascii="Times" w:hAnsi="Times"/>
          <w:sz w:val="20"/>
          <w:lang w:val="en-US"/>
        </w:rPr>
        <w:t xml:space="preserve"> </w:t>
      </w:r>
      <w:r w:rsidR="00883C53">
        <w:rPr>
          <w:rFonts w:ascii="Times" w:hAnsi="Times"/>
          <w:sz w:val="20"/>
          <w:lang w:val="en-US"/>
        </w:rPr>
        <w:t>Apl</w:t>
      </w:r>
      <w:r>
        <w:rPr>
          <w:rFonts w:ascii="Times" w:hAnsi="Times"/>
          <w:sz w:val="20"/>
          <w:lang w:val="en-US"/>
        </w:rPr>
        <w:t xml:space="preserve"> </w:t>
      </w:r>
      <w:r w:rsidRPr="001076C0">
        <w:rPr>
          <w:rFonts w:ascii="Times" w:hAnsi="Times"/>
          <w:sz w:val="20"/>
          <w:lang w:val="en-US"/>
        </w:rPr>
        <w:t xml:space="preserve">2014. </w:t>
      </w:r>
    </w:p>
    <w:p w14:paraId="0F296E93" w14:textId="77777777" w:rsidR="001076C0" w:rsidRPr="002903AB" w:rsidRDefault="001076C0" w:rsidP="001076C0">
      <w:pPr>
        <w:jc w:val="both"/>
        <w:rPr>
          <w:rFonts w:ascii="Times" w:hAnsi="Times"/>
          <w:sz w:val="12"/>
          <w:szCs w:val="12"/>
          <w:lang w:val="en-US"/>
        </w:rPr>
      </w:pPr>
    </w:p>
    <w:p w14:paraId="4383A8C9" w14:textId="77777777" w:rsidR="001076C0" w:rsidRPr="001076C0" w:rsidRDefault="001076C0" w:rsidP="001076C0">
      <w:pPr>
        <w:jc w:val="both"/>
        <w:rPr>
          <w:rFonts w:ascii="Times" w:hAnsi="Times"/>
          <w:sz w:val="20"/>
          <w:lang w:val="en-US"/>
        </w:rPr>
      </w:pPr>
      <w:r w:rsidRPr="001076C0">
        <w:rPr>
          <w:rFonts w:ascii="Times" w:hAnsi="Times"/>
          <w:sz w:val="20"/>
          <w:lang w:val="en-US"/>
        </w:rPr>
        <w:t>NZCSRSC has established an enviable reputation as the event for post-grad research students to present research and receive feedback from their peers. Papers may be presented at NZCSRSC without affecting their eligibility for other conferences, and many students have successfully used the conference to fine-tune a paper or presentation intended for a specific conference in their field.</w:t>
      </w:r>
    </w:p>
    <w:p w14:paraId="2CEF0761" w14:textId="77777777" w:rsidR="001076C0" w:rsidRPr="002903AB" w:rsidRDefault="001076C0" w:rsidP="002903AB">
      <w:pPr>
        <w:jc w:val="both"/>
        <w:rPr>
          <w:rFonts w:ascii="Times" w:hAnsi="Times"/>
          <w:sz w:val="12"/>
          <w:szCs w:val="12"/>
          <w:lang w:val="en-US"/>
        </w:rPr>
      </w:pPr>
    </w:p>
    <w:p w14:paraId="68FADE57" w14:textId="0EA105D4" w:rsidR="001076C0" w:rsidRPr="001076C0" w:rsidRDefault="001076C0" w:rsidP="00845259">
      <w:pPr>
        <w:jc w:val="both"/>
        <w:rPr>
          <w:rFonts w:ascii="Times" w:hAnsi="Times"/>
          <w:sz w:val="20"/>
          <w:lang w:val="en-US"/>
        </w:rPr>
      </w:pPr>
      <w:r w:rsidRPr="001076C0">
        <w:rPr>
          <w:rFonts w:ascii="Times" w:hAnsi="Times"/>
          <w:sz w:val="20"/>
          <w:lang w:val="en-US"/>
        </w:rPr>
        <w:t xml:space="preserve">The first call-for-papers was issued earlier in </w:t>
      </w:r>
      <w:r w:rsidR="00883C53">
        <w:rPr>
          <w:rFonts w:ascii="Times" w:hAnsi="Times"/>
          <w:sz w:val="20"/>
          <w:lang w:val="en-US"/>
        </w:rPr>
        <w:t>Oct</w:t>
      </w:r>
      <w:r w:rsidRPr="001076C0">
        <w:rPr>
          <w:rFonts w:ascii="Times" w:hAnsi="Times"/>
          <w:sz w:val="20"/>
          <w:lang w:val="en-US"/>
        </w:rPr>
        <w:t>. We are encouraging submissions of either full papers (not exceeding 8-pages), or short papers with poster (not exceeding 4-pages), formatted to ACM standards, with details on the conference website at </w:t>
      </w:r>
      <w:r w:rsidRPr="001076C0">
        <w:rPr>
          <w:rFonts w:ascii="Times" w:hAnsi="Times"/>
          <w:sz w:val="20"/>
          <w:lang w:val="en-US"/>
        </w:rPr>
        <w:fldChar w:fldCharType="begin"/>
      </w:r>
      <w:r w:rsidRPr="001076C0">
        <w:rPr>
          <w:rFonts w:ascii="Times" w:hAnsi="Times"/>
          <w:sz w:val="20"/>
          <w:lang w:val="en-US"/>
        </w:rPr>
        <w:instrText xml:space="preserve"> HYPERLINK "http://nzcsrsc.ac.nz/" \t "_blank" </w:instrText>
      </w:r>
      <w:r w:rsidRPr="001076C0">
        <w:rPr>
          <w:rFonts w:ascii="Times" w:hAnsi="Times"/>
          <w:sz w:val="20"/>
          <w:lang w:val="en-US"/>
        </w:rPr>
        <w:fldChar w:fldCharType="separate"/>
      </w:r>
      <w:r w:rsidRPr="001076C0">
        <w:rPr>
          <w:rFonts w:ascii="Times" w:hAnsi="Times"/>
          <w:sz w:val="20"/>
          <w:lang w:val="en-US"/>
        </w:rPr>
        <w:t>http://nzcsrsc.ac.nz</w:t>
      </w:r>
      <w:r w:rsidRPr="001076C0">
        <w:rPr>
          <w:rFonts w:ascii="Times" w:hAnsi="Times"/>
          <w:sz w:val="20"/>
          <w:lang w:val="en-US"/>
        </w:rPr>
        <w:fldChar w:fldCharType="end"/>
      </w:r>
      <w:r w:rsidRPr="001076C0">
        <w:rPr>
          <w:rFonts w:ascii="Times" w:hAnsi="Times"/>
          <w:sz w:val="20"/>
          <w:lang w:val="en-US"/>
        </w:rPr>
        <w:t>. We</w:t>
      </w:r>
      <w:r w:rsidR="00B454C4">
        <w:rPr>
          <w:rFonts w:ascii="Times" w:hAnsi="Times"/>
          <w:sz w:val="20"/>
          <w:lang w:val="en-US"/>
        </w:rPr>
        <w:t>’</w:t>
      </w:r>
      <w:r w:rsidRPr="001076C0">
        <w:rPr>
          <w:rFonts w:ascii="Times" w:hAnsi="Times"/>
          <w:sz w:val="20"/>
          <w:lang w:val="en-US"/>
        </w:rPr>
        <w:t>ll also use Facebook (NZCSRSC) to keep in touch.</w:t>
      </w:r>
    </w:p>
    <w:p w14:paraId="7B30A218" w14:textId="77777777" w:rsidR="001076C0" w:rsidRPr="002903AB" w:rsidRDefault="001076C0" w:rsidP="002903AB">
      <w:pPr>
        <w:jc w:val="both"/>
        <w:rPr>
          <w:rFonts w:ascii="Times" w:hAnsi="Times"/>
          <w:sz w:val="12"/>
          <w:szCs w:val="12"/>
          <w:lang w:val="en-US"/>
        </w:rPr>
      </w:pPr>
    </w:p>
    <w:p w14:paraId="13C7618A" w14:textId="0BC9B72D" w:rsidR="001076C0" w:rsidRPr="001076C0" w:rsidRDefault="001076C0" w:rsidP="0067566C">
      <w:pPr>
        <w:jc w:val="both"/>
        <w:rPr>
          <w:rFonts w:ascii="Times" w:hAnsi="Times"/>
          <w:sz w:val="20"/>
          <w:lang w:val="en-US"/>
        </w:rPr>
      </w:pPr>
      <w:r w:rsidRPr="001076C0">
        <w:rPr>
          <w:rFonts w:ascii="Times" w:hAnsi="Times"/>
          <w:sz w:val="20"/>
          <w:lang w:val="en-US"/>
        </w:rPr>
        <w:t>Past conferences have seen a very high standard of paper</w:t>
      </w:r>
      <w:r w:rsidR="002903AB">
        <w:rPr>
          <w:rFonts w:ascii="Times" w:hAnsi="Times"/>
          <w:sz w:val="20"/>
          <w:lang w:val="en-US"/>
        </w:rPr>
        <w:t>s</w:t>
      </w:r>
      <w:r w:rsidRPr="001076C0">
        <w:rPr>
          <w:rFonts w:ascii="Times" w:hAnsi="Times"/>
          <w:sz w:val="20"/>
          <w:lang w:val="en-US"/>
        </w:rPr>
        <w:t>, giving little ground to those seen in full academic conferences. But what if you are a relatively new post-grad student? How can you take part when you probably don</w:t>
      </w:r>
      <w:r w:rsidR="00B454C4">
        <w:rPr>
          <w:rFonts w:ascii="Times" w:hAnsi="Times"/>
          <w:sz w:val="20"/>
          <w:lang w:val="en-US"/>
        </w:rPr>
        <w:t>’</w:t>
      </w:r>
      <w:r w:rsidRPr="001076C0">
        <w:rPr>
          <w:rFonts w:ascii="Times" w:hAnsi="Times"/>
          <w:sz w:val="20"/>
          <w:lang w:val="en-US"/>
        </w:rPr>
        <w:t>t have any results as yet, and may be in the early stages of your research? For this community we intend to increase the non-presentation sessions at this year</w:t>
      </w:r>
      <w:r w:rsidR="00B454C4">
        <w:rPr>
          <w:rFonts w:ascii="Times" w:hAnsi="Times"/>
          <w:sz w:val="20"/>
          <w:lang w:val="en-US"/>
        </w:rPr>
        <w:t>’</w:t>
      </w:r>
      <w:r w:rsidRPr="001076C0">
        <w:rPr>
          <w:rFonts w:ascii="Times" w:hAnsi="Times"/>
          <w:sz w:val="20"/>
          <w:lang w:val="en-US"/>
        </w:rPr>
        <w:t>s conference for new (and not-so-new) researchers, to discuss work with others, and to meet new colleagues working in the same area. We</w:t>
      </w:r>
      <w:r w:rsidR="00B454C4">
        <w:rPr>
          <w:rFonts w:ascii="Times" w:hAnsi="Times"/>
          <w:sz w:val="20"/>
          <w:lang w:val="en-US"/>
        </w:rPr>
        <w:t>’</w:t>
      </w:r>
      <w:r w:rsidRPr="001076C0">
        <w:rPr>
          <w:rFonts w:ascii="Times" w:hAnsi="Times"/>
          <w:sz w:val="20"/>
          <w:lang w:val="en-US"/>
        </w:rPr>
        <w:t>re excited about strengthening the appeal of NZCSRSC across all stages of post-grad research.</w:t>
      </w:r>
    </w:p>
    <w:p w14:paraId="62F5B77C" w14:textId="77777777" w:rsidR="001076C0" w:rsidRPr="002903AB" w:rsidRDefault="001076C0" w:rsidP="002903AB">
      <w:pPr>
        <w:jc w:val="both"/>
        <w:rPr>
          <w:rFonts w:ascii="Times" w:hAnsi="Times"/>
          <w:sz w:val="12"/>
          <w:szCs w:val="12"/>
          <w:lang w:val="en-US"/>
        </w:rPr>
      </w:pPr>
    </w:p>
    <w:p w14:paraId="078CED69" w14:textId="77777777" w:rsidR="001076C0" w:rsidRPr="001076C0" w:rsidRDefault="001076C0" w:rsidP="001076C0">
      <w:pPr>
        <w:rPr>
          <w:rFonts w:ascii="Times" w:hAnsi="Times"/>
          <w:sz w:val="20"/>
          <w:lang w:val="en-US"/>
        </w:rPr>
      </w:pPr>
      <w:r w:rsidRPr="001076C0">
        <w:rPr>
          <w:rFonts w:ascii="Times" w:hAnsi="Times"/>
          <w:sz w:val="20"/>
          <w:lang w:val="en-US"/>
        </w:rPr>
        <w:t>We look forward to welcoming you to NZCSRSC in 2014!</w:t>
      </w:r>
    </w:p>
    <w:p w14:paraId="447C950F" w14:textId="77777777" w:rsidR="001076C0" w:rsidRPr="002903AB" w:rsidRDefault="001076C0" w:rsidP="002903AB">
      <w:pPr>
        <w:jc w:val="both"/>
        <w:rPr>
          <w:rFonts w:ascii="Times" w:hAnsi="Times"/>
          <w:sz w:val="12"/>
          <w:szCs w:val="12"/>
          <w:lang w:val="en-US"/>
        </w:rPr>
      </w:pPr>
    </w:p>
    <w:p w14:paraId="7A6F37F6" w14:textId="77777777" w:rsidR="001076C0" w:rsidRPr="001076C0" w:rsidRDefault="001076C0" w:rsidP="001076C0">
      <w:pPr>
        <w:rPr>
          <w:rFonts w:ascii="Times" w:hAnsi="Times"/>
          <w:sz w:val="20"/>
          <w:lang w:val="en-US"/>
        </w:rPr>
      </w:pPr>
      <w:r w:rsidRPr="002903AB">
        <w:rPr>
          <w:rFonts w:ascii="Times" w:hAnsi="Times"/>
          <w:b/>
          <w:sz w:val="20"/>
          <w:lang w:val="en-US"/>
        </w:rPr>
        <w:t>Thomas Young</w:t>
      </w:r>
      <w:r w:rsidRPr="001076C0">
        <w:rPr>
          <w:rFonts w:ascii="Times" w:hAnsi="Times"/>
          <w:sz w:val="20"/>
          <w:lang w:val="en-US"/>
        </w:rPr>
        <w:t xml:space="preserve"> and </w:t>
      </w:r>
      <w:r w:rsidRPr="002903AB">
        <w:rPr>
          <w:rFonts w:ascii="Times" w:hAnsi="Times"/>
          <w:b/>
          <w:sz w:val="20"/>
          <w:lang w:val="en-US"/>
        </w:rPr>
        <w:t>Caitlin Duncan,</w:t>
      </w:r>
      <w:r w:rsidRPr="001076C0">
        <w:rPr>
          <w:rFonts w:ascii="Times" w:hAnsi="Times"/>
          <w:sz w:val="20"/>
          <w:lang w:val="en-US"/>
        </w:rPr>
        <w:t xml:space="preserve"> Co-Chairs</w:t>
      </w:r>
    </w:p>
    <w:p w14:paraId="17C2DE91" w14:textId="77777777" w:rsidR="001076C0" w:rsidRPr="001076C0" w:rsidRDefault="001076C0" w:rsidP="001076C0">
      <w:pPr>
        <w:rPr>
          <w:rFonts w:ascii="Times" w:hAnsi="Times"/>
          <w:sz w:val="20"/>
          <w:lang w:val="en-US"/>
        </w:rPr>
      </w:pPr>
      <w:r w:rsidRPr="001076C0">
        <w:rPr>
          <w:rFonts w:ascii="Times" w:hAnsi="Times"/>
          <w:sz w:val="20"/>
          <w:lang w:val="en-US"/>
        </w:rPr>
        <w:t>Website: nzcsrsc.ac.nz</w:t>
      </w:r>
    </w:p>
    <w:p w14:paraId="7C57FF4F" w14:textId="77777777" w:rsidR="004F2C99" w:rsidRPr="004F2C99" w:rsidRDefault="004F2C99" w:rsidP="00F74C11">
      <w:pPr>
        <w:pBdr>
          <w:bottom w:val="single" w:sz="6" w:space="1" w:color="auto"/>
        </w:pBdr>
        <w:rPr>
          <w:rFonts w:ascii="Times" w:hAnsi="Times"/>
          <w:sz w:val="12"/>
          <w:szCs w:val="12"/>
          <w:lang w:val="en-US"/>
        </w:rPr>
      </w:pPr>
    </w:p>
    <w:p w14:paraId="782C3834" w14:textId="77777777" w:rsidR="00DE1563" w:rsidRDefault="00DE1563" w:rsidP="00DE1563">
      <w:pPr>
        <w:rPr>
          <w:rFonts w:ascii="Times" w:hAnsi="Times"/>
          <w:b/>
          <w:sz w:val="20"/>
          <w:lang w:val="en-US"/>
        </w:rPr>
      </w:pPr>
    </w:p>
    <w:p w14:paraId="2F64A141" w14:textId="1B0C3FBF" w:rsidR="00DE1563" w:rsidRPr="00D177AE" w:rsidRDefault="003319ED" w:rsidP="00DE1563">
      <w:pPr>
        <w:rPr>
          <w:rFonts w:ascii="Times" w:hAnsi="Times"/>
          <w:b/>
          <w:sz w:val="20"/>
          <w:lang w:val="en-US"/>
        </w:rPr>
      </w:pPr>
      <w:r>
        <w:rPr>
          <w:rFonts w:ascii="Times" w:hAnsi="Times"/>
          <w:b/>
          <w:sz w:val="20"/>
          <w:lang w:val="en-US"/>
        </w:rPr>
        <w:t>Computer Science in S</w:t>
      </w:r>
      <w:r w:rsidR="00DE1563" w:rsidRPr="00D177AE">
        <w:rPr>
          <w:rFonts w:ascii="Times" w:hAnsi="Times"/>
          <w:b/>
          <w:sz w:val="20"/>
          <w:lang w:val="en-US"/>
        </w:rPr>
        <w:t>chools</w:t>
      </w:r>
    </w:p>
    <w:p w14:paraId="428B10DB" w14:textId="3FF6503D" w:rsidR="00DE1563" w:rsidRPr="00D177AE" w:rsidRDefault="00762A8F" w:rsidP="00DE1563">
      <w:pPr>
        <w:jc w:val="both"/>
        <w:rPr>
          <w:rFonts w:ascii="Times" w:hAnsi="Times"/>
          <w:sz w:val="20"/>
          <w:lang w:val="en-US"/>
        </w:rPr>
      </w:pPr>
      <w:r>
        <w:rPr>
          <w:rFonts w:ascii="Times" w:hAnsi="Times"/>
          <w:sz w:val="20"/>
          <w:lang w:val="en-US"/>
        </w:rPr>
        <w:t>This year 7</w:t>
      </w:r>
      <w:r w:rsidR="00DE1563">
        <w:rPr>
          <w:rFonts w:ascii="Times" w:hAnsi="Times"/>
          <w:sz w:val="20"/>
          <w:lang w:val="en-US"/>
        </w:rPr>
        <w:t xml:space="preserve">00 students </w:t>
      </w:r>
      <w:r w:rsidR="00A64C75">
        <w:rPr>
          <w:rFonts w:ascii="Times" w:hAnsi="Times"/>
          <w:sz w:val="20"/>
          <w:lang w:val="en-US"/>
        </w:rPr>
        <w:t xml:space="preserve">will </w:t>
      </w:r>
      <w:r w:rsidR="00DE1563">
        <w:rPr>
          <w:rFonts w:ascii="Times" w:hAnsi="Times"/>
          <w:sz w:val="20"/>
          <w:lang w:val="en-US"/>
        </w:rPr>
        <w:t>attempt the new Y</w:t>
      </w:r>
      <w:r w:rsidR="00DE1563" w:rsidRPr="00D177AE">
        <w:rPr>
          <w:rFonts w:ascii="Times" w:hAnsi="Times"/>
          <w:sz w:val="20"/>
          <w:lang w:val="en-US"/>
        </w:rPr>
        <w:t xml:space="preserve">ear 13 Computer Science external standard, and thousands are learning programming achievement standards in high schools. The site csanz.ac.nz has been established to communicate collectively to school students from the CS </w:t>
      </w:r>
      <w:r w:rsidR="00DE1563">
        <w:rPr>
          <w:rFonts w:ascii="Times" w:hAnsi="Times"/>
          <w:sz w:val="20"/>
          <w:lang w:val="en-US"/>
        </w:rPr>
        <w:t>Dept</w:t>
      </w:r>
      <w:r w:rsidR="00DE1563" w:rsidRPr="00D177AE">
        <w:rPr>
          <w:rFonts w:ascii="Times" w:hAnsi="Times"/>
          <w:sz w:val="20"/>
          <w:lang w:val="en-US"/>
        </w:rPr>
        <w:t>s about the new standards; the main information there</w:t>
      </w:r>
      <w:r w:rsidR="003319ED">
        <w:rPr>
          <w:rFonts w:ascii="Times" w:hAnsi="Times"/>
          <w:sz w:val="20"/>
          <w:lang w:val="en-US"/>
        </w:rPr>
        <w:t>,</w:t>
      </w:r>
      <w:r w:rsidR="00DE1563" w:rsidRPr="00D177AE">
        <w:rPr>
          <w:rFonts w:ascii="Times" w:hAnsi="Times"/>
          <w:sz w:val="20"/>
          <w:lang w:val="en-US"/>
        </w:rPr>
        <w:t xml:space="preserve"> is a brochure that was drafted with input from all CS </w:t>
      </w:r>
      <w:r w:rsidR="00DE1563">
        <w:rPr>
          <w:rFonts w:ascii="Times" w:hAnsi="Times"/>
          <w:sz w:val="20"/>
          <w:lang w:val="en-US"/>
        </w:rPr>
        <w:t>Dept</w:t>
      </w:r>
      <w:r w:rsidR="00DE1563" w:rsidRPr="00D177AE">
        <w:rPr>
          <w:rFonts w:ascii="Times" w:hAnsi="Times"/>
          <w:sz w:val="20"/>
          <w:lang w:val="en-US"/>
        </w:rPr>
        <w:t xml:space="preserve">s. Thousands of copies of this are being sent to schools (on request). The rollout of the new standards will be complete at the end of this year, and at the CS4HS event in </w:t>
      </w:r>
      <w:r w:rsidR="00DE1563">
        <w:rPr>
          <w:rFonts w:ascii="Times" w:hAnsi="Times"/>
          <w:sz w:val="20"/>
          <w:lang w:val="en-US"/>
        </w:rPr>
        <w:t>Dec</w:t>
      </w:r>
      <w:r w:rsidR="00DE1563" w:rsidRPr="00D177AE">
        <w:rPr>
          <w:rFonts w:ascii="Times" w:hAnsi="Times"/>
          <w:sz w:val="20"/>
          <w:lang w:val="en-US"/>
        </w:rPr>
        <w:t xml:space="preserve"> teachers will be able to consolidate their experience. Any academics who would like to attend one of the CS4HS workshops for teachers are welcome (it would need to be self funded). </w:t>
      </w:r>
      <w:r w:rsidR="00DE1563">
        <w:rPr>
          <w:rFonts w:ascii="Times" w:hAnsi="Times"/>
          <w:sz w:val="20"/>
          <w:lang w:val="en-US"/>
        </w:rPr>
        <w:t>I</w:t>
      </w:r>
      <w:r w:rsidR="00DE1563" w:rsidRPr="00D177AE">
        <w:rPr>
          <w:rFonts w:ascii="Times" w:hAnsi="Times"/>
          <w:sz w:val="20"/>
          <w:lang w:val="en-US"/>
        </w:rPr>
        <w:t>f you register, identify yourself as a self-funded academic.</w:t>
      </w:r>
    </w:p>
    <w:p w14:paraId="6C127E05" w14:textId="77777777" w:rsidR="00DE1563" w:rsidRDefault="00DE1563" w:rsidP="00DE1563">
      <w:pPr>
        <w:outlineLvl w:val="0"/>
        <w:rPr>
          <w:rFonts w:ascii="Arial" w:hAnsi="Arial"/>
          <w:b/>
          <w:bCs/>
          <w:lang w:val="en-GB"/>
        </w:rPr>
      </w:pPr>
      <w:r>
        <w:rPr>
          <w:rFonts w:ascii="Times" w:hAnsi="Times"/>
          <w:sz w:val="20"/>
          <w:lang w:val="en-US"/>
        </w:rPr>
        <w:t xml:space="preserve">To register: </w:t>
      </w:r>
      <w:r w:rsidRPr="00D177AE">
        <w:rPr>
          <w:rFonts w:ascii="Times" w:hAnsi="Times"/>
          <w:sz w:val="20"/>
          <w:lang w:val="en-US"/>
        </w:rPr>
        <w:t> </w:t>
      </w:r>
      <w:hyperlink r:id="rId8" w:history="1">
        <w:r w:rsidRPr="00D177AE">
          <w:rPr>
            <w:rFonts w:ascii="Times" w:hAnsi="Times"/>
            <w:sz w:val="20"/>
            <w:lang w:val="en-US"/>
          </w:rPr>
          <w:t>http://cosc.canterbury.ac.nz/cs4hs/</w:t>
        </w:r>
      </w:hyperlink>
      <w:r>
        <w:rPr>
          <w:rFonts w:ascii="Times" w:hAnsi="Times"/>
          <w:sz w:val="20"/>
          <w:lang w:val="en-US"/>
        </w:rPr>
        <w:t> </w:t>
      </w:r>
    </w:p>
    <w:p w14:paraId="1C796534" w14:textId="77777777" w:rsidR="00DE1563" w:rsidRDefault="00DE1563" w:rsidP="00DE1563">
      <w:pPr>
        <w:spacing w:before="120" w:after="120"/>
        <w:outlineLvl w:val="0"/>
        <w:rPr>
          <w:rFonts w:ascii="Arial" w:hAnsi="Arial"/>
          <w:b/>
          <w:szCs w:val="24"/>
          <w:lang w:val="en-GB"/>
        </w:rPr>
      </w:pPr>
      <w:r>
        <w:rPr>
          <w:rFonts w:ascii="Gill Sans Light" w:hAnsi="Gill Sans Light"/>
          <w:i/>
          <w:sz w:val="20"/>
          <w:lang w:val="en-GB"/>
        </w:rPr>
        <w:t>Tim Bell</w:t>
      </w:r>
    </w:p>
    <w:p w14:paraId="39631D96" w14:textId="77777777" w:rsidR="00AC2211" w:rsidRPr="00F8085C" w:rsidRDefault="00AC2211" w:rsidP="00AE4199">
      <w:pPr>
        <w:spacing w:before="120" w:after="120"/>
        <w:jc w:val="right"/>
        <w:rPr>
          <w:rFonts w:ascii="ArialMT" w:hAnsi="ArialMT"/>
          <w:b/>
          <w:sz w:val="36"/>
          <w:szCs w:val="24"/>
          <w:lang w:val="en-GB"/>
        </w:rPr>
      </w:pPr>
      <w:r w:rsidRPr="00F8085C">
        <w:rPr>
          <w:rFonts w:ascii="ArialMT" w:hAnsi="ArialMT"/>
          <w:b/>
          <w:sz w:val="36"/>
          <w:szCs w:val="24"/>
          <w:lang w:val="en-GB"/>
        </w:rPr>
        <w:lastRenderedPageBreak/>
        <w:t xml:space="preserve">Otago CS </w:t>
      </w:r>
    </w:p>
    <w:p w14:paraId="2A72E13B" w14:textId="77777777" w:rsidR="00AC2211" w:rsidRPr="00F8085C" w:rsidRDefault="00AC2211" w:rsidP="00AC2211">
      <w:pPr>
        <w:spacing w:before="120" w:after="120"/>
        <w:outlineLvl w:val="0"/>
        <w:rPr>
          <w:rFonts w:ascii="Arial" w:hAnsi="Arial"/>
          <w:b/>
          <w:bCs/>
          <w:lang w:val="en-GB"/>
        </w:rPr>
      </w:pPr>
      <w:r w:rsidRPr="00F8085C">
        <w:rPr>
          <w:sz w:val="12"/>
          <w:lang w:val="en-US"/>
        </w:rPr>
        <w:t xml:space="preserve"> </w:t>
      </w:r>
      <w:r w:rsidRPr="00F8085C">
        <w:rPr>
          <w:rFonts w:ascii="Arial" w:hAnsi="Arial"/>
          <w:b/>
          <w:bCs/>
          <w:lang w:val="en-GB"/>
        </w:rPr>
        <w:t>News</w:t>
      </w:r>
    </w:p>
    <w:p w14:paraId="0F33D551" w14:textId="2FE0C256" w:rsidR="00172576" w:rsidRPr="00172576" w:rsidRDefault="00172576" w:rsidP="00E50CF7">
      <w:pPr>
        <w:pStyle w:val="ListParagraph"/>
        <w:ind w:left="0"/>
        <w:contextualSpacing/>
        <w:jc w:val="both"/>
        <w:rPr>
          <w:rFonts w:ascii="Times" w:eastAsia="Times New Roman" w:hAnsi="Times"/>
          <w:b/>
          <w:sz w:val="20"/>
          <w:szCs w:val="20"/>
          <w:lang w:val="en-US" w:eastAsia="en-US"/>
        </w:rPr>
      </w:pPr>
      <w:r w:rsidRPr="00172576">
        <w:rPr>
          <w:rFonts w:ascii="Times" w:eastAsia="Times New Roman" w:hAnsi="Times"/>
          <w:b/>
          <w:sz w:val="20"/>
          <w:szCs w:val="20"/>
          <w:lang w:val="en-US" w:eastAsia="en-US"/>
        </w:rPr>
        <w:t>Postgraduate Symposium</w:t>
      </w:r>
    </w:p>
    <w:p w14:paraId="06E8143E" w14:textId="76310E45" w:rsidR="001F250C" w:rsidRDefault="00AD4213" w:rsidP="00E50CF7">
      <w:pPr>
        <w:pStyle w:val="ListParagraph"/>
        <w:ind w:left="0"/>
        <w:contextualSpacing/>
        <w:jc w:val="both"/>
        <w:rPr>
          <w:rFonts w:ascii="Times" w:eastAsia="Times New Roman" w:hAnsi="Times"/>
          <w:sz w:val="20"/>
          <w:szCs w:val="20"/>
          <w:lang w:val="en-US" w:eastAsia="en-US"/>
        </w:rPr>
      </w:pPr>
      <w:r w:rsidRPr="00AD4213">
        <w:rPr>
          <w:rFonts w:ascii="Times" w:eastAsia="Times New Roman" w:hAnsi="Times"/>
          <w:sz w:val="20"/>
          <w:szCs w:val="20"/>
          <w:lang w:val="en-US" w:eastAsia="en-US"/>
        </w:rPr>
        <w:t>A Postgraduate Symposium wa</w:t>
      </w:r>
      <w:r w:rsidR="00596FED">
        <w:rPr>
          <w:rFonts w:ascii="Times" w:eastAsia="Times New Roman" w:hAnsi="Times"/>
          <w:sz w:val="20"/>
          <w:szCs w:val="20"/>
          <w:lang w:val="en-US" w:eastAsia="en-US"/>
        </w:rPr>
        <w:t xml:space="preserve">s held in the </w:t>
      </w:r>
      <w:r w:rsidR="00C90F21">
        <w:rPr>
          <w:rFonts w:ascii="Times" w:eastAsia="Times New Roman" w:hAnsi="Times"/>
          <w:sz w:val="20"/>
          <w:szCs w:val="20"/>
          <w:lang w:val="en-US" w:eastAsia="en-US"/>
        </w:rPr>
        <w:t>Dept</w:t>
      </w:r>
      <w:r w:rsidR="00596FED">
        <w:rPr>
          <w:rFonts w:ascii="Times" w:eastAsia="Times New Roman" w:hAnsi="Times"/>
          <w:sz w:val="20"/>
          <w:szCs w:val="20"/>
          <w:lang w:val="en-US" w:eastAsia="en-US"/>
        </w:rPr>
        <w:t xml:space="preserve"> on 26</w:t>
      </w:r>
      <w:r w:rsidR="00B454C4">
        <w:rPr>
          <w:rFonts w:ascii="Times" w:eastAsia="Times New Roman" w:hAnsi="Times"/>
          <w:sz w:val="20"/>
          <w:szCs w:val="20"/>
          <w:lang w:val="en-US" w:eastAsia="en-US"/>
        </w:rPr>
        <w:t xml:space="preserve"> </w:t>
      </w:r>
      <w:r w:rsidR="00883C53">
        <w:rPr>
          <w:rFonts w:ascii="Times" w:eastAsia="Times New Roman" w:hAnsi="Times"/>
          <w:sz w:val="20"/>
          <w:szCs w:val="20"/>
          <w:lang w:val="en-US" w:eastAsia="en-US"/>
        </w:rPr>
        <w:t>Aug</w:t>
      </w:r>
      <w:r w:rsidRPr="00AD4213">
        <w:rPr>
          <w:rFonts w:ascii="Times" w:eastAsia="Times New Roman" w:hAnsi="Times"/>
          <w:sz w:val="20"/>
          <w:szCs w:val="20"/>
          <w:lang w:val="en-US" w:eastAsia="en-US"/>
        </w:rPr>
        <w:t xml:space="preserve">. The 2013 publication prize was shared by </w:t>
      </w:r>
      <w:r w:rsidRPr="009D1950">
        <w:rPr>
          <w:rFonts w:ascii="Times" w:eastAsia="Times New Roman" w:hAnsi="Times"/>
          <w:b/>
          <w:sz w:val="20"/>
          <w:szCs w:val="20"/>
          <w:lang w:val="en-US" w:eastAsia="en-US"/>
        </w:rPr>
        <w:t>Xiangfei Jia</w:t>
      </w:r>
      <w:r w:rsidRPr="00AD4213">
        <w:rPr>
          <w:rFonts w:ascii="Times" w:eastAsia="Times New Roman" w:hAnsi="Times"/>
          <w:sz w:val="20"/>
          <w:szCs w:val="20"/>
          <w:lang w:val="en-US" w:eastAsia="en-US"/>
        </w:rPr>
        <w:t xml:space="preserve"> and </w:t>
      </w:r>
      <w:r w:rsidRPr="009D1950">
        <w:rPr>
          <w:rFonts w:ascii="Times" w:eastAsia="Times New Roman" w:hAnsi="Times"/>
          <w:b/>
          <w:sz w:val="20"/>
          <w:szCs w:val="20"/>
          <w:lang w:val="en-US" w:eastAsia="en-US"/>
        </w:rPr>
        <w:t>Nabeel Khan</w:t>
      </w:r>
      <w:r w:rsidR="003C291C">
        <w:rPr>
          <w:rFonts w:ascii="Times" w:eastAsia="Times New Roman" w:hAnsi="Times"/>
          <w:sz w:val="20"/>
          <w:szCs w:val="20"/>
          <w:lang w:val="en-US" w:eastAsia="en-US"/>
        </w:rPr>
        <w:t xml:space="preserve">. The </w:t>
      </w:r>
      <w:r w:rsidRPr="00AD4213">
        <w:rPr>
          <w:rFonts w:ascii="Times" w:eastAsia="Times New Roman" w:hAnsi="Times"/>
          <w:sz w:val="20"/>
          <w:szCs w:val="20"/>
          <w:lang w:val="en-US" w:eastAsia="en-US"/>
        </w:rPr>
        <w:t xml:space="preserve">best talk prize went to </w:t>
      </w:r>
      <w:r w:rsidRPr="002F696F">
        <w:rPr>
          <w:rFonts w:ascii="Times" w:eastAsia="Times New Roman" w:hAnsi="Times"/>
          <w:b/>
          <w:sz w:val="20"/>
          <w:szCs w:val="20"/>
          <w:lang w:val="en-US" w:eastAsia="en-US"/>
        </w:rPr>
        <w:t>Gonzalo Sanchez-Nido</w:t>
      </w:r>
      <w:r w:rsidRPr="00AD4213">
        <w:rPr>
          <w:rFonts w:ascii="Times" w:eastAsia="Times New Roman" w:hAnsi="Times"/>
          <w:sz w:val="20"/>
          <w:szCs w:val="20"/>
          <w:lang w:val="en-US" w:eastAsia="en-US"/>
        </w:rPr>
        <w:t xml:space="preserve"> for his talk on gene co</w:t>
      </w:r>
      <w:r w:rsidR="002F696F">
        <w:rPr>
          <w:rFonts w:ascii="Times" w:eastAsia="Times New Roman" w:hAnsi="Times"/>
          <w:sz w:val="20"/>
          <w:szCs w:val="20"/>
          <w:lang w:val="en-US" w:eastAsia="en-US"/>
        </w:rPr>
        <w:t>-</w:t>
      </w:r>
      <w:r w:rsidRPr="00AD4213">
        <w:rPr>
          <w:rFonts w:ascii="Times" w:eastAsia="Times New Roman" w:hAnsi="Times"/>
          <w:sz w:val="20"/>
          <w:szCs w:val="20"/>
          <w:lang w:val="en-US" w:eastAsia="en-US"/>
        </w:rPr>
        <w:t xml:space="preserve">expression networks. </w:t>
      </w:r>
    </w:p>
    <w:p w14:paraId="19415952" w14:textId="75D9AC45" w:rsidR="00037520" w:rsidRPr="00037520" w:rsidRDefault="00AD4213" w:rsidP="00661B1C">
      <w:pPr>
        <w:pStyle w:val="ListParagraph"/>
        <w:ind w:left="0"/>
        <w:contextualSpacing/>
        <w:jc w:val="both"/>
        <w:rPr>
          <w:rFonts w:ascii="Times" w:eastAsia="Times New Roman" w:hAnsi="Times"/>
          <w:b/>
          <w:sz w:val="20"/>
          <w:szCs w:val="20"/>
          <w:lang w:val="en-US" w:eastAsia="en-US"/>
        </w:rPr>
      </w:pPr>
      <w:r w:rsidRPr="00307A54">
        <w:rPr>
          <w:rFonts w:ascii="Times" w:eastAsia="Times New Roman" w:hAnsi="Times"/>
          <w:sz w:val="12"/>
          <w:szCs w:val="12"/>
          <w:lang w:val="en-US" w:eastAsia="en-US"/>
        </w:rPr>
        <w:br/>
      </w:r>
      <w:r w:rsidR="00037520" w:rsidRPr="00037520">
        <w:rPr>
          <w:rFonts w:ascii="Times" w:eastAsia="Times New Roman" w:hAnsi="Times"/>
          <w:b/>
          <w:sz w:val="20"/>
          <w:szCs w:val="20"/>
          <w:lang w:val="en-US" w:eastAsia="en-US"/>
        </w:rPr>
        <w:t>Summer School Courses</w:t>
      </w:r>
    </w:p>
    <w:p w14:paraId="7B0C6E5C" w14:textId="0FC20136" w:rsidR="00037520" w:rsidRDefault="00D87CE9" w:rsidP="00D87CE9">
      <w:pPr>
        <w:pStyle w:val="ListParagraph"/>
        <w:ind w:left="0"/>
        <w:contextualSpacing/>
        <w:jc w:val="both"/>
        <w:rPr>
          <w:rFonts w:ascii="Times" w:eastAsia="Times New Roman" w:hAnsi="Times"/>
          <w:sz w:val="20"/>
          <w:szCs w:val="20"/>
          <w:lang w:val="en-US" w:eastAsia="en-US"/>
        </w:rPr>
      </w:pPr>
      <w:r>
        <w:rPr>
          <w:rFonts w:ascii="Times" w:eastAsia="Times New Roman" w:hAnsi="Times"/>
          <w:sz w:val="20"/>
          <w:szCs w:val="20"/>
          <w:lang w:val="en-US" w:eastAsia="en-US"/>
        </w:rPr>
        <w:t xml:space="preserve">The dept will again be offering the popular papers COSC326 ‘Effective Programming’ and COSC360 ‘Computer Game Design’ in the upcoming Summer School. </w:t>
      </w:r>
    </w:p>
    <w:p w14:paraId="3F96233E" w14:textId="77777777" w:rsidR="00D87CE9" w:rsidRPr="00D87CE9" w:rsidRDefault="00D87CE9" w:rsidP="00D87CE9">
      <w:pPr>
        <w:pStyle w:val="ListParagraph"/>
        <w:ind w:left="0"/>
        <w:contextualSpacing/>
        <w:jc w:val="both"/>
        <w:rPr>
          <w:rFonts w:ascii="Times" w:eastAsia="Times New Roman" w:hAnsi="Times"/>
          <w:sz w:val="12"/>
          <w:szCs w:val="12"/>
          <w:lang w:val="en-US" w:eastAsia="en-US"/>
        </w:rPr>
      </w:pPr>
    </w:p>
    <w:p w14:paraId="5C80CCDA" w14:textId="0E1E70A7" w:rsidR="00307A54" w:rsidRDefault="00596FED" w:rsidP="00037520">
      <w:pPr>
        <w:pStyle w:val="ListParagraph"/>
        <w:spacing w:before="120" w:after="120"/>
        <w:ind w:left="0"/>
        <w:contextualSpacing/>
        <w:jc w:val="both"/>
        <w:rPr>
          <w:rFonts w:ascii="Arial" w:eastAsia="Times New Roman" w:hAnsi="Arial"/>
          <w:b/>
          <w:bCs/>
          <w:szCs w:val="20"/>
          <w:lang w:val="en-GB" w:eastAsia="en-US"/>
        </w:rPr>
      </w:pPr>
      <w:r>
        <w:rPr>
          <w:rFonts w:ascii="Arial" w:eastAsia="Times New Roman" w:hAnsi="Arial"/>
          <w:b/>
          <w:bCs/>
          <w:szCs w:val="20"/>
          <w:lang w:val="en-GB" w:eastAsia="en-US"/>
        </w:rPr>
        <w:t>Appointment</w:t>
      </w:r>
      <w:r w:rsidR="00AD4213" w:rsidRPr="000571CE">
        <w:rPr>
          <w:rFonts w:ascii="Arial" w:eastAsia="Times New Roman" w:hAnsi="Arial"/>
          <w:b/>
          <w:bCs/>
          <w:szCs w:val="20"/>
          <w:lang w:val="en-GB" w:eastAsia="en-US"/>
        </w:rPr>
        <w:t xml:space="preserve"> </w:t>
      </w:r>
    </w:p>
    <w:p w14:paraId="18F84055" w14:textId="77777777" w:rsidR="002903AB" w:rsidRDefault="00AD4213" w:rsidP="002903AB">
      <w:pPr>
        <w:pStyle w:val="ListParagraph"/>
        <w:ind w:left="0"/>
        <w:contextualSpacing/>
        <w:rPr>
          <w:rFonts w:ascii="Times" w:eastAsia="Times New Roman" w:hAnsi="Times"/>
          <w:sz w:val="20"/>
          <w:szCs w:val="20"/>
          <w:lang w:val="en-US" w:eastAsia="en-US"/>
        </w:rPr>
      </w:pPr>
      <w:r w:rsidRPr="00307A54">
        <w:rPr>
          <w:rFonts w:ascii="Arial" w:eastAsia="Times New Roman" w:hAnsi="Arial"/>
          <w:b/>
          <w:bCs/>
          <w:sz w:val="12"/>
          <w:szCs w:val="12"/>
          <w:lang w:val="en-GB" w:eastAsia="en-US"/>
        </w:rPr>
        <w:br/>
      </w:r>
      <w:r w:rsidRPr="00AD4213">
        <w:rPr>
          <w:rFonts w:ascii="Times" w:eastAsia="Times New Roman" w:hAnsi="Times"/>
          <w:sz w:val="20"/>
          <w:szCs w:val="20"/>
          <w:lang w:val="en-US" w:eastAsia="en-US"/>
        </w:rPr>
        <w:t>Following t</w:t>
      </w:r>
      <w:r w:rsidR="00307A54">
        <w:rPr>
          <w:rFonts w:ascii="Times" w:eastAsia="Times New Roman" w:hAnsi="Times"/>
          <w:sz w:val="20"/>
          <w:szCs w:val="20"/>
          <w:lang w:val="en-US" w:eastAsia="en-US"/>
        </w:rPr>
        <w:t xml:space="preserve">he departure of </w:t>
      </w:r>
      <w:r w:rsidR="00307A54" w:rsidRPr="00307A54">
        <w:rPr>
          <w:rFonts w:ascii="Times" w:eastAsia="Times New Roman" w:hAnsi="Times"/>
          <w:b/>
          <w:sz w:val="20"/>
          <w:szCs w:val="20"/>
          <w:lang w:val="en-US" w:eastAsia="en-US"/>
        </w:rPr>
        <w:t>Shawn Martin</w:t>
      </w:r>
      <w:r w:rsidR="00307A54">
        <w:rPr>
          <w:rFonts w:ascii="Times" w:eastAsia="Times New Roman" w:hAnsi="Times"/>
          <w:sz w:val="20"/>
          <w:szCs w:val="20"/>
          <w:lang w:val="en-US" w:eastAsia="en-US"/>
        </w:rPr>
        <w:t xml:space="preserve">, </w:t>
      </w:r>
      <w:r w:rsidRPr="00307A54">
        <w:rPr>
          <w:rFonts w:ascii="Times" w:eastAsia="Times New Roman" w:hAnsi="Times"/>
          <w:b/>
          <w:sz w:val="20"/>
          <w:szCs w:val="20"/>
          <w:lang w:val="en-US" w:eastAsia="en-US"/>
        </w:rPr>
        <w:t>Yawen Chen</w:t>
      </w:r>
      <w:r w:rsidRPr="00AD4213">
        <w:rPr>
          <w:rFonts w:ascii="Times" w:eastAsia="Times New Roman" w:hAnsi="Times"/>
          <w:sz w:val="20"/>
          <w:szCs w:val="20"/>
          <w:lang w:val="en-US" w:eastAsia="en-US"/>
        </w:rPr>
        <w:t xml:space="preserve"> was appointed lecturer. </w:t>
      </w:r>
    </w:p>
    <w:p w14:paraId="5E429D72" w14:textId="06C8CE08" w:rsidR="00F17A39" w:rsidRDefault="00AD4213" w:rsidP="002903AB">
      <w:pPr>
        <w:pStyle w:val="ListParagraph"/>
        <w:ind w:left="0"/>
        <w:contextualSpacing/>
        <w:rPr>
          <w:rFonts w:ascii="Arial" w:hAnsi="Arial"/>
          <w:b/>
          <w:bCs/>
          <w:lang w:val="en-GB"/>
        </w:rPr>
      </w:pPr>
      <w:r w:rsidRPr="002903AB">
        <w:rPr>
          <w:rFonts w:ascii="Times" w:eastAsia="Times New Roman" w:hAnsi="Times"/>
          <w:sz w:val="12"/>
          <w:szCs w:val="12"/>
          <w:lang w:val="en-US" w:eastAsia="en-US"/>
        </w:rPr>
        <w:br/>
      </w:r>
      <w:r w:rsidR="00F17A39">
        <w:rPr>
          <w:rFonts w:ascii="Arial" w:hAnsi="Arial"/>
          <w:b/>
          <w:bCs/>
          <w:lang w:val="en-GB"/>
        </w:rPr>
        <w:t>Visitors</w:t>
      </w:r>
    </w:p>
    <w:p w14:paraId="5C593DC4" w14:textId="77777777" w:rsidR="002903AB" w:rsidRPr="002903AB" w:rsidRDefault="002903AB" w:rsidP="003319ED">
      <w:pPr>
        <w:pStyle w:val="ListParagraph"/>
        <w:spacing w:before="120" w:after="120"/>
        <w:ind w:left="0"/>
        <w:contextualSpacing/>
        <w:jc w:val="both"/>
        <w:rPr>
          <w:rFonts w:ascii="Arial" w:hAnsi="Arial"/>
          <w:b/>
          <w:bCs/>
          <w:sz w:val="12"/>
          <w:szCs w:val="12"/>
          <w:lang w:val="en-GB"/>
        </w:rPr>
      </w:pPr>
    </w:p>
    <w:p w14:paraId="39379D07" w14:textId="12825105" w:rsidR="00033FAC" w:rsidRDefault="00AD4213" w:rsidP="003319ED">
      <w:pPr>
        <w:pStyle w:val="ListParagraph"/>
        <w:tabs>
          <w:tab w:val="left" w:pos="426"/>
        </w:tabs>
        <w:ind w:left="284" w:hanging="284"/>
        <w:contextualSpacing/>
        <w:jc w:val="both"/>
        <w:rPr>
          <w:rFonts w:ascii="Times" w:eastAsia="Times New Roman" w:hAnsi="Times"/>
          <w:sz w:val="20"/>
          <w:szCs w:val="20"/>
          <w:lang w:val="en-US" w:eastAsia="en-US"/>
        </w:rPr>
      </w:pPr>
      <w:r w:rsidRPr="00033FAC">
        <w:rPr>
          <w:rFonts w:ascii="Times" w:eastAsia="Times New Roman" w:hAnsi="Times"/>
          <w:b/>
          <w:sz w:val="20"/>
          <w:szCs w:val="20"/>
          <w:lang w:val="en-US" w:eastAsia="en-US"/>
        </w:rPr>
        <w:t>Xiaoxin Tang</w:t>
      </w:r>
      <w:r w:rsidRPr="00AD4213">
        <w:rPr>
          <w:rFonts w:ascii="Times" w:eastAsia="Times New Roman" w:hAnsi="Times"/>
          <w:sz w:val="20"/>
          <w:szCs w:val="20"/>
          <w:lang w:val="en-US" w:eastAsia="en-US"/>
        </w:rPr>
        <w:t xml:space="preserve"> from Shanghai Jia</w:t>
      </w:r>
      <w:r w:rsidR="00B454C4">
        <w:rPr>
          <w:rFonts w:ascii="Times" w:eastAsia="Times New Roman" w:hAnsi="Times"/>
          <w:sz w:val="20"/>
          <w:szCs w:val="20"/>
          <w:lang w:val="en-US" w:eastAsia="en-US"/>
        </w:rPr>
        <w:t xml:space="preserve">o Tong </w:t>
      </w:r>
      <w:r w:rsidR="00C90F21">
        <w:rPr>
          <w:rFonts w:ascii="Times" w:eastAsia="Times New Roman" w:hAnsi="Times"/>
          <w:sz w:val="20"/>
          <w:szCs w:val="20"/>
          <w:lang w:val="en-US" w:eastAsia="en-US"/>
        </w:rPr>
        <w:t>Uni</w:t>
      </w:r>
      <w:r w:rsidR="00B454C4">
        <w:rPr>
          <w:rFonts w:ascii="Times" w:eastAsia="Times New Roman" w:hAnsi="Times"/>
          <w:sz w:val="20"/>
          <w:szCs w:val="20"/>
          <w:lang w:val="en-US" w:eastAsia="en-US"/>
        </w:rPr>
        <w:t>, working with</w:t>
      </w:r>
      <w:r w:rsidRPr="00AD4213">
        <w:rPr>
          <w:rFonts w:ascii="Times" w:eastAsia="Times New Roman" w:hAnsi="Times"/>
          <w:sz w:val="20"/>
          <w:szCs w:val="20"/>
          <w:lang w:val="en-US" w:eastAsia="en-US"/>
        </w:rPr>
        <w:t xml:space="preserve"> </w:t>
      </w:r>
      <w:r w:rsidRPr="00B454C4">
        <w:rPr>
          <w:rFonts w:ascii="Times" w:eastAsia="Times New Roman" w:hAnsi="Times"/>
          <w:b/>
          <w:sz w:val="20"/>
          <w:szCs w:val="20"/>
          <w:lang w:val="en-US" w:eastAsia="en-US"/>
        </w:rPr>
        <w:t>Zhiyi Huang</w:t>
      </w:r>
      <w:r w:rsidRPr="00AD4213">
        <w:rPr>
          <w:rFonts w:ascii="Times" w:eastAsia="Times New Roman" w:hAnsi="Times"/>
          <w:sz w:val="20"/>
          <w:szCs w:val="20"/>
          <w:lang w:val="en-US" w:eastAsia="en-US"/>
        </w:rPr>
        <w:t xml:space="preserve">. </w:t>
      </w:r>
    </w:p>
    <w:p w14:paraId="0D97EA84" w14:textId="0003FEC2" w:rsidR="00033FAC" w:rsidRDefault="00AD4213" w:rsidP="00C90F21">
      <w:pPr>
        <w:pStyle w:val="ListParagraph"/>
        <w:tabs>
          <w:tab w:val="left" w:pos="426"/>
        </w:tabs>
        <w:ind w:left="284" w:hanging="284"/>
        <w:contextualSpacing/>
        <w:jc w:val="both"/>
        <w:rPr>
          <w:rFonts w:ascii="Times" w:eastAsia="Times New Roman" w:hAnsi="Times"/>
          <w:sz w:val="20"/>
          <w:szCs w:val="20"/>
          <w:lang w:val="en-US" w:eastAsia="en-US"/>
        </w:rPr>
      </w:pPr>
      <w:r w:rsidRPr="00033FAC">
        <w:rPr>
          <w:rFonts w:ascii="Times" w:eastAsia="Times New Roman" w:hAnsi="Times"/>
          <w:b/>
          <w:sz w:val="20"/>
          <w:szCs w:val="20"/>
          <w:lang w:val="en-US" w:eastAsia="en-US"/>
        </w:rPr>
        <w:t xml:space="preserve">Maria Markosova </w:t>
      </w:r>
      <w:r w:rsidRPr="00AD4213">
        <w:rPr>
          <w:rFonts w:ascii="Times" w:eastAsia="Times New Roman" w:hAnsi="Times"/>
          <w:sz w:val="20"/>
          <w:szCs w:val="20"/>
          <w:lang w:val="en-US" w:eastAsia="en-US"/>
        </w:rPr>
        <w:t xml:space="preserve">from Comenius </w:t>
      </w:r>
      <w:r w:rsidR="00C90F21">
        <w:rPr>
          <w:rFonts w:ascii="Times" w:eastAsia="Times New Roman" w:hAnsi="Times"/>
          <w:sz w:val="20"/>
          <w:szCs w:val="20"/>
          <w:lang w:val="en-US" w:eastAsia="en-US"/>
        </w:rPr>
        <w:t>Uni</w:t>
      </w:r>
      <w:r w:rsidRPr="00AD4213">
        <w:rPr>
          <w:rFonts w:ascii="Times" w:eastAsia="Times New Roman" w:hAnsi="Times"/>
          <w:sz w:val="20"/>
          <w:szCs w:val="20"/>
          <w:lang w:val="en-US" w:eastAsia="en-US"/>
        </w:rPr>
        <w:t xml:space="preserve">, Bratislava, Slovakia is visiting the </w:t>
      </w:r>
      <w:r w:rsidR="00C90F21">
        <w:rPr>
          <w:rFonts w:ascii="Times" w:eastAsia="Times New Roman" w:hAnsi="Times"/>
          <w:sz w:val="20"/>
          <w:szCs w:val="20"/>
          <w:lang w:val="en-US" w:eastAsia="en-US"/>
        </w:rPr>
        <w:t>Dept</w:t>
      </w:r>
      <w:r w:rsidRPr="00AD4213">
        <w:rPr>
          <w:rFonts w:ascii="Times" w:eastAsia="Times New Roman" w:hAnsi="Times"/>
          <w:sz w:val="20"/>
          <w:szCs w:val="20"/>
          <w:lang w:val="en-US" w:eastAsia="en-US"/>
        </w:rPr>
        <w:t xml:space="preserve"> from </w:t>
      </w:r>
      <w:r w:rsidR="00883C53">
        <w:rPr>
          <w:rFonts w:ascii="Times" w:eastAsia="Times New Roman" w:hAnsi="Times"/>
          <w:sz w:val="20"/>
          <w:szCs w:val="20"/>
          <w:lang w:val="en-US" w:eastAsia="en-US"/>
        </w:rPr>
        <w:t>Sep</w:t>
      </w:r>
      <w:r w:rsidRPr="00AD4213">
        <w:rPr>
          <w:rFonts w:ascii="Times" w:eastAsia="Times New Roman" w:hAnsi="Times"/>
          <w:sz w:val="20"/>
          <w:szCs w:val="20"/>
          <w:lang w:val="en-US" w:eastAsia="en-US"/>
        </w:rPr>
        <w:t xml:space="preserve"> </w:t>
      </w:r>
      <w:r w:rsidR="00762A8F">
        <w:rPr>
          <w:rFonts w:ascii="Times" w:eastAsia="Times New Roman" w:hAnsi="Times"/>
          <w:sz w:val="20"/>
          <w:szCs w:val="20"/>
          <w:lang w:val="en-US" w:eastAsia="en-US"/>
        </w:rPr>
        <w:t>to</w:t>
      </w:r>
      <w:r w:rsidRPr="00AD4213">
        <w:rPr>
          <w:rFonts w:ascii="Times" w:eastAsia="Times New Roman" w:hAnsi="Times"/>
          <w:sz w:val="20"/>
          <w:szCs w:val="20"/>
          <w:lang w:val="en-US" w:eastAsia="en-US"/>
        </w:rPr>
        <w:t xml:space="preserve"> </w:t>
      </w:r>
      <w:r w:rsidR="00883C53">
        <w:rPr>
          <w:rFonts w:ascii="Times" w:eastAsia="Times New Roman" w:hAnsi="Times"/>
          <w:sz w:val="20"/>
          <w:szCs w:val="20"/>
          <w:lang w:val="en-US" w:eastAsia="en-US"/>
        </w:rPr>
        <w:t>Nov</w:t>
      </w:r>
      <w:r w:rsidR="00C90F21">
        <w:rPr>
          <w:rFonts w:ascii="Times" w:eastAsia="Times New Roman" w:hAnsi="Times"/>
          <w:sz w:val="20"/>
          <w:szCs w:val="20"/>
          <w:lang w:val="en-US" w:eastAsia="en-US"/>
        </w:rPr>
        <w:t xml:space="preserve">. She is working with </w:t>
      </w:r>
      <w:r w:rsidRPr="00C90F21">
        <w:rPr>
          <w:rFonts w:ascii="Times" w:eastAsia="Times New Roman" w:hAnsi="Times"/>
          <w:b/>
          <w:sz w:val="20"/>
          <w:szCs w:val="20"/>
          <w:lang w:val="en-US" w:eastAsia="en-US"/>
        </w:rPr>
        <w:t>Lubica Benuskova</w:t>
      </w:r>
      <w:r w:rsidRPr="00AD4213">
        <w:rPr>
          <w:rFonts w:ascii="Times" w:eastAsia="Times New Roman" w:hAnsi="Times"/>
          <w:sz w:val="20"/>
          <w:szCs w:val="20"/>
          <w:lang w:val="en-US" w:eastAsia="en-US"/>
        </w:rPr>
        <w:t xml:space="preserve"> on dynamic models of brain </w:t>
      </w:r>
      <w:r w:rsidR="00033FAC">
        <w:rPr>
          <w:rFonts w:ascii="Times" w:eastAsia="Times New Roman" w:hAnsi="Times"/>
          <w:sz w:val="20"/>
          <w:szCs w:val="20"/>
          <w:lang w:val="en-US" w:eastAsia="en-US"/>
        </w:rPr>
        <w:t xml:space="preserve">functional networks. </w:t>
      </w:r>
    </w:p>
    <w:p w14:paraId="5AC68050" w14:textId="531A0933" w:rsidR="00307A54" w:rsidRDefault="00AD4213" w:rsidP="00F20C2E">
      <w:pPr>
        <w:pStyle w:val="HTMLPreformatted"/>
        <w:ind w:left="284" w:hanging="284"/>
        <w:jc w:val="both"/>
        <w:rPr>
          <w:rFonts w:ascii="Times" w:eastAsia="Times New Roman" w:hAnsi="Times"/>
          <w:lang w:val="en-US" w:eastAsia="en-US"/>
        </w:rPr>
      </w:pPr>
      <w:r w:rsidRPr="00033FAC">
        <w:rPr>
          <w:rFonts w:ascii="Times" w:eastAsia="Times New Roman" w:hAnsi="Times"/>
          <w:b/>
          <w:lang w:val="en-US" w:eastAsia="en-US"/>
        </w:rPr>
        <w:t>Enric Vallduv</w:t>
      </w:r>
      <w:r w:rsidR="00762A8F" w:rsidRPr="00762A8F">
        <w:rPr>
          <w:rFonts w:ascii="Times" w:eastAsia="Times New Roman" w:hAnsi="Times"/>
          <w:b/>
          <w:lang w:val="en-US" w:eastAsia="en-US"/>
        </w:rPr>
        <w:t>í</w:t>
      </w:r>
      <w:r w:rsidR="00D9460B">
        <w:rPr>
          <w:rFonts w:ascii="Times" w:eastAsia="Times New Roman" w:hAnsi="Times"/>
          <w:b/>
          <w:lang w:val="en-US" w:eastAsia="en-US"/>
        </w:rPr>
        <w:t>,</w:t>
      </w:r>
      <w:r w:rsidR="00D9460B" w:rsidRPr="00D9460B">
        <w:rPr>
          <w:rFonts w:ascii="Times" w:eastAsia="Times New Roman" w:hAnsi="Times"/>
          <w:lang w:val="en-US" w:eastAsia="en-US"/>
        </w:rPr>
        <w:t xml:space="preserve"> f</w:t>
      </w:r>
      <w:r w:rsidRPr="00D9460B">
        <w:rPr>
          <w:rFonts w:ascii="Times" w:eastAsia="Times New Roman" w:hAnsi="Times"/>
          <w:lang w:val="en-US" w:eastAsia="en-US"/>
        </w:rPr>
        <w:t>rom</w:t>
      </w:r>
      <w:r w:rsidRPr="00AD4213">
        <w:rPr>
          <w:rFonts w:ascii="Times" w:eastAsia="Times New Roman" w:hAnsi="Times"/>
          <w:lang w:val="en-US" w:eastAsia="en-US"/>
        </w:rPr>
        <w:t xml:space="preserve"> Universit</w:t>
      </w:r>
      <w:r w:rsidR="00E06EB8">
        <w:rPr>
          <w:rFonts w:ascii="Times" w:eastAsia="Times New Roman" w:hAnsi="Times"/>
          <w:lang w:val="en-US" w:eastAsia="en-US"/>
        </w:rPr>
        <w:t xml:space="preserve">at Pompeu Fabra, Barcelona, </w:t>
      </w:r>
      <w:r w:rsidRPr="00AD4213">
        <w:rPr>
          <w:rFonts w:ascii="Times" w:eastAsia="Times New Roman" w:hAnsi="Times"/>
          <w:lang w:val="en-US" w:eastAsia="en-US"/>
        </w:rPr>
        <w:t xml:space="preserve">will be here for six months to continue ongoing research on the role of information structure in natural language. He will also be working with </w:t>
      </w:r>
      <w:r w:rsidRPr="00C90F21">
        <w:rPr>
          <w:rFonts w:ascii="Times" w:eastAsia="Times New Roman" w:hAnsi="Times"/>
          <w:b/>
          <w:lang w:val="en-US" w:eastAsia="en-US"/>
        </w:rPr>
        <w:t>Alistair Knott</w:t>
      </w:r>
      <w:r w:rsidRPr="00AD4213">
        <w:rPr>
          <w:rFonts w:ascii="Times" w:eastAsia="Times New Roman" w:hAnsi="Times"/>
          <w:lang w:val="en-US" w:eastAsia="en-US"/>
        </w:rPr>
        <w:t xml:space="preserve"> on the neural b</w:t>
      </w:r>
      <w:r w:rsidR="00307A54">
        <w:rPr>
          <w:rFonts w:ascii="Times" w:eastAsia="Times New Roman" w:hAnsi="Times"/>
          <w:lang w:val="en-US" w:eastAsia="en-US"/>
        </w:rPr>
        <w:t xml:space="preserve">asis of information structure. </w:t>
      </w:r>
    </w:p>
    <w:p w14:paraId="79899D17" w14:textId="77777777" w:rsidR="00307A54" w:rsidRDefault="00307A54" w:rsidP="00033FAC">
      <w:pPr>
        <w:pStyle w:val="ListParagraph"/>
        <w:tabs>
          <w:tab w:val="left" w:pos="426"/>
        </w:tabs>
        <w:ind w:left="284" w:hanging="284"/>
        <w:contextualSpacing/>
        <w:rPr>
          <w:rFonts w:ascii="Arial" w:hAnsi="Arial"/>
          <w:b/>
          <w:bCs/>
          <w:sz w:val="12"/>
          <w:szCs w:val="12"/>
          <w:lang w:val="en-GB"/>
        </w:rPr>
      </w:pPr>
    </w:p>
    <w:p w14:paraId="70B6EE1B" w14:textId="77777777" w:rsidR="00746D39" w:rsidRDefault="00033FAC" w:rsidP="00307A54">
      <w:pPr>
        <w:pStyle w:val="ListParagraph"/>
        <w:tabs>
          <w:tab w:val="left" w:pos="426"/>
        </w:tabs>
        <w:ind w:left="284" w:hanging="284"/>
        <w:contextualSpacing/>
        <w:rPr>
          <w:rFonts w:ascii="Arial" w:hAnsi="Arial"/>
          <w:b/>
          <w:bCs/>
          <w:lang w:val="en-GB"/>
        </w:rPr>
      </w:pPr>
      <w:r>
        <w:rPr>
          <w:rFonts w:ascii="Arial" w:hAnsi="Arial"/>
          <w:b/>
          <w:bCs/>
          <w:lang w:val="en-GB"/>
        </w:rPr>
        <w:t>Seminars</w:t>
      </w:r>
    </w:p>
    <w:p w14:paraId="38F77D97" w14:textId="77777777" w:rsidR="00746D39" w:rsidRPr="00746D39" w:rsidRDefault="00746D39" w:rsidP="00307A54">
      <w:pPr>
        <w:pStyle w:val="ListParagraph"/>
        <w:tabs>
          <w:tab w:val="left" w:pos="426"/>
        </w:tabs>
        <w:ind w:left="284" w:hanging="284"/>
        <w:contextualSpacing/>
        <w:rPr>
          <w:rFonts w:ascii="Times" w:eastAsia="Times New Roman" w:hAnsi="Times"/>
          <w:sz w:val="12"/>
          <w:szCs w:val="12"/>
          <w:lang w:val="en-US" w:eastAsia="en-US"/>
        </w:rPr>
      </w:pPr>
    </w:p>
    <w:p w14:paraId="4B908748" w14:textId="7B8736B2" w:rsidR="00746D39" w:rsidRDefault="00307A54" w:rsidP="00307A54">
      <w:pPr>
        <w:pStyle w:val="ListParagraph"/>
        <w:tabs>
          <w:tab w:val="left" w:pos="426"/>
        </w:tabs>
        <w:ind w:left="284" w:hanging="284"/>
        <w:contextualSpacing/>
        <w:rPr>
          <w:rFonts w:ascii="Times" w:eastAsia="Times New Roman" w:hAnsi="Times"/>
          <w:sz w:val="20"/>
          <w:szCs w:val="20"/>
          <w:lang w:val="en-US" w:eastAsia="en-US"/>
        </w:rPr>
      </w:pPr>
      <w:r w:rsidRPr="00307A54">
        <w:rPr>
          <w:rFonts w:ascii="Times" w:eastAsia="Times New Roman" w:hAnsi="Times"/>
          <w:b/>
          <w:sz w:val="20"/>
          <w:szCs w:val="20"/>
          <w:lang w:val="en-US" w:eastAsia="en-US"/>
        </w:rPr>
        <w:t>Mariusz Nowostawski</w:t>
      </w:r>
      <w:r w:rsidR="00C90F21">
        <w:rPr>
          <w:rFonts w:ascii="Times" w:eastAsia="Times New Roman" w:hAnsi="Times"/>
          <w:sz w:val="20"/>
          <w:szCs w:val="20"/>
          <w:lang w:val="en-US" w:eastAsia="en-US"/>
        </w:rPr>
        <w:t>,</w:t>
      </w:r>
      <w:r w:rsidRPr="00AD4213">
        <w:rPr>
          <w:rFonts w:ascii="Times" w:eastAsia="Times New Roman" w:hAnsi="Times"/>
          <w:sz w:val="20"/>
          <w:szCs w:val="20"/>
          <w:lang w:val="en-US" w:eastAsia="en-US"/>
        </w:rPr>
        <w:t xml:space="preserve"> </w:t>
      </w:r>
      <w:r w:rsidR="00C90F21">
        <w:rPr>
          <w:rFonts w:ascii="Times" w:eastAsia="Times New Roman" w:hAnsi="Times"/>
          <w:sz w:val="20"/>
          <w:szCs w:val="20"/>
          <w:lang w:val="en-US" w:eastAsia="en-US"/>
        </w:rPr>
        <w:t>Dept</w:t>
      </w:r>
      <w:r w:rsidRPr="00AD4213">
        <w:rPr>
          <w:rFonts w:ascii="Times" w:eastAsia="Times New Roman" w:hAnsi="Times"/>
          <w:sz w:val="20"/>
          <w:szCs w:val="20"/>
          <w:lang w:val="en-US" w:eastAsia="en-US"/>
        </w:rPr>
        <w:t xml:space="preserve"> of Information Science</w:t>
      </w:r>
      <w:r w:rsidR="00AD4213" w:rsidRPr="00AD4213">
        <w:rPr>
          <w:rFonts w:ascii="Times" w:eastAsia="Times New Roman" w:hAnsi="Times"/>
          <w:sz w:val="20"/>
          <w:szCs w:val="20"/>
          <w:lang w:val="en-US" w:eastAsia="en-US"/>
        </w:rPr>
        <w:br/>
      </w:r>
      <w:r w:rsidR="00AD4213" w:rsidRPr="00307A54">
        <w:rPr>
          <w:rFonts w:ascii="Times" w:eastAsia="Times New Roman" w:hAnsi="Times"/>
          <w:i/>
          <w:sz w:val="20"/>
          <w:szCs w:val="20"/>
          <w:lang w:val="en-US" w:eastAsia="en-US"/>
        </w:rPr>
        <w:t>How average are you? Personal Science in Quantified Self</w:t>
      </w:r>
    </w:p>
    <w:p w14:paraId="3785D371" w14:textId="73107BE2" w:rsidR="00375649" w:rsidRDefault="00746D39" w:rsidP="00307A54">
      <w:pPr>
        <w:pStyle w:val="ListParagraph"/>
        <w:tabs>
          <w:tab w:val="left" w:pos="426"/>
        </w:tabs>
        <w:ind w:left="284" w:hanging="284"/>
        <w:contextualSpacing/>
        <w:rPr>
          <w:rFonts w:ascii="Times" w:eastAsia="Times New Roman" w:hAnsi="Times"/>
          <w:sz w:val="20"/>
          <w:szCs w:val="20"/>
          <w:lang w:val="en-US" w:eastAsia="en-US"/>
        </w:rPr>
      </w:pPr>
      <w:r w:rsidRPr="00307A54">
        <w:rPr>
          <w:rFonts w:ascii="Times" w:eastAsia="Times New Roman" w:hAnsi="Times"/>
          <w:b/>
          <w:sz w:val="20"/>
          <w:szCs w:val="20"/>
          <w:lang w:val="en-US" w:eastAsia="en-US"/>
        </w:rPr>
        <w:t>Atheer Matroud</w:t>
      </w:r>
      <w:r w:rsidR="00C90F21">
        <w:rPr>
          <w:rFonts w:ascii="Times" w:eastAsia="Times New Roman" w:hAnsi="Times"/>
          <w:sz w:val="20"/>
          <w:szCs w:val="20"/>
          <w:lang w:val="en-US" w:eastAsia="en-US"/>
        </w:rPr>
        <w:t>, Dept</w:t>
      </w:r>
      <w:r w:rsidRPr="00AD4213">
        <w:rPr>
          <w:rFonts w:ascii="Times" w:eastAsia="Times New Roman" w:hAnsi="Times"/>
          <w:sz w:val="20"/>
          <w:szCs w:val="20"/>
          <w:lang w:val="en-US" w:eastAsia="en-US"/>
        </w:rPr>
        <w:t xml:space="preserve"> of Computer Science </w:t>
      </w:r>
      <w:r w:rsidRPr="00AD4213">
        <w:rPr>
          <w:rFonts w:ascii="Times" w:eastAsia="Times New Roman" w:hAnsi="Times"/>
          <w:sz w:val="20"/>
          <w:szCs w:val="20"/>
          <w:lang w:val="en-US" w:eastAsia="en-US"/>
        </w:rPr>
        <w:br/>
      </w:r>
      <w:r w:rsidR="00AD4213" w:rsidRPr="00307A54">
        <w:rPr>
          <w:rFonts w:ascii="Times" w:eastAsia="Times New Roman" w:hAnsi="Times"/>
          <w:i/>
          <w:sz w:val="20"/>
          <w:szCs w:val="20"/>
          <w:lang w:val="en-US" w:eastAsia="en-US"/>
        </w:rPr>
        <w:t>Nested tandem repeat a marker for population genetic studies on Taro</w:t>
      </w:r>
      <w:r w:rsidR="00AD4213" w:rsidRPr="00AD4213">
        <w:rPr>
          <w:rFonts w:ascii="Times" w:eastAsia="Times New Roman" w:hAnsi="Times"/>
          <w:sz w:val="20"/>
          <w:szCs w:val="20"/>
          <w:lang w:val="en-US" w:eastAsia="en-US"/>
        </w:rPr>
        <w:t xml:space="preserve"> </w:t>
      </w:r>
    </w:p>
    <w:p w14:paraId="1858B218" w14:textId="77777777" w:rsidR="003B6E16" w:rsidRDefault="00746D39" w:rsidP="00307A54">
      <w:pPr>
        <w:pStyle w:val="ListParagraph"/>
        <w:tabs>
          <w:tab w:val="left" w:pos="426"/>
        </w:tabs>
        <w:ind w:left="284" w:hanging="284"/>
        <w:contextualSpacing/>
        <w:rPr>
          <w:rFonts w:ascii="Times" w:eastAsia="Times New Roman" w:hAnsi="Times"/>
          <w:sz w:val="20"/>
          <w:szCs w:val="20"/>
          <w:lang w:val="en-US" w:eastAsia="en-US"/>
        </w:rPr>
      </w:pPr>
      <w:r w:rsidRPr="00307A54">
        <w:rPr>
          <w:rFonts w:ascii="Times" w:eastAsia="Times New Roman" w:hAnsi="Times"/>
          <w:b/>
          <w:sz w:val="20"/>
          <w:szCs w:val="20"/>
          <w:lang w:val="en-US" w:eastAsia="en-US"/>
        </w:rPr>
        <w:t>Alec Holt</w:t>
      </w:r>
      <w:r w:rsidR="00C90F21">
        <w:rPr>
          <w:rFonts w:ascii="Times" w:eastAsia="Times New Roman" w:hAnsi="Times"/>
          <w:b/>
          <w:sz w:val="20"/>
          <w:szCs w:val="20"/>
          <w:lang w:val="en-US" w:eastAsia="en-US"/>
        </w:rPr>
        <w:t>,</w:t>
      </w:r>
      <w:r w:rsidRPr="00AD4213">
        <w:rPr>
          <w:rFonts w:ascii="Times" w:eastAsia="Times New Roman" w:hAnsi="Times"/>
          <w:sz w:val="20"/>
          <w:szCs w:val="20"/>
          <w:lang w:val="en-US" w:eastAsia="en-US"/>
        </w:rPr>
        <w:t xml:space="preserve"> </w:t>
      </w:r>
      <w:r w:rsidR="00C90F21">
        <w:rPr>
          <w:rFonts w:ascii="Times" w:eastAsia="Times New Roman" w:hAnsi="Times"/>
          <w:sz w:val="20"/>
          <w:szCs w:val="20"/>
          <w:lang w:val="en-US" w:eastAsia="en-US"/>
        </w:rPr>
        <w:t>Dept</w:t>
      </w:r>
      <w:r w:rsidRPr="00AD4213">
        <w:rPr>
          <w:rFonts w:ascii="Times" w:eastAsia="Times New Roman" w:hAnsi="Times"/>
          <w:sz w:val="20"/>
          <w:szCs w:val="20"/>
          <w:lang w:val="en-US" w:eastAsia="en-US"/>
        </w:rPr>
        <w:t xml:space="preserve"> of Information Science</w:t>
      </w:r>
      <w:r w:rsidR="0027342B">
        <w:rPr>
          <w:rFonts w:ascii="Times" w:eastAsia="Times New Roman" w:hAnsi="Times"/>
          <w:sz w:val="20"/>
          <w:szCs w:val="20"/>
          <w:lang w:val="en-US" w:eastAsia="en-US"/>
        </w:rPr>
        <w:t xml:space="preserve">                  </w:t>
      </w:r>
    </w:p>
    <w:p w14:paraId="46D59A66" w14:textId="1DB513DE" w:rsidR="00746D39" w:rsidRPr="0027342B" w:rsidRDefault="00AD4213" w:rsidP="003B6E16">
      <w:pPr>
        <w:pStyle w:val="ListParagraph"/>
        <w:tabs>
          <w:tab w:val="left" w:pos="426"/>
        </w:tabs>
        <w:ind w:left="284"/>
        <w:contextualSpacing/>
        <w:rPr>
          <w:rFonts w:ascii="Times" w:eastAsia="Times New Roman" w:hAnsi="Times"/>
          <w:sz w:val="20"/>
          <w:szCs w:val="20"/>
          <w:lang w:val="en-US" w:eastAsia="en-US"/>
        </w:rPr>
      </w:pPr>
      <w:r w:rsidRPr="0027342B">
        <w:rPr>
          <w:rFonts w:ascii="Times" w:eastAsia="Times New Roman" w:hAnsi="Times"/>
          <w:i/>
          <w:sz w:val="20"/>
          <w:szCs w:val="20"/>
          <w:lang w:val="en-US" w:eastAsia="en-US"/>
        </w:rPr>
        <w:t xml:space="preserve">Health Informatics and the management of paracetamol poisoning </w:t>
      </w:r>
    </w:p>
    <w:p w14:paraId="6BAA057C" w14:textId="11B5410B" w:rsidR="00746D39" w:rsidRPr="0027342B" w:rsidRDefault="00AD4213" w:rsidP="00307A54">
      <w:pPr>
        <w:pStyle w:val="ListParagraph"/>
        <w:tabs>
          <w:tab w:val="left" w:pos="426"/>
        </w:tabs>
        <w:ind w:left="284" w:hanging="284"/>
        <w:contextualSpacing/>
        <w:rPr>
          <w:rFonts w:ascii="Times" w:eastAsia="Times New Roman" w:hAnsi="Times"/>
          <w:i/>
          <w:sz w:val="20"/>
          <w:szCs w:val="20"/>
          <w:lang w:val="en-US" w:eastAsia="en-US"/>
        </w:rPr>
      </w:pPr>
      <w:r w:rsidRPr="00307A54">
        <w:rPr>
          <w:rFonts w:ascii="Times" w:eastAsia="Times New Roman" w:hAnsi="Times"/>
          <w:b/>
          <w:sz w:val="20"/>
          <w:szCs w:val="20"/>
          <w:lang w:val="en-US" w:eastAsia="en-US"/>
        </w:rPr>
        <w:t>Brendan McCane</w:t>
      </w:r>
      <w:r w:rsidR="00C90F21">
        <w:rPr>
          <w:rFonts w:ascii="Times" w:eastAsia="Times New Roman" w:hAnsi="Times"/>
          <w:b/>
          <w:sz w:val="20"/>
          <w:szCs w:val="20"/>
          <w:lang w:val="en-US" w:eastAsia="en-US"/>
        </w:rPr>
        <w:t>,</w:t>
      </w:r>
      <w:r w:rsidRPr="00AD4213">
        <w:rPr>
          <w:rFonts w:ascii="Times" w:eastAsia="Times New Roman" w:hAnsi="Times"/>
          <w:sz w:val="20"/>
          <w:szCs w:val="20"/>
          <w:lang w:val="en-US" w:eastAsia="en-US"/>
        </w:rPr>
        <w:t xml:space="preserve"> </w:t>
      </w:r>
      <w:r w:rsidR="00C90F21">
        <w:rPr>
          <w:rFonts w:ascii="Times" w:eastAsia="Times New Roman" w:hAnsi="Times"/>
          <w:sz w:val="20"/>
          <w:szCs w:val="20"/>
          <w:lang w:val="en-US" w:eastAsia="en-US"/>
        </w:rPr>
        <w:t>Dept</w:t>
      </w:r>
      <w:r w:rsidRPr="00AD4213">
        <w:rPr>
          <w:rFonts w:ascii="Times" w:eastAsia="Times New Roman" w:hAnsi="Times"/>
          <w:sz w:val="20"/>
          <w:szCs w:val="20"/>
          <w:lang w:val="en-US" w:eastAsia="en-US"/>
        </w:rPr>
        <w:t xml:space="preserve"> of Computer Science </w:t>
      </w:r>
      <w:r w:rsidRPr="00AD4213">
        <w:rPr>
          <w:rFonts w:ascii="Times" w:eastAsia="Times New Roman" w:hAnsi="Times"/>
          <w:sz w:val="20"/>
          <w:szCs w:val="20"/>
          <w:lang w:val="en-US" w:eastAsia="en-US"/>
        </w:rPr>
        <w:br/>
      </w:r>
      <w:r w:rsidR="00746D39" w:rsidRPr="0027342B">
        <w:rPr>
          <w:rFonts w:ascii="Times" w:eastAsia="Times New Roman" w:hAnsi="Times"/>
          <w:i/>
          <w:sz w:val="20"/>
          <w:szCs w:val="20"/>
          <w:lang w:val="en-US" w:eastAsia="en-US"/>
        </w:rPr>
        <w:t>Touch Tracking with a Particle Filter</w:t>
      </w:r>
    </w:p>
    <w:p w14:paraId="4D0DF458" w14:textId="4BBF0924" w:rsidR="0027342B" w:rsidRDefault="00AD4213" w:rsidP="00307A54">
      <w:pPr>
        <w:pStyle w:val="ListParagraph"/>
        <w:tabs>
          <w:tab w:val="left" w:pos="426"/>
        </w:tabs>
        <w:ind w:left="284" w:hanging="284"/>
        <w:contextualSpacing/>
        <w:rPr>
          <w:rFonts w:ascii="Times" w:eastAsia="Times New Roman" w:hAnsi="Times"/>
          <w:sz w:val="20"/>
          <w:szCs w:val="20"/>
          <w:lang w:val="en-US" w:eastAsia="en-US"/>
        </w:rPr>
      </w:pPr>
      <w:r w:rsidRPr="00746D39">
        <w:rPr>
          <w:rFonts w:ascii="Times" w:eastAsia="Times New Roman" w:hAnsi="Times"/>
          <w:b/>
          <w:sz w:val="20"/>
          <w:szCs w:val="20"/>
          <w:lang w:val="en-US" w:eastAsia="en-US"/>
        </w:rPr>
        <w:t>Jane Webster</w:t>
      </w:r>
      <w:r w:rsidR="00C90F21">
        <w:rPr>
          <w:rFonts w:ascii="Times" w:eastAsia="Times New Roman" w:hAnsi="Times"/>
          <w:b/>
          <w:sz w:val="20"/>
          <w:szCs w:val="20"/>
          <w:lang w:val="en-US" w:eastAsia="en-US"/>
        </w:rPr>
        <w:t>,</w:t>
      </w:r>
      <w:r w:rsidRPr="00AD4213">
        <w:rPr>
          <w:rFonts w:ascii="Times" w:eastAsia="Times New Roman" w:hAnsi="Times"/>
          <w:sz w:val="20"/>
          <w:szCs w:val="20"/>
          <w:lang w:val="en-US" w:eastAsia="en-US"/>
        </w:rPr>
        <w:t xml:space="preserve"> Queen</w:t>
      </w:r>
      <w:r w:rsidR="00B454C4">
        <w:rPr>
          <w:rFonts w:ascii="Times" w:eastAsia="Times New Roman" w:hAnsi="Times"/>
          <w:sz w:val="20"/>
          <w:szCs w:val="20"/>
          <w:lang w:val="en-US" w:eastAsia="en-US"/>
        </w:rPr>
        <w:t>’</w:t>
      </w:r>
      <w:r w:rsidRPr="00AD4213">
        <w:rPr>
          <w:rFonts w:ascii="Times" w:eastAsia="Times New Roman" w:hAnsi="Times"/>
          <w:sz w:val="20"/>
          <w:szCs w:val="20"/>
          <w:lang w:val="en-US" w:eastAsia="en-US"/>
        </w:rPr>
        <w:t xml:space="preserve">s School of Business, Canada </w:t>
      </w:r>
      <w:r w:rsidRPr="00AD4213">
        <w:rPr>
          <w:rFonts w:ascii="Times" w:eastAsia="Times New Roman" w:hAnsi="Times"/>
          <w:sz w:val="20"/>
          <w:szCs w:val="20"/>
          <w:lang w:val="en-US" w:eastAsia="en-US"/>
        </w:rPr>
        <w:br/>
      </w:r>
      <w:r w:rsidR="00746D39" w:rsidRPr="0027342B">
        <w:rPr>
          <w:rFonts w:ascii="Times" w:eastAsia="Times New Roman" w:hAnsi="Times"/>
          <w:i/>
          <w:sz w:val="20"/>
          <w:szCs w:val="20"/>
          <w:lang w:val="en-US" w:eastAsia="en-US"/>
        </w:rPr>
        <w:t>Getting to Green: Navigating the Road to Environmentally Sustainable Information Technologies and Systems</w:t>
      </w:r>
    </w:p>
    <w:p w14:paraId="36B5949A" w14:textId="468DC080" w:rsidR="0027342B" w:rsidRDefault="0027342B" w:rsidP="0027342B">
      <w:pPr>
        <w:pStyle w:val="ListParagraph"/>
        <w:tabs>
          <w:tab w:val="left" w:pos="426"/>
        </w:tabs>
        <w:ind w:left="284" w:hanging="284"/>
        <w:contextualSpacing/>
        <w:rPr>
          <w:rFonts w:ascii="Times" w:eastAsia="Times New Roman" w:hAnsi="Times"/>
          <w:sz w:val="20"/>
          <w:szCs w:val="20"/>
          <w:lang w:val="en-US" w:eastAsia="en-US"/>
        </w:rPr>
      </w:pPr>
      <w:r w:rsidRPr="00746D39">
        <w:rPr>
          <w:rFonts w:ascii="Times" w:eastAsia="Times New Roman" w:hAnsi="Times"/>
          <w:b/>
          <w:sz w:val="20"/>
          <w:szCs w:val="20"/>
          <w:lang w:val="en-US" w:eastAsia="en-US"/>
        </w:rPr>
        <w:t>Maryam Bagher Oskouei</w:t>
      </w:r>
      <w:r w:rsidR="00C90F21">
        <w:rPr>
          <w:rFonts w:ascii="Times" w:eastAsia="Times New Roman" w:hAnsi="Times"/>
          <w:b/>
          <w:sz w:val="20"/>
          <w:szCs w:val="20"/>
          <w:lang w:val="en-US" w:eastAsia="en-US"/>
        </w:rPr>
        <w:t>,</w:t>
      </w:r>
      <w:r w:rsidRPr="00AD4213">
        <w:rPr>
          <w:rFonts w:ascii="Times" w:eastAsia="Times New Roman" w:hAnsi="Times"/>
          <w:sz w:val="20"/>
          <w:szCs w:val="20"/>
          <w:lang w:val="en-US" w:eastAsia="en-US"/>
        </w:rPr>
        <w:t xml:space="preserve"> </w:t>
      </w:r>
      <w:r w:rsidR="00C90F21">
        <w:rPr>
          <w:rFonts w:ascii="Times" w:eastAsia="Times New Roman" w:hAnsi="Times"/>
          <w:sz w:val="20"/>
          <w:szCs w:val="20"/>
          <w:lang w:val="en-US" w:eastAsia="en-US"/>
        </w:rPr>
        <w:t>Dept</w:t>
      </w:r>
      <w:r w:rsidRPr="00AD4213">
        <w:rPr>
          <w:rFonts w:ascii="Times" w:eastAsia="Times New Roman" w:hAnsi="Times"/>
          <w:sz w:val="20"/>
          <w:szCs w:val="20"/>
          <w:lang w:val="en-US" w:eastAsia="en-US"/>
        </w:rPr>
        <w:t xml:space="preserve"> of Computer Science</w:t>
      </w:r>
      <w:r w:rsidRPr="00AD4213">
        <w:rPr>
          <w:rFonts w:ascii="Times" w:eastAsia="Times New Roman" w:hAnsi="Times"/>
          <w:sz w:val="20"/>
          <w:szCs w:val="20"/>
          <w:lang w:val="en-US" w:eastAsia="en-US"/>
        </w:rPr>
        <w:br/>
      </w:r>
      <w:r w:rsidR="00AD4213" w:rsidRPr="0027342B">
        <w:rPr>
          <w:rFonts w:ascii="Times" w:eastAsia="Times New Roman" w:hAnsi="Times"/>
          <w:i/>
          <w:sz w:val="20"/>
          <w:szCs w:val="20"/>
          <w:lang w:val="en-US" w:eastAsia="en-US"/>
        </w:rPr>
        <w:t>Simulation of Segmentation genes of Honeybee embryos</w:t>
      </w:r>
    </w:p>
    <w:p w14:paraId="7F3E11BD" w14:textId="04F26C85" w:rsidR="0027342B" w:rsidRDefault="00AD4213" w:rsidP="00307A54">
      <w:pPr>
        <w:pStyle w:val="ListParagraph"/>
        <w:tabs>
          <w:tab w:val="left" w:pos="426"/>
        </w:tabs>
        <w:ind w:left="284" w:hanging="284"/>
        <w:contextualSpacing/>
        <w:rPr>
          <w:rFonts w:ascii="Times" w:eastAsia="Times New Roman" w:hAnsi="Times"/>
          <w:sz w:val="20"/>
          <w:szCs w:val="20"/>
          <w:lang w:val="en-US" w:eastAsia="en-US"/>
        </w:rPr>
      </w:pPr>
      <w:r w:rsidRPr="00746D39">
        <w:rPr>
          <w:rFonts w:ascii="Times" w:eastAsia="Times New Roman" w:hAnsi="Times"/>
          <w:b/>
          <w:sz w:val="20"/>
          <w:szCs w:val="20"/>
          <w:lang w:val="en-US" w:eastAsia="en-US"/>
        </w:rPr>
        <w:t>Stephen Cranefield</w:t>
      </w:r>
      <w:r w:rsidR="00C90F21">
        <w:rPr>
          <w:rFonts w:ascii="Times" w:eastAsia="Times New Roman" w:hAnsi="Times"/>
          <w:b/>
          <w:sz w:val="20"/>
          <w:szCs w:val="20"/>
          <w:lang w:val="en-US" w:eastAsia="en-US"/>
        </w:rPr>
        <w:t>,</w:t>
      </w:r>
      <w:r w:rsidRPr="00AD4213">
        <w:rPr>
          <w:rFonts w:ascii="Times" w:eastAsia="Times New Roman" w:hAnsi="Times"/>
          <w:sz w:val="20"/>
          <w:szCs w:val="20"/>
          <w:lang w:val="en-US" w:eastAsia="en-US"/>
        </w:rPr>
        <w:t xml:space="preserve"> </w:t>
      </w:r>
      <w:r w:rsidR="00C90F21">
        <w:rPr>
          <w:rFonts w:ascii="Times" w:eastAsia="Times New Roman" w:hAnsi="Times"/>
          <w:sz w:val="20"/>
          <w:szCs w:val="20"/>
          <w:lang w:val="en-US" w:eastAsia="en-US"/>
        </w:rPr>
        <w:t>Dept</w:t>
      </w:r>
      <w:r w:rsidRPr="00AD4213">
        <w:rPr>
          <w:rFonts w:ascii="Times" w:eastAsia="Times New Roman" w:hAnsi="Times"/>
          <w:sz w:val="20"/>
          <w:szCs w:val="20"/>
          <w:lang w:val="en-US" w:eastAsia="en-US"/>
        </w:rPr>
        <w:t xml:space="preserve"> of Information Science </w:t>
      </w:r>
      <w:r w:rsidRPr="00AD4213">
        <w:rPr>
          <w:rFonts w:ascii="Times" w:eastAsia="Times New Roman" w:hAnsi="Times"/>
          <w:sz w:val="20"/>
          <w:szCs w:val="20"/>
          <w:lang w:val="en-US" w:eastAsia="en-US"/>
        </w:rPr>
        <w:br/>
      </w:r>
      <w:r w:rsidR="0027342B" w:rsidRPr="0027342B">
        <w:rPr>
          <w:rFonts w:ascii="Times" w:eastAsia="Times New Roman" w:hAnsi="Times"/>
          <w:i/>
          <w:sz w:val="20"/>
          <w:szCs w:val="20"/>
          <w:lang w:val="en-US" w:eastAsia="en-US"/>
        </w:rPr>
        <w:t>Agent-oriented programming: getting from promising to mainstream (or even niche</w:t>
      </w:r>
      <w:r w:rsidR="0027342B" w:rsidRPr="00AD4213">
        <w:rPr>
          <w:rFonts w:ascii="Times" w:eastAsia="Times New Roman" w:hAnsi="Times"/>
          <w:sz w:val="20"/>
          <w:szCs w:val="20"/>
          <w:lang w:val="en-US" w:eastAsia="en-US"/>
        </w:rPr>
        <w:t>)</w:t>
      </w:r>
    </w:p>
    <w:p w14:paraId="03C9995D" w14:textId="3E7740FD" w:rsidR="0027342B" w:rsidRDefault="0027342B" w:rsidP="00307A54">
      <w:pPr>
        <w:pStyle w:val="ListParagraph"/>
        <w:tabs>
          <w:tab w:val="left" w:pos="426"/>
        </w:tabs>
        <w:ind w:left="284" w:hanging="284"/>
        <w:contextualSpacing/>
        <w:rPr>
          <w:rFonts w:ascii="Times" w:eastAsia="Times New Roman" w:hAnsi="Times"/>
          <w:sz w:val="20"/>
          <w:szCs w:val="20"/>
          <w:lang w:val="en-US" w:eastAsia="en-US"/>
        </w:rPr>
      </w:pPr>
      <w:r w:rsidRPr="00746D39">
        <w:rPr>
          <w:rFonts w:ascii="Times" w:eastAsia="Times New Roman" w:hAnsi="Times"/>
          <w:b/>
          <w:sz w:val="20"/>
          <w:szCs w:val="20"/>
          <w:lang w:val="en-US" w:eastAsia="en-US"/>
        </w:rPr>
        <w:t>Lech Szymanski</w:t>
      </w:r>
      <w:r w:rsidR="00C90F21">
        <w:rPr>
          <w:rFonts w:ascii="Times" w:eastAsia="Times New Roman" w:hAnsi="Times"/>
          <w:b/>
          <w:sz w:val="20"/>
          <w:szCs w:val="20"/>
          <w:lang w:val="en-US" w:eastAsia="en-US"/>
        </w:rPr>
        <w:t>,</w:t>
      </w:r>
      <w:r w:rsidRPr="00AD4213">
        <w:rPr>
          <w:rFonts w:ascii="Times" w:eastAsia="Times New Roman" w:hAnsi="Times"/>
          <w:sz w:val="20"/>
          <w:szCs w:val="20"/>
          <w:lang w:val="en-US" w:eastAsia="en-US"/>
        </w:rPr>
        <w:t xml:space="preserve"> </w:t>
      </w:r>
      <w:r w:rsidR="00C90F21">
        <w:rPr>
          <w:rFonts w:ascii="Times" w:eastAsia="Times New Roman" w:hAnsi="Times"/>
          <w:sz w:val="20"/>
          <w:szCs w:val="20"/>
          <w:lang w:val="en-US" w:eastAsia="en-US"/>
        </w:rPr>
        <w:t>Dept</w:t>
      </w:r>
      <w:r>
        <w:rPr>
          <w:rFonts w:ascii="Times" w:eastAsia="Times New Roman" w:hAnsi="Times"/>
          <w:sz w:val="20"/>
          <w:szCs w:val="20"/>
          <w:lang w:val="en-US" w:eastAsia="en-US"/>
        </w:rPr>
        <w:t xml:space="preserve"> of Computer Science </w:t>
      </w:r>
      <w:r w:rsidR="00AD4213" w:rsidRPr="00AD4213">
        <w:rPr>
          <w:rFonts w:ascii="Times" w:eastAsia="Times New Roman" w:hAnsi="Times"/>
          <w:sz w:val="20"/>
          <w:szCs w:val="20"/>
          <w:lang w:val="en-US" w:eastAsia="en-US"/>
        </w:rPr>
        <w:t xml:space="preserve"> </w:t>
      </w:r>
      <w:r w:rsidR="00AD4213" w:rsidRPr="00AD4213">
        <w:rPr>
          <w:rFonts w:ascii="Times" w:eastAsia="Times New Roman" w:hAnsi="Times"/>
          <w:sz w:val="20"/>
          <w:szCs w:val="20"/>
          <w:lang w:val="en-US" w:eastAsia="en-US"/>
        </w:rPr>
        <w:br/>
      </w:r>
      <w:r w:rsidR="00AD4213" w:rsidRPr="0027342B">
        <w:rPr>
          <w:rFonts w:ascii="Times" w:eastAsia="Times New Roman" w:hAnsi="Times"/>
          <w:i/>
          <w:sz w:val="20"/>
          <w:szCs w:val="20"/>
          <w:lang w:val="en-US" w:eastAsia="en-US"/>
        </w:rPr>
        <w:t>SELinux 101</w:t>
      </w:r>
      <w:r w:rsidR="00AD4213" w:rsidRPr="00AD4213">
        <w:rPr>
          <w:rFonts w:ascii="Times" w:eastAsia="Times New Roman" w:hAnsi="Times"/>
          <w:sz w:val="20"/>
          <w:szCs w:val="20"/>
          <w:lang w:val="en-US" w:eastAsia="en-US"/>
        </w:rPr>
        <w:t xml:space="preserve"> </w:t>
      </w:r>
    </w:p>
    <w:p w14:paraId="7C527F0F" w14:textId="586B5114" w:rsidR="0027342B" w:rsidRDefault="00AD4213" w:rsidP="00C90F21">
      <w:pPr>
        <w:pStyle w:val="ListParagraph"/>
        <w:tabs>
          <w:tab w:val="left" w:pos="426"/>
        </w:tabs>
        <w:ind w:left="0"/>
        <w:contextualSpacing/>
        <w:rPr>
          <w:rFonts w:ascii="Times" w:eastAsia="Times New Roman" w:hAnsi="Times"/>
          <w:sz w:val="20"/>
          <w:szCs w:val="20"/>
          <w:lang w:val="en-US" w:eastAsia="en-US"/>
        </w:rPr>
      </w:pPr>
      <w:r w:rsidRPr="0027342B">
        <w:rPr>
          <w:rFonts w:ascii="Times" w:eastAsia="Times New Roman" w:hAnsi="Times"/>
          <w:b/>
          <w:sz w:val="20"/>
          <w:szCs w:val="20"/>
          <w:lang w:val="en-US" w:eastAsia="en-US"/>
        </w:rPr>
        <w:lastRenderedPageBreak/>
        <w:t>Christopher Frantz</w:t>
      </w:r>
      <w:r w:rsidRPr="00AD4213">
        <w:rPr>
          <w:rFonts w:ascii="Times" w:eastAsia="Times New Roman" w:hAnsi="Times"/>
          <w:sz w:val="20"/>
          <w:szCs w:val="20"/>
          <w:lang w:val="en-US" w:eastAsia="en-US"/>
        </w:rPr>
        <w:t xml:space="preserve"> and </w:t>
      </w:r>
      <w:r w:rsidRPr="0027342B">
        <w:rPr>
          <w:rFonts w:ascii="Times" w:eastAsia="Times New Roman" w:hAnsi="Times"/>
          <w:b/>
          <w:sz w:val="20"/>
          <w:szCs w:val="20"/>
          <w:lang w:val="en-US" w:eastAsia="en-US"/>
        </w:rPr>
        <w:t>Martin Purvis</w:t>
      </w:r>
      <w:r w:rsidR="00C90F21">
        <w:rPr>
          <w:rFonts w:ascii="Times" w:eastAsia="Times New Roman" w:hAnsi="Times"/>
          <w:sz w:val="20"/>
          <w:szCs w:val="20"/>
          <w:lang w:val="en-US" w:eastAsia="en-US"/>
        </w:rPr>
        <w:t>, Dept</w:t>
      </w:r>
      <w:r w:rsidRPr="00AD4213">
        <w:rPr>
          <w:rFonts w:ascii="Times" w:eastAsia="Times New Roman" w:hAnsi="Times"/>
          <w:sz w:val="20"/>
          <w:szCs w:val="20"/>
          <w:lang w:val="en-US" w:eastAsia="en-US"/>
        </w:rPr>
        <w:t xml:space="preserve"> of Information Science </w:t>
      </w:r>
    </w:p>
    <w:p w14:paraId="10D1C741" w14:textId="5AD5C767" w:rsidR="00C90F21" w:rsidRDefault="00C90F21" w:rsidP="00C90F21">
      <w:pPr>
        <w:pStyle w:val="ListParagraph"/>
        <w:tabs>
          <w:tab w:val="left" w:pos="426"/>
        </w:tabs>
        <w:ind w:left="284"/>
        <w:contextualSpacing/>
        <w:rPr>
          <w:rFonts w:ascii="Times" w:eastAsia="Times New Roman" w:hAnsi="Times"/>
          <w:sz w:val="20"/>
          <w:szCs w:val="20"/>
          <w:lang w:val="en-US" w:eastAsia="en-US"/>
        </w:rPr>
      </w:pPr>
      <w:r w:rsidRPr="0027342B">
        <w:rPr>
          <w:rFonts w:ascii="Times" w:eastAsia="Times New Roman" w:hAnsi="Times"/>
          <w:i/>
          <w:sz w:val="20"/>
          <w:szCs w:val="20"/>
          <w:lang w:val="en-US" w:eastAsia="en-US"/>
        </w:rPr>
        <w:t>Dynamic Institutional Structures</w:t>
      </w:r>
    </w:p>
    <w:p w14:paraId="79DD039D" w14:textId="649065DE" w:rsidR="0027342B" w:rsidRDefault="0027342B" w:rsidP="00307A54">
      <w:pPr>
        <w:pStyle w:val="ListParagraph"/>
        <w:tabs>
          <w:tab w:val="left" w:pos="426"/>
        </w:tabs>
        <w:ind w:left="284" w:hanging="284"/>
        <w:contextualSpacing/>
        <w:rPr>
          <w:rFonts w:ascii="Times" w:eastAsia="Times New Roman" w:hAnsi="Times"/>
          <w:sz w:val="20"/>
          <w:szCs w:val="20"/>
          <w:lang w:val="en-US" w:eastAsia="en-US"/>
        </w:rPr>
      </w:pPr>
      <w:r w:rsidRPr="0027342B">
        <w:rPr>
          <w:rFonts w:ascii="Times" w:eastAsia="Times New Roman" w:hAnsi="Times"/>
          <w:b/>
          <w:sz w:val="20"/>
          <w:szCs w:val="20"/>
          <w:lang w:val="en-US" w:eastAsia="en-US"/>
        </w:rPr>
        <w:t>Nabeel Khan</w:t>
      </w:r>
      <w:r w:rsidR="00C90F21">
        <w:rPr>
          <w:rFonts w:ascii="Times" w:eastAsia="Times New Roman" w:hAnsi="Times"/>
          <w:b/>
          <w:sz w:val="20"/>
          <w:szCs w:val="20"/>
          <w:lang w:val="en-US" w:eastAsia="en-US"/>
        </w:rPr>
        <w:t>,</w:t>
      </w:r>
      <w:r w:rsidRPr="00AD4213">
        <w:rPr>
          <w:rFonts w:ascii="Times" w:eastAsia="Times New Roman" w:hAnsi="Times"/>
          <w:sz w:val="20"/>
          <w:szCs w:val="20"/>
          <w:lang w:val="en-US" w:eastAsia="en-US"/>
        </w:rPr>
        <w:t xml:space="preserve"> </w:t>
      </w:r>
      <w:r w:rsidR="00C90F21">
        <w:rPr>
          <w:rFonts w:ascii="Times" w:eastAsia="Times New Roman" w:hAnsi="Times"/>
          <w:sz w:val="20"/>
          <w:szCs w:val="20"/>
          <w:lang w:val="en-US" w:eastAsia="en-US"/>
        </w:rPr>
        <w:t>Dept</w:t>
      </w:r>
      <w:r>
        <w:rPr>
          <w:rFonts w:ascii="Times" w:eastAsia="Times New Roman" w:hAnsi="Times"/>
          <w:sz w:val="20"/>
          <w:szCs w:val="20"/>
          <w:lang w:val="en-US" w:eastAsia="en-US"/>
        </w:rPr>
        <w:t xml:space="preserve"> of Computer Science </w:t>
      </w:r>
    </w:p>
    <w:p w14:paraId="147828FC" w14:textId="7A207C1C" w:rsidR="0027342B" w:rsidRPr="0027342B" w:rsidRDefault="0027342B" w:rsidP="00307A54">
      <w:pPr>
        <w:pStyle w:val="ListParagraph"/>
        <w:tabs>
          <w:tab w:val="left" w:pos="426"/>
        </w:tabs>
        <w:ind w:left="284" w:hanging="284"/>
        <w:contextualSpacing/>
        <w:rPr>
          <w:rFonts w:ascii="Times" w:eastAsia="Times New Roman" w:hAnsi="Times"/>
          <w:i/>
          <w:sz w:val="20"/>
          <w:szCs w:val="20"/>
          <w:lang w:val="en-US" w:eastAsia="en-US"/>
        </w:rPr>
      </w:pPr>
      <w:r>
        <w:rPr>
          <w:rFonts w:ascii="Times" w:eastAsia="Times New Roman" w:hAnsi="Times"/>
          <w:b/>
          <w:sz w:val="20"/>
          <w:szCs w:val="20"/>
          <w:lang w:val="en-US" w:eastAsia="en-US"/>
        </w:rPr>
        <w:tab/>
      </w:r>
      <w:r w:rsidR="00AD4213" w:rsidRPr="0027342B">
        <w:rPr>
          <w:rFonts w:ascii="Times" w:eastAsia="Times New Roman" w:hAnsi="Times"/>
          <w:i/>
          <w:sz w:val="20"/>
          <w:szCs w:val="20"/>
          <w:lang w:val="en-US" w:eastAsia="en-US"/>
        </w:rPr>
        <w:t xml:space="preserve">Indoor scene localisation for blind people using vision </w:t>
      </w:r>
    </w:p>
    <w:p w14:paraId="36B5B509" w14:textId="4315E89A" w:rsidR="0027342B" w:rsidRPr="0027342B" w:rsidRDefault="00AD4213" w:rsidP="00307A54">
      <w:pPr>
        <w:pStyle w:val="ListParagraph"/>
        <w:tabs>
          <w:tab w:val="left" w:pos="426"/>
        </w:tabs>
        <w:ind w:left="284" w:hanging="284"/>
        <w:contextualSpacing/>
        <w:rPr>
          <w:rFonts w:ascii="Times" w:eastAsia="Times New Roman" w:hAnsi="Times"/>
          <w:i/>
          <w:sz w:val="20"/>
          <w:szCs w:val="20"/>
          <w:lang w:val="en-US" w:eastAsia="en-US"/>
        </w:rPr>
      </w:pPr>
      <w:r w:rsidRPr="0027342B">
        <w:rPr>
          <w:rFonts w:ascii="Times" w:eastAsia="Times New Roman" w:hAnsi="Times"/>
          <w:b/>
          <w:sz w:val="20"/>
          <w:szCs w:val="20"/>
          <w:lang w:val="en-US" w:eastAsia="en-US"/>
        </w:rPr>
        <w:t>Steve MacDonell</w:t>
      </w:r>
      <w:r w:rsidR="00C90F21">
        <w:rPr>
          <w:rFonts w:ascii="Times" w:eastAsia="Times New Roman" w:hAnsi="Times"/>
          <w:b/>
          <w:sz w:val="20"/>
          <w:szCs w:val="20"/>
          <w:lang w:val="en-US" w:eastAsia="en-US"/>
        </w:rPr>
        <w:t>,</w:t>
      </w:r>
      <w:r w:rsidRPr="00AD4213">
        <w:rPr>
          <w:rFonts w:ascii="Times" w:eastAsia="Times New Roman" w:hAnsi="Times"/>
          <w:sz w:val="20"/>
          <w:szCs w:val="20"/>
          <w:lang w:val="en-US" w:eastAsia="en-US"/>
        </w:rPr>
        <w:t xml:space="preserve"> </w:t>
      </w:r>
      <w:r w:rsidR="00C90F21">
        <w:rPr>
          <w:rFonts w:ascii="Times" w:eastAsia="Times New Roman" w:hAnsi="Times"/>
          <w:sz w:val="20"/>
          <w:szCs w:val="20"/>
          <w:lang w:val="en-US" w:eastAsia="en-US"/>
        </w:rPr>
        <w:t>Dept</w:t>
      </w:r>
      <w:r w:rsidRPr="00AD4213">
        <w:rPr>
          <w:rFonts w:ascii="Times" w:eastAsia="Times New Roman" w:hAnsi="Times"/>
          <w:sz w:val="20"/>
          <w:szCs w:val="20"/>
          <w:lang w:val="en-US" w:eastAsia="en-US"/>
        </w:rPr>
        <w:t xml:space="preserve"> of Information Science </w:t>
      </w:r>
      <w:r w:rsidR="0027342B">
        <w:rPr>
          <w:rFonts w:ascii="Times" w:eastAsia="Times New Roman" w:hAnsi="Times"/>
          <w:sz w:val="20"/>
          <w:szCs w:val="20"/>
          <w:lang w:val="en-US" w:eastAsia="en-US"/>
        </w:rPr>
        <w:br/>
      </w:r>
      <w:r w:rsidRPr="0027342B">
        <w:rPr>
          <w:rFonts w:ascii="Times" w:eastAsia="Times New Roman" w:hAnsi="Times"/>
          <w:i/>
          <w:sz w:val="20"/>
          <w:szCs w:val="20"/>
          <w:lang w:val="en-US" w:eastAsia="en-US"/>
        </w:rPr>
        <w:t xml:space="preserve"> </w:t>
      </w:r>
      <w:r w:rsidR="00B454C4">
        <w:rPr>
          <w:rFonts w:ascii="Times" w:eastAsia="Times New Roman" w:hAnsi="Times"/>
          <w:i/>
          <w:sz w:val="20"/>
          <w:szCs w:val="20"/>
          <w:lang w:val="en-US" w:eastAsia="en-US"/>
        </w:rPr>
        <w:t>‘</w:t>
      </w:r>
      <w:r w:rsidR="0027342B" w:rsidRPr="0027342B">
        <w:rPr>
          <w:rFonts w:ascii="Times" w:eastAsia="Times New Roman" w:hAnsi="Times"/>
          <w:i/>
          <w:sz w:val="20"/>
          <w:szCs w:val="20"/>
          <w:lang w:val="en-US" w:eastAsia="en-US"/>
        </w:rPr>
        <w:t>Sabbatical</w:t>
      </w:r>
      <w:r w:rsidR="00B454C4">
        <w:rPr>
          <w:rFonts w:ascii="Times" w:eastAsia="Times New Roman" w:hAnsi="Times"/>
          <w:i/>
          <w:sz w:val="20"/>
          <w:szCs w:val="20"/>
          <w:lang w:val="en-US" w:eastAsia="en-US"/>
        </w:rPr>
        <w:t>’</w:t>
      </w:r>
      <w:r w:rsidR="0027342B" w:rsidRPr="0027342B">
        <w:rPr>
          <w:rFonts w:ascii="Times" w:eastAsia="Times New Roman" w:hAnsi="Times"/>
          <w:i/>
          <w:sz w:val="20"/>
          <w:szCs w:val="20"/>
          <w:lang w:val="en-US" w:eastAsia="en-US"/>
        </w:rPr>
        <w:t xml:space="preserve"> Report...</w:t>
      </w:r>
    </w:p>
    <w:p w14:paraId="59D873DE" w14:textId="0CBAA911" w:rsidR="0027342B" w:rsidRDefault="0027342B" w:rsidP="00307A54">
      <w:pPr>
        <w:pStyle w:val="ListParagraph"/>
        <w:tabs>
          <w:tab w:val="left" w:pos="426"/>
        </w:tabs>
        <w:ind w:left="284" w:hanging="284"/>
        <w:contextualSpacing/>
        <w:rPr>
          <w:rFonts w:ascii="Times" w:eastAsia="Times New Roman" w:hAnsi="Times"/>
          <w:sz w:val="20"/>
          <w:szCs w:val="20"/>
          <w:lang w:val="en-US" w:eastAsia="en-US"/>
        </w:rPr>
      </w:pPr>
      <w:r w:rsidRPr="0027342B">
        <w:rPr>
          <w:rFonts w:ascii="Times" w:eastAsia="Times New Roman" w:hAnsi="Times"/>
          <w:b/>
          <w:sz w:val="20"/>
          <w:szCs w:val="20"/>
          <w:lang w:val="en-US" w:eastAsia="en-US"/>
        </w:rPr>
        <w:t>Ben Daniel</w:t>
      </w:r>
      <w:r w:rsidR="00C90F21">
        <w:rPr>
          <w:rFonts w:ascii="Times" w:eastAsia="Times New Roman" w:hAnsi="Times"/>
          <w:b/>
          <w:sz w:val="20"/>
          <w:szCs w:val="20"/>
          <w:lang w:val="en-US" w:eastAsia="en-US"/>
        </w:rPr>
        <w:t>,</w:t>
      </w:r>
      <w:r w:rsidRPr="00AD4213">
        <w:rPr>
          <w:rFonts w:ascii="Times" w:eastAsia="Times New Roman" w:hAnsi="Times"/>
          <w:sz w:val="20"/>
          <w:szCs w:val="20"/>
          <w:lang w:val="en-US" w:eastAsia="en-US"/>
        </w:rPr>
        <w:t xml:space="preserve"> Higher Education Development Centre</w:t>
      </w:r>
      <w:r w:rsidR="00AD4213" w:rsidRPr="00AD4213">
        <w:rPr>
          <w:rFonts w:ascii="Times" w:eastAsia="Times New Roman" w:hAnsi="Times"/>
          <w:sz w:val="20"/>
          <w:szCs w:val="20"/>
          <w:lang w:val="en-US" w:eastAsia="en-US"/>
        </w:rPr>
        <w:br/>
      </w:r>
      <w:r w:rsidR="00AD4213" w:rsidRPr="0027342B">
        <w:rPr>
          <w:rFonts w:ascii="Times" w:eastAsia="Times New Roman" w:hAnsi="Times"/>
          <w:i/>
          <w:sz w:val="20"/>
          <w:szCs w:val="20"/>
          <w:lang w:val="en-US" w:eastAsia="en-US"/>
        </w:rPr>
        <w:t xml:space="preserve">Unlocking the Value </w:t>
      </w:r>
      <w:r w:rsidRPr="0027342B">
        <w:rPr>
          <w:rFonts w:ascii="Times" w:eastAsia="Times New Roman" w:hAnsi="Times"/>
          <w:i/>
          <w:sz w:val="20"/>
          <w:szCs w:val="20"/>
          <w:lang w:val="en-US" w:eastAsia="en-US"/>
        </w:rPr>
        <w:t>of Big Data in Higher Education</w:t>
      </w:r>
    </w:p>
    <w:p w14:paraId="381E2355" w14:textId="4C533EBC" w:rsidR="001F250C" w:rsidRDefault="0027342B" w:rsidP="0027342B">
      <w:pPr>
        <w:pStyle w:val="ListParagraph"/>
        <w:tabs>
          <w:tab w:val="left" w:pos="426"/>
        </w:tabs>
        <w:ind w:left="284" w:hanging="284"/>
        <w:contextualSpacing/>
        <w:rPr>
          <w:rFonts w:ascii="Times" w:eastAsia="Times New Roman" w:hAnsi="Times"/>
          <w:sz w:val="20"/>
          <w:szCs w:val="20"/>
          <w:lang w:val="en-US" w:eastAsia="en-US"/>
        </w:rPr>
      </w:pPr>
      <w:r w:rsidRPr="0027342B">
        <w:rPr>
          <w:rFonts w:ascii="Times" w:eastAsia="Times New Roman" w:hAnsi="Times"/>
          <w:b/>
          <w:sz w:val="20"/>
          <w:szCs w:val="20"/>
          <w:lang w:val="en-US" w:eastAsia="en-US"/>
        </w:rPr>
        <w:t>Geoff Wyvill</w:t>
      </w:r>
      <w:r w:rsidR="00C90F21">
        <w:rPr>
          <w:rFonts w:ascii="Times" w:eastAsia="Times New Roman" w:hAnsi="Times"/>
          <w:sz w:val="20"/>
          <w:szCs w:val="20"/>
          <w:lang w:val="en-US" w:eastAsia="en-US"/>
        </w:rPr>
        <w:t>,</w:t>
      </w:r>
      <w:r w:rsidRPr="00AD4213">
        <w:rPr>
          <w:rFonts w:ascii="Times" w:eastAsia="Times New Roman" w:hAnsi="Times"/>
          <w:sz w:val="20"/>
          <w:szCs w:val="20"/>
          <w:lang w:val="en-US" w:eastAsia="en-US"/>
        </w:rPr>
        <w:t xml:space="preserve"> </w:t>
      </w:r>
      <w:r w:rsidR="00C90F21">
        <w:rPr>
          <w:rFonts w:ascii="Times" w:eastAsia="Times New Roman" w:hAnsi="Times"/>
          <w:sz w:val="20"/>
          <w:szCs w:val="20"/>
          <w:lang w:val="en-US" w:eastAsia="en-US"/>
        </w:rPr>
        <w:t>Dept</w:t>
      </w:r>
      <w:r w:rsidRPr="00AD4213">
        <w:rPr>
          <w:rFonts w:ascii="Times" w:eastAsia="Times New Roman" w:hAnsi="Times"/>
          <w:sz w:val="20"/>
          <w:szCs w:val="20"/>
          <w:lang w:val="en-US" w:eastAsia="en-US"/>
        </w:rPr>
        <w:t xml:space="preserve"> of Computer Science</w:t>
      </w:r>
      <w:r w:rsidR="00AD4213" w:rsidRPr="00AD4213">
        <w:rPr>
          <w:rFonts w:ascii="Times" w:eastAsia="Times New Roman" w:hAnsi="Times"/>
          <w:sz w:val="20"/>
          <w:szCs w:val="20"/>
          <w:lang w:val="en-US" w:eastAsia="en-US"/>
        </w:rPr>
        <w:br/>
      </w:r>
      <w:r w:rsidR="00AD4213" w:rsidRPr="0027342B">
        <w:rPr>
          <w:rFonts w:ascii="Times" w:eastAsia="Times New Roman" w:hAnsi="Times"/>
          <w:i/>
          <w:sz w:val="20"/>
          <w:szCs w:val="20"/>
          <w:lang w:val="en-US" w:eastAsia="en-US"/>
        </w:rPr>
        <w:t>Lies, Damned Lies and Clinical Studies</w:t>
      </w:r>
      <w:r w:rsidR="00AD4213" w:rsidRPr="00AD4213">
        <w:rPr>
          <w:rFonts w:ascii="Times" w:eastAsia="Times New Roman" w:hAnsi="Times"/>
          <w:sz w:val="20"/>
          <w:szCs w:val="20"/>
          <w:lang w:val="en-US" w:eastAsia="en-US"/>
        </w:rPr>
        <w:t xml:space="preserve"> </w:t>
      </w:r>
    </w:p>
    <w:p w14:paraId="2AE80CA6" w14:textId="220C5924" w:rsidR="001F250C" w:rsidRPr="00075011" w:rsidRDefault="001F250C" w:rsidP="001F250C">
      <w:pPr>
        <w:spacing w:before="120" w:after="120"/>
        <w:outlineLvl w:val="0"/>
        <w:rPr>
          <w:rFonts w:ascii="Arial" w:hAnsi="Arial"/>
          <w:b/>
          <w:bCs/>
          <w:lang w:val="en-GB"/>
        </w:rPr>
      </w:pPr>
      <w:r>
        <w:rPr>
          <w:rFonts w:ascii="Arial" w:hAnsi="Arial"/>
          <w:b/>
          <w:bCs/>
          <w:lang w:val="en-GB"/>
        </w:rPr>
        <w:t>PhD Thesis</w:t>
      </w:r>
    </w:p>
    <w:p w14:paraId="6856EC26" w14:textId="5F5A30BB" w:rsidR="001F250C" w:rsidRDefault="001F250C" w:rsidP="001F250C">
      <w:pPr>
        <w:ind w:left="426" w:hanging="284"/>
        <w:outlineLvl w:val="0"/>
        <w:rPr>
          <w:rFonts w:ascii="Arial" w:hAnsi="Arial"/>
          <w:b/>
          <w:bCs/>
          <w:lang w:val="en-GB"/>
        </w:rPr>
      </w:pPr>
      <w:r>
        <w:rPr>
          <w:rFonts w:ascii="Times" w:hAnsi="Times"/>
          <w:b/>
          <w:sz w:val="20"/>
          <w:lang w:val="en-US"/>
        </w:rPr>
        <w:tab/>
        <w:t>Kai-Cheung Leung</w:t>
      </w:r>
      <w:r w:rsidRPr="00075011">
        <w:rPr>
          <w:rFonts w:ascii="Times" w:hAnsi="Times"/>
          <w:sz w:val="20"/>
          <w:lang w:val="en-US"/>
        </w:rPr>
        <w:t>—</w:t>
      </w:r>
      <w:r w:rsidR="00DF7B88" w:rsidRPr="00DF7B88">
        <w:rPr>
          <w:rFonts w:ascii="Times" w:hAnsi="Times"/>
          <w:i/>
          <w:sz w:val="20"/>
          <w:lang w:val="en-US"/>
        </w:rPr>
        <w:t>View-Oriented Parallel Programming and its Performance Evaluation on Multicore Architectures</w:t>
      </w:r>
    </w:p>
    <w:p w14:paraId="34609AF1" w14:textId="77777777" w:rsidR="00596FED" w:rsidRPr="00075011" w:rsidRDefault="00596FED" w:rsidP="00596FED">
      <w:pPr>
        <w:spacing w:before="120" w:after="120"/>
        <w:outlineLvl w:val="0"/>
        <w:rPr>
          <w:rFonts w:ascii="Arial" w:hAnsi="Arial"/>
          <w:b/>
          <w:bCs/>
          <w:lang w:val="en-GB"/>
        </w:rPr>
      </w:pPr>
      <w:r>
        <w:rPr>
          <w:rFonts w:ascii="Arial" w:hAnsi="Arial"/>
          <w:b/>
          <w:bCs/>
          <w:lang w:val="en-GB"/>
        </w:rPr>
        <w:t>MSc</w:t>
      </w:r>
      <w:r w:rsidRPr="00075011">
        <w:rPr>
          <w:rFonts w:ascii="Arial" w:hAnsi="Arial"/>
          <w:b/>
          <w:bCs/>
          <w:lang w:val="en-GB"/>
        </w:rPr>
        <w:t xml:space="preserve"> Theses</w:t>
      </w:r>
    </w:p>
    <w:p w14:paraId="7924DF45" w14:textId="77777777" w:rsidR="00596FED" w:rsidRDefault="00596FED" w:rsidP="00596FED">
      <w:pPr>
        <w:pStyle w:val="ListParagraph"/>
        <w:tabs>
          <w:tab w:val="left" w:pos="426"/>
        </w:tabs>
        <w:ind w:left="709" w:hanging="426"/>
        <w:contextualSpacing/>
        <w:rPr>
          <w:rFonts w:ascii="Times" w:eastAsia="Times New Roman" w:hAnsi="Times"/>
          <w:sz w:val="20"/>
          <w:szCs w:val="20"/>
          <w:lang w:val="en-US" w:eastAsia="en-US"/>
        </w:rPr>
      </w:pPr>
      <w:r>
        <w:rPr>
          <w:rFonts w:ascii="Times" w:hAnsi="Times"/>
          <w:b/>
          <w:sz w:val="20"/>
          <w:lang w:val="en-US"/>
        </w:rPr>
        <w:tab/>
        <w:t>Aysha Al Hinai</w:t>
      </w:r>
      <w:r w:rsidRPr="00075011">
        <w:rPr>
          <w:rFonts w:ascii="Times" w:hAnsi="Times"/>
          <w:sz w:val="20"/>
          <w:lang w:val="en-US"/>
        </w:rPr>
        <w:t>—</w:t>
      </w:r>
      <w:r w:rsidRPr="009D1950">
        <w:rPr>
          <w:rFonts w:ascii="Times" w:eastAsia="Times New Roman" w:hAnsi="Times"/>
          <w:i/>
          <w:sz w:val="20"/>
          <w:szCs w:val="20"/>
          <w:lang w:val="en-US" w:eastAsia="en-US"/>
        </w:rPr>
        <w:t>Exploiting Social Contact for Efficient</w:t>
      </w:r>
      <w:r>
        <w:rPr>
          <w:rFonts w:ascii="Times" w:eastAsia="Times New Roman" w:hAnsi="Times"/>
          <w:i/>
          <w:sz w:val="20"/>
          <w:szCs w:val="20"/>
          <w:lang w:val="en-US" w:eastAsia="en-US"/>
        </w:rPr>
        <w:t xml:space="preserve"> Delay Tolerant Network Routing</w:t>
      </w:r>
    </w:p>
    <w:p w14:paraId="16966476" w14:textId="40542C72" w:rsidR="00596FED" w:rsidRDefault="00596FED" w:rsidP="00596FED">
      <w:pPr>
        <w:pStyle w:val="ListParagraph"/>
        <w:tabs>
          <w:tab w:val="left" w:pos="426"/>
        </w:tabs>
        <w:ind w:left="709" w:hanging="426"/>
        <w:contextualSpacing/>
        <w:rPr>
          <w:rFonts w:ascii="Times" w:eastAsia="Times New Roman" w:hAnsi="Times"/>
          <w:b/>
          <w:sz w:val="20"/>
          <w:szCs w:val="20"/>
          <w:lang w:val="en-US" w:eastAsia="en-US"/>
        </w:rPr>
      </w:pPr>
      <w:r>
        <w:rPr>
          <w:rFonts w:ascii="Times" w:eastAsia="Times New Roman" w:hAnsi="Times"/>
          <w:b/>
          <w:sz w:val="20"/>
          <w:szCs w:val="20"/>
          <w:lang w:val="en-US" w:eastAsia="en-US"/>
        </w:rPr>
        <w:tab/>
      </w:r>
      <w:r w:rsidRPr="009D1950">
        <w:rPr>
          <w:rFonts w:ascii="Times" w:eastAsia="Times New Roman" w:hAnsi="Times"/>
          <w:b/>
          <w:sz w:val="20"/>
          <w:szCs w:val="20"/>
          <w:lang w:val="en-US" w:eastAsia="en-US"/>
        </w:rPr>
        <w:t>Jeremy Lee-Hand</w:t>
      </w:r>
      <w:r w:rsidRPr="00075011">
        <w:rPr>
          <w:rFonts w:ascii="Times" w:hAnsi="Times"/>
          <w:sz w:val="20"/>
          <w:lang w:val="en-US"/>
        </w:rPr>
        <w:t>—</w:t>
      </w:r>
      <w:r w:rsidR="004E002C">
        <w:rPr>
          <w:rFonts w:ascii="Times" w:eastAsia="Times New Roman" w:hAnsi="Times"/>
          <w:i/>
          <w:sz w:val="20"/>
          <w:szCs w:val="20"/>
          <w:lang w:val="en-US" w:eastAsia="en-US"/>
        </w:rPr>
        <w:t>Modelling the effect of actions</w:t>
      </w:r>
      <w:r w:rsidRPr="00F17A39">
        <w:rPr>
          <w:rFonts w:ascii="Times" w:eastAsia="Times New Roman" w:hAnsi="Times"/>
          <w:i/>
          <w:sz w:val="20"/>
          <w:szCs w:val="20"/>
          <w:lang w:val="en-US" w:eastAsia="en-US"/>
        </w:rPr>
        <w:t xml:space="preserve"> </w:t>
      </w:r>
    </w:p>
    <w:p w14:paraId="2298C93A" w14:textId="77777777" w:rsidR="00596FED" w:rsidRPr="00033FAC" w:rsidRDefault="00596FED" w:rsidP="00596FED">
      <w:pPr>
        <w:pStyle w:val="ListParagraph"/>
        <w:tabs>
          <w:tab w:val="left" w:pos="426"/>
        </w:tabs>
        <w:ind w:left="709" w:hanging="426"/>
        <w:contextualSpacing/>
        <w:rPr>
          <w:rFonts w:ascii="Times" w:eastAsia="Times New Roman" w:hAnsi="Times"/>
          <w:sz w:val="12"/>
          <w:szCs w:val="12"/>
          <w:lang w:val="en-US" w:eastAsia="en-US"/>
        </w:rPr>
      </w:pPr>
      <w:r>
        <w:rPr>
          <w:rFonts w:ascii="Times" w:eastAsia="Times New Roman" w:hAnsi="Times"/>
          <w:b/>
          <w:sz w:val="20"/>
          <w:szCs w:val="20"/>
          <w:lang w:val="en-US" w:eastAsia="en-US"/>
        </w:rPr>
        <w:tab/>
      </w:r>
      <w:r w:rsidRPr="009D1950">
        <w:rPr>
          <w:rFonts w:ascii="Times" w:eastAsia="Times New Roman" w:hAnsi="Times"/>
          <w:b/>
          <w:sz w:val="20"/>
          <w:szCs w:val="20"/>
          <w:lang w:val="en-US" w:eastAsia="en-US"/>
        </w:rPr>
        <w:t>Tim Neumegen</w:t>
      </w:r>
      <w:r w:rsidRPr="00075011">
        <w:rPr>
          <w:rFonts w:ascii="Times" w:hAnsi="Times"/>
          <w:sz w:val="20"/>
          <w:lang w:val="en-US"/>
        </w:rPr>
        <w:t>—</w:t>
      </w:r>
      <w:r w:rsidRPr="00F17A39">
        <w:rPr>
          <w:rFonts w:ascii="Times" w:eastAsia="Times New Roman" w:hAnsi="Times"/>
          <w:i/>
          <w:sz w:val="20"/>
          <w:szCs w:val="20"/>
          <w:lang w:val="en-US" w:eastAsia="en-US"/>
        </w:rPr>
        <w:t xml:space="preserve">A computational model of reaching to grasp </w:t>
      </w:r>
    </w:p>
    <w:p w14:paraId="5113D3C5" w14:textId="77777777" w:rsidR="00596FED" w:rsidRPr="00596FED" w:rsidRDefault="00596FED" w:rsidP="00596FED">
      <w:pPr>
        <w:pStyle w:val="ListParagraph"/>
        <w:ind w:left="0"/>
        <w:contextualSpacing/>
        <w:rPr>
          <w:rFonts w:ascii="Arial" w:eastAsia="Times New Roman" w:hAnsi="Arial"/>
          <w:b/>
          <w:bCs/>
          <w:sz w:val="12"/>
          <w:szCs w:val="12"/>
          <w:lang w:val="en-GB" w:eastAsia="en-US"/>
        </w:rPr>
      </w:pPr>
    </w:p>
    <w:p w14:paraId="60850F68" w14:textId="0367CD76" w:rsidR="00AC2211" w:rsidRPr="00F8085C" w:rsidRDefault="00AC2211" w:rsidP="00AC2211">
      <w:pPr>
        <w:rPr>
          <w:rFonts w:ascii="Gill Sans Light" w:hAnsi="Gill Sans Light"/>
          <w:i/>
          <w:iCs/>
          <w:sz w:val="20"/>
          <w:lang w:val="en-GB"/>
        </w:rPr>
      </w:pPr>
      <w:r w:rsidRPr="00F8085C">
        <w:rPr>
          <w:rFonts w:ascii="Gill Sans Light" w:hAnsi="Gill Sans Light"/>
          <w:i/>
          <w:iCs/>
          <w:sz w:val="20"/>
          <w:lang w:val="en-GB"/>
        </w:rPr>
        <w:t>Robert Pollock</w:t>
      </w:r>
    </w:p>
    <w:p w14:paraId="6BACEC6F" w14:textId="77777777" w:rsidR="0023371B" w:rsidRPr="00562BE4" w:rsidRDefault="0023371B" w:rsidP="0023371B">
      <w:pPr>
        <w:spacing w:before="120" w:after="120"/>
        <w:jc w:val="right"/>
        <w:rPr>
          <w:rFonts w:ascii="ArialMT" w:eastAsia="ArialMT" w:hAnsi="ArialMT"/>
          <w:b/>
          <w:bCs/>
          <w:sz w:val="36"/>
          <w:szCs w:val="36"/>
          <w:lang w:val="en-GB"/>
        </w:rPr>
      </w:pPr>
      <w:r w:rsidRPr="00562BE4">
        <w:rPr>
          <w:rFonts w:ascii="ArialMT" w:eastAsia="ArialMT" w:hAnsi="ArialMT"/>
          <w:b/>
          <w:bCs/>
          <w:sz w:val="36"/>
          <w:szCs w:val="36"/>
          <w:lang w:val="en-GB"/>
        </w:rPr>
        <w:t>Victoria</w:t>
      </w:r>
    </w:p>
    <w:p w14:paraId="63F74E7D" w14:textId="77777777" w:rsidR="00257986" w:rsidRDefault="00257986" w:rsidP="00257986">
      <w:pPr>
        <w:spacing w:before="120" w:after="120"/>
        <w:outlineLvl w:val="0"/>
        <w:rPr>
          <w:rFonts w:ascii="Arial" w:hAnsi="Arial"/>
          <w:b/>
          <w:bCs/>
          <w:szCs w:val="24"/>
          <w:lang w:val="en-GB"/>
        </w:rPr>
      </w:pPr>
      <w:r w:rsidRPr="00340BA4">
        <w:rPr>
          <w:rFonts w:ascii="Arial" w:hAnsi="Arial"/>
          <w:b/>
          <w:bCs/>
          <w:szCs w:val="24"/>
          <w:lang w:val="en-GB"/>
        </w:rPr>
        <w:t>News</w:t>
      </w:r>
    </w:p>
    <w:p w14:paraId="218B0E78" w14:textId="6BEB3641" w:rsidR="0002794C" w:rsidRPr="0002794C" w:rsidRDefault="0002794C" w:rsidP="0002794C">
      <w:pPr>
        <w:outlineLvl w:val="0"/>
        <w:rPr>
          <w:rFonts w:ascii="Times" w:hAnsi="Times"/>
          <w:b/>
          <w:sz w:val="20"/>
          <w:lang w:val="en-US"/>
        </w:rPr>
      </w:pPr>
      <w:r w:rsidRPr="0002794C">
        <w:rPr>
          <w:rFonts w:ascii="Times" w:hAnsi="Times"/>
          <w:b/>
          <w:sz w:val="20"/>
          <w:lang w:val="en-US"/>
        </w:rPr>
        <w:t xml:space="preserve">Engineering Students Win Australasian Robotics Competition. </w:t>
      </w:r>
    </w:p>
    <w:p w14:paraId="0619DA2E" w14:textId="121A8C18" w:rsidR="00B45611" w:rsidRDefault="00FD1CC3" w:rsidP="00C91317">
      <w:pPr>
        <w:widowControl w:val="0"/>
        <w:autoSpaceDE w:val="0"/>
        <w:autoSpaceDN w:val="0"/>
        <w:adjustRightInd w:val="0"/>
        <w:jc w:val="both"/>
        <w:rPr>
          <w:rFonts w:ascii="Times" w:hAnsi="Times"/>
          <w:sz w:val="20"/>
          <w:lang w:val="en-US"/>
        </w:rPr>
      </w:pPr>
      <w:r>
        <w:rPr>
          <w:rFonts w:ascii="Times" w:hAnsi="Times"/>
          <w:sz w:val="20"/>
          <w:lang w:val="en-US"/>
        </w:rPr>
        <w:t xml:space="preserve">A </w:t>
      </w:r>
      <w:r w:rsidR="00875635">
        <w:rPr>
          <w:rFonts w:ascii="Times" w:hAnsi="Times"/>
          <w:sz w:val="20"/>
          <w:lang w:val="en-US"/>
        </w:rPr>
        <w:t xml:space="preserve">team of </w:t>
      </w:r>
      <w:r>
        <w:rPr>
          <w:rFonts w:ascii="Times" w:hAnsi="Times"/>
          <w:sz w:val="20"/>
          <w:lang w:val="en-US"/>
        </w:rPr>
        <w:t xml:space="preserve">Victoria </w:t>
      </w:r>
      <w:r w:rsidR="00875635">
        <w:rPr>
          <w:rFonts w:ascii="Times" w:hAnsi="Times"/>
          <w:sz w:val="20"/>
          <w:lang w:val="en-US"/>
        </w:rPr>
        <w:t>engineering students</w:t>
      </w:r>
      <w:r w:rsidR="004E002C" w:rsidRPr="0002794C">
        <w:rPr>
          <w:rFonts w:ascii="Times" w:hAnsi="Times"/>
          <w:sz w:val="20"/>
          <w:lang w:val="en-US"/>
        </w:rPr>
        <w:t xml:space="preserve"> </w:t>
      </w:r>
      <w:r w:rsidR="004E002C">
        <w:rPr>
          <w:rFonts w:ascii="Times" w:hAnsi="Times"/>
          <w:sz w:val="20"/>
          <w:lang w:val="en-US"/>
        </w:rPr>
        <w:t xml:space="preserve">won </w:t>
      </w:r>
      <w:r w:rsidR="00B45611">
        <w:rPr>
          <w:rFonts w:ascii="Times" w:hAnsi="Times"/>
          <w:sz w:val="20"/>
          <w:lang w:val="en-US"/>
        </w:rPr>
        <w:t xml:space="preserve">the </w:t>
      </w:r>
      <w:r w:rsidR="00B45611" w:rsidRPr="0002794C">
        <w:rPr>
          <w:rFonts w:ascii="Times" w:hAnsi="Times"/>
          <w:sz w:val="20"/>
          <w:lang w:val="en-US"/>
        </w:rPr>
        <w:t>Australasian National Instruments Autonomous Robotic</w:t>
      </w:r>
      <w:r w:rsidR="00B45611">
        <w:rPr>
          <w:rFonts w:ascii="Times" w:hAnsi="Times"/>
          <w:sz w:val="20"/>
          <w:lang w:val="en-US"/>
        </w:rPr>
        <w:t xml:space="preserve">s Competition </w:t>
      </w:r>
      <w:r w:rsidR="004E002C" w:rsidRPr="0002794C">
        <w:rPr>
          <w:rFonts w:ascii="Times" w:hAnsi="Times"/>
          <w:sz w:val="20"/>
          <w:lang w:val="en-US"/>
        </w:rPr>
        <w:t xml:space="preserve">with its robot </w:t>
      </w:r>
      <w:r w:rsidR="004E002C">
        <w:rPr>
          <w:rFonts w:ascii="Times" w:hAnsi="Times"/>
          <w:sz w:val="20"/>
          <w:lang w:val="en-US"/>
        </w:rPr>
        <w:t>‘</w:t>
      </w:r>
      <w:r w:rsidR="004E002C" w:rsidRPr="0002794C">
        <w:rPr>
          <w:rFonts w:ascii="Times" w:hAnsi="Times"/>
          <w:sz w:val="20"/>
          <w:lang w:val="en-US"/>
        </w:rPr>
        <w:t>Michelangelo</w:t>
      </w:r>
      <w:r w:rsidR="004E002C">
        <w:rPr>
          <w:rFonts w:ascii="Times" w:hAnsi="Times"/>
          <w:sz w:val="20"/>
          <w:lang w:val="en-US"/>
        </w:rPr>
        <w:t>’</w:t>
      </w:r>
      <w:r w:rsidR="004E002C" w:rsidRPr="0002794C">
        <w:rPr>
          <w:rFonts w:ascii="Times" w:hAnsi="Times"/>
          <w:sz w:val="20"/>
          <w:lang w:val="en-US"/>
        </w:rPr>
        <w:t xml:space="preserve">, named after its turtle-like shape. </w:t>
      </w:r>
    </w:p>
    <w:p w14:paraId="759BEABC" w14:textId="77777777" w:rsidR="0002794C" w:rsidRPr="00845259" w:rsidRDefault="0002794C" w:rsidP="007C6360">
      <w:pPr>
        <w:jc w:val="both"/>
        <w:rPr>
          <w:rFonts w:ascii="Times" w:hAnsi="Times"/>
          <w:sz w:val="12"/>
          <w:szCs w:val="12"/>
          <w:lang w:val="en-US"/>
        </w:rPr>
      </w:pPr>
    </w:p>
    <w:p w14:paraId="79891339" w14:textId="3994452B" w:rsidR="0002794C" w:rsidRPr="00E33E88" w:rsidRDefault="0002794C" w:rsidP="0002794C">
      <w:pPr>
        <w:rPr>
          <w:rFonts w:ascii="Times" w:hAnsi="Times"/>
          <w:b/>
          <w:sz w:val="20"/>
          <w:lang w:val="en-US"/>
        </w:rPr>
      </w:pPr>
      <w:r w:rsidRPr="00E33E88">
        <w:rPr>
          <w:rFonts w:ascii="Times" w:hAnsi="Times"/>
          <w:b/>
          <w:sz w:val="20"/>
          <w:lang w:val="en-US"/>
        </w:rPr>
        <w:t>PhD Student Awarded ENZCon Best Presentatio</w:t>
      </w:r>
      <w:r w:rsidR="00FD1CC3">
        <w:rPr>
          <w:rFonts w:ascii="Times" w:hAnsi="Times"/>
          <w:b/>
          <w:sz w:val="20"/>
          <w:lang w:val="en-US"/>
        </w:rPr>
        <w:t xml:space="preserve">n Prize </w:t>
      </w:r>
    </w:p>
    <w:p w14:paraId="1AB36553" w14:textId="4F33E013" w:rsidR="0002794C" w:rsidRPr="0002794C" w:rsidRDefault="0002794C" w:rsidP="00C91317">
      <w:pPr>
        <w:widowControl w:val="0"/>
        <w:autoSpaceDE w:val="0"/>
        <w:autoSpaceDN w:val="0"/>
        <w:adjustRightInd w:val="0"/>
        <w:jc w:val="both"/>
        <w:rPr>
          <w:rFonts w:ascii="Times" w:hAnsi="Times"/>
          <w:sz w:val="20"/>
          <w:lang w:val="en-US"/>
        </w:rPr>
      </w:pPr>
      <w:r w:rsidRPr="0002794C">
        <w:rPr>
          <w:rFonts w:ascii="Times" w:hAnsi="Times"/>
          <w:sz w:val="20"/>
          <w:lang w:val="en-US"/>
        </w:rPr>
        <w:t xml:space="preserve">ECS PhD student </w:t>
      </w:r>
      <w:r w:rsidRPr="00E33E88">
        <w:rPr>
          <w:rFonts w:ascii="Times" w:hAnsi="Times"/>
          <w:b/>
          <w:sz w:val="20"/>
          <w:lang w:val="en-US"/>
        </w:rPr>
        <w:t>Jim Murphy</w:t>
      </w:r>
      <w:r w:rsidRPr="0002794C">
        <w:rPr>
          <w:rFonts w:ascii="Times" w:hAnsi="Times"/>
          <w:sz w:val="20"/>
          <w:lang w:val="en-US"/>
        </w:rPr>
        <w:t xml:space="preserve"> was awarded the Best Presentation prize </w:t>
      </w:r>
      <w:r w:rsidR="00FD1CC3">
        <w:rPr>
          <w:rFonts w:ascii="Times" w:hAnsi="Times"/>
          <w:sz w:val="20"/>
          <w:lang w:val="en-US"/>
        </w:rPr>
        <w:t xml:space="preserve">at </w:t>
      </w:r>
      <w:r w:rsidR="00FD1CC3" w:rsidRPr="0002794C">
        <w:rPr>
          <w:rFonts w:ascii="Times" w:hAnsi="Times"/>
          <w:sz w:val="20"/>
          <w:lang w:val="en-US"/>
        </w:rPr>
        <w:t xml:space="preserve">the annual Engineering </w:t>
      </w:r>
      <w:r w:rsidR="00FD1CC3">
        <w:rPr>
          <w:rFonts w:ascii="Times" w:hAnsi="Times"/>
          <w:sz w:val="20"/>
          <w:lang w:val="en-US"/>
        </w:rPr>
        <w:t>New Zealand Conference (ENZCon</w:t>
      </w:r>
      <w:r w:rsidR="0046287C">
        <w:rPr>
          <w:rFonts w:ascii="Times" w:hAnsi="Times"/>
          <w:sz w:val="20"/>
          <w:lang w:val="en-US"/>
        </w:rPr>
        <w:t>)</w:t>
      </w:r>
      <w:r w:rsidR="00FD1CC3" w:rsidRPr="0002794C">
        <w:rPr>
          <w:rFonts w:ascii="Times" w:hAnsi="Times"/>
          <w:sz w:val="20"/>
          <w:lang w:val="en-US"/>
        </w:rPr>
        <w:t xml:space="preserve"> </w:t>
      </w:r>
      <w:r w:rsidRPr="0002794C">
        <w:rPr>
          <w:rFonts w:ascii="Times" w:hAnsi="Times"/>
          <w:sz w:val="20"/>
          <w:lang w:val="en-US"/>
        </w:rPr>
        <w:t xml:space="preserve">for his talk about Swivel 2, a mechatronic guitar system that he is developing with supervisors </w:t>
      </w:r>
      <w:r w:rsidRPr="00E10FE7">
        <w:rPr>
          <w:rFonts w:ascii="Times" w:hAnsi="Times"/>
          <w:b/>
          <w:sz w:val="20"/>
          <w:lang w:val="en-US"/>
        </w:rPr>
        <w:t>Dale Carnegie</w:t>
      </w:r>
      <w:r w:rsidRPr="0002794C">
        <w:rPr>
          <w:rFonts w:ascii="Times" w:hAnsi="Times"/>
          <w:sz w:val="20"/>
          <w:lang w:val="en-US"/>
        </w:rPr>
        <w:t xml:space="preserve"> and </w:t>
      </w:r>
      <w:r w:rsidRPr="00E10FE7">
        <w:rPr>
          <w:rFonts w:ascii="Times" w:hAnsi="Times"/>
          <w:b/>
          <w:sz w:val="20"/>
          <w:lang w:val="en-US"/>
        </w:rPr>
        <w:t>Ajay Kapur</w:t>
      </w:r>
      <w:r w:rsidR="0056671F">
        <w:rPr>
          <w:rFonts w:ascii="Times" w:hAnsi="Times"/>
          <w:b/>
          <w:sz w:val="20"/>
          <w:lang w:val="en-US"/>
        </w:rPr>
        <w:t>.</w:t>
      </w:r>
      <w:r w:rsidRPr="0002794C">
        <w:rPr>
          <w:rFonts w:ascii="Times" w:hAnsi="Times"/>
          <w:sz w:val="20"/>
          <w:lang w:val="en-US"/>
        </w:rPr>
        <w:t xml:space="preserve"> </w:t>
      </w:r>
      <w:r w:rsidR="0046287C">
        <w:rPr>
          <w:rFonts w:ascii="Times" w:hAnsi="Times"/>
          <w:sz w:val="20"/>
          <w:lang w:val="en-US"/>
        </w:rPr>
        <w:t xml:space="preserve"> </w:t>
      </w:r>
    </w:p>
    <w:p w14:paraId="6F42DF1E" w14:textId="77777777" w:rsidR="00E33E88" w:rsidRPr="00E10FE7" w:rsidRDefault="00E33E88" w:rsidP="007C6360">
      <w:pPr>
        <w:jc w:val="both"/>
        <w:outlineLvl w:val="0"/>
        <w:rPr>
          <w:rFonts w:ascii="Times" w:hAnsi="Times"/>
          <w:b/>
          <w:sz w:val="12"/>
          <w:szCs w:val="12"/>
          <w:lang w:val="en-US"/>
        </w:rPr>
      </w:pPr>
    </w:p>
    <w:p w14:paraId="7376640D" w14:textId="78DE84C6" w:rsidR="00BC02D7" w:rsidRPr="00BC02D7" w:rsidRDefault="00531F28" w:rsidP="00BC02D7">
      <w:pPr>
        <w:outlineLvl w:val="0"/>
        <w:rPr>
          <w:rFonts w:ascii="Times" w:hAnsi="Times"/>
          <w:b/>
          <w:sz w:val="20"/>
          <w:lang w:val="en-US"/>
        </w:rPr>
      </w:pPr>
      <w:hyperlink r:id="rId9" w:history="1">
        <w:r w:rsidR="00FD1CC3">
          <w:rPr>
            <w:rFonts w:ascii="Times" w:hAnsi="Times"/>
            <w:b/>
            <w:sz w:val="20"/>
            <w:lang w:val="en-US"/>
          </w:rPr>
          <w:t>S</w:t>
        </w:r>
        <w:r w:rsidR="00BC02D7" w:rsidRPr="00BC02D7">
          <w:rPr>
            <w:rFonts w:ascii="Times" w:hAnsi="Times"/>
            <w:b/>
            <w:sz w:val="20"/>
            <w:lang w:val="en-US"/>
          </w:rPr>
          <w:t>tudents use technology to clean up the environment</w:t>
        </w:r>
      </w:hyperlink>
    </w:p>
    <w:p w14:paraId="52962873" w14:textId="7168FAC2" w:rsidR="0002794C" w:rsidRPr="00BC02D7" w:rsidRDefault="00BC02D7" w:rsidP="00C91317">
      <w:pPr>
        <w:widowControl w:val="0"/>
        <w:autoSpaceDE w:val="0"/>
        <w:autoSpaceDN w:val="0"/>
        <w:adjustRightInd w:val="0"/>
        <w:jc w:val="both"/>
        <w:rPr>
          <w:rFonts w:ascii="Times" w:hAnsi="Times"/>
          <w:sz w:val="20"/>
          <w:lang w:val="en-US"/>
        </w:rPr>
      </w:pPr>
      <w:r w:rsidRPr="00BC02D7">
        <w:rPr>
          <w:rFonts w:ascii="Times" w:hAnsi="Times"/>
          <w:sz w:val="20"/>
          <w:lang w:val="en-US"/>
        </w:rPr>
        <w:t xml:space="preserve">A smartphone app and website which the public could use to report livestock polluting waterways, rubbish dumping and overflows from outfall pipes have been developed by students at </w:t>
      </w:r>
      <w:r w:rsidR="00C8040B">
        <w:rPr>
          <w:rFonts w:ascii="Times" w:hAnsi="Times"/>
          <w:sz w:val="20"/>
          <w:lang w:val="en-US"/>
        </w:rPr>
        <w:t>the</w:t>
      </w:r>
      <w:r w:rsidRPr="00BC02D7">
        <w:rPr>
          <w:rFonts w:ascii="Times" w:hAnsi="Times"/>
          <w:sz w:val="20"/>
          <w:lang w:val="en-US"/>
        </w:rPr>
        <w:t xml:space="preserve"> School of Engineering and Comput</w:t>
      </w:r>
      <w:r w:rsidR="00FD1CC3">
        <w:rPr>
          <w:rFonts w:ascii="Times" w:hAnsi="Times"/>
          <w:sz w:val="20"/>
          <w:lang w:val="en-US"/>
        </w:rPr>
        <w:t xml:space="preserve">er Science, </w:t>
      </w:r>
      <w:r w:rsidR="00E33E88">
        <w:rPr>
          <w:rFonts w:ascii="Times" w:hAnsi="Times"/>
          <w:sz w:val="20"/>
          <w:lang w:val="en-US"/>
        </w:rPr>
        <w:t>supervised by</w:t>
      </w:r>
      <w:r w:rsidRPr="00BC02D7">
        <w:rPr>
          <w:rFonts w:ascii="Times" w:hAnsi="Times"/>
          <w:sz w:val="20"/>
          <w:lang w:val="en-US"/>
        </w:rPr>
        <w:t xml:space="preserve"> </w:t>
      </w:r>
      <w:r w:rsidRPr="00BC02D7">
        <w:rPr>
          <w:rFonts w:ascii="Times" w:hAnsi="Times"/>
          <w:b/>
          <w:sz w:val="20"/>
          <w:lang w:val="en-US"/>
        </w:rPr>
        <w:t>Winston Seah.</w:t>
      </w:r>
      <w:r w:rsidRPr="00BC02D7">
        <w:rPr>
          <w:rFonts w:ascii="Times" w:hAnsi="Times"/>
          <w:sz w:val="20"/>
          <w:lang w:val="en-US"/>
        </w:rPr>
        <w:t xml:space="preserve"> The students have also been testing unmanned flying vehicles equipped with GPS technology to record incidents of pollution in New Zealand rivers, particularly those involving livestock.</w:t>
      </w:r>
      <w:r w:rsidR="0046287C">
        <w:rPr>
          <w:rFonts w:ascii="Times" w:hAnsi="Times"/>
          <w:sz w:val="20"/>
          <w:lang w:val="en-US"/>
        </w:rPr>
        <w:t xml:space="preserve"> </w:t>
      </w:r>
      <w:r w:rsidR="00FD1CC3">
        <w:rPr>
          <w:rFonts w:ascii="Times" w:hAnsi="Times"/>
          <w:sz w:val="20"/>
          <w:lang w:val="en-US"/>
        </w:rPr>
        <w:t xml:space="preserve">Both projects are part of </w:t>
      </w:r>
      <w:r w:rsidRPr="00BC02D7">
        <w:rPr>
          <w:rFonts w:ascii="Times" w:hAnsi="Times"/>
          <w:sz w:val="20"/>
          <w:lang w:val="en-US"/>
        </w:rPr>
        <w:t>River Watch</w:t>
      </w:r>
      <w:r w:rsidR="0046287C">
        <w:rPr>
          <w:rFonts w:ascii="Times" w:hAnsi="Times"/>
          <w:sz w:val="20"/>
          <w:lang w:val="en-US"/>
        </w:rPr>
        <w:t>,</w:t>
      </w:r>
      <w:r w:rsidR="00FD1CC3">
        <w:rPr>
          <w:rFonts w:ascii="Times" w:hAnsi="Times"/>
          <w:sz w:val="20"/>
          <w:lang w:val="en-US"/>
        </w:rPr>
        <w:t xml:space="preserve"> which</w:t>
      </w:r>
      <w:r w:rsidRPr="00BC02D7">
        <w:rPr>
          <w:rFonts w:ascii="Times" w:hAnsi="Times"/>
          <w:sz w:val="20"/>
          <w:lang w:val="en-US"/>
        </w:rPr>
        <w:t xml:space="preserve"> began as part of a thi</w:t>
      </w:r>
      <w:r w:rsidR="00FD1CC3">
        <w:rPr>
          <w:rFonts w:ascii="Times" w:hAnsi="Times"/>
          <w:sz w:val="20"/>
          <w:lang w:val="en-US"/>
        </w:rPr>
        <w:t>rd-year engineering module in which</w:t>
      </w:r>
      <w:r w:rsidRPr="00BC02D7">
        <w:rPr>
          <w:rFonts w:ascii="Times" w:hAnsi="Times"/>
          <w:sz w:val="20"/>
          <w:lang w:val="en-US"/>
        </w:rPr>
        <w:t xml:space="preserve"> students apply their project manage</w:t>
      </w:r>
      <w:r w:rsidR="00FD1CC3">
        <w:rPr>
          <w:rFonts w:ascii="Times" w:hAnsi="Times"/>
          <w:sz w:val="20"/>
          <w:lang w:val="en-US"/>
        </w:rPr>
        <w:t>ment skills in a group project</w:t>
      </w:r>
      <w:r w:rsidR="0046287C">
        <w:rPr>
          <w:rFonts w:ascii="Times" w:hAnsi="Times"/>
          <w:sz w:val="20"/>
          <w:lang w:val="en-US"/>
        </w:rPr>
        <w:t>,</w:t>
      </w:r>
      <w:r w:rsidR="00FD1CC3">
        <w:rPr>
          <w:rFonts w:ascii="Times" w:hAnsi="Times"/>
          <w:sz w:val="20"/>
          <w:lang w:val="en-US"/>
        </w:rPr>
        <w:t xml:space="preserve"> and </w:t>
      </w:r>
      <w:r w:rsidRPr="00BC02D7">
        <w:rPr>
          <w:rFonts w:ascii="Times" w:hAnsi="Times"/>
          <w:sz w:val="20"/>
          <w:lang w:val="en-US"/>
        </w:rPr>
        <w:t>continued as a summer research project supported by the Waterway Action Initiative New Zealand (WaiNZ).</w:t>
      </w:r>
    </w:p>
    <w:p w14:paraId="659AAB40" w14:textId="77777777" w:rsidR="00257986" w:rsidRPr="00075011" w:rsidRDefault="00257986" w:rsidP="00547A92">
      <w:pPr>
        <w:spacing w:before="120" w:after="120"/>
        <w:rPr>
          <w:rFonts w:ascii="Arial" w:hAnsi="Arial"/>
          <w:b/>
          <w:bCs/>
          <w:lang w:val="en-GB"/>
        </w:rPr>
      </w:pPr>
      <w:r w:rsidRPr="00547A92">
        <w:rPr>
          <w:rFonts w:ascii="Arial" w:hAnsi="Arial"/>
          <w:b/>
          <w:bCs/>
          <w:szCs w:val="24"/>
          <w:lang w:val="en-GB"/>
        </w:rPr>
        <w:t>Scholarships</w:t>
      </w:r>
    </w:p>
    <w:p w14:paraId="79A8B088" w14:textId="77777777" w:rsidR="00860171" w:rsidRPr="00BC02D7" w:rsidRDefault="00344EF8" w:rsidP="00AC4E2D">
      <w:pPr>
        <w:rPr>
          <w:sz w:val="20"/>
          <w:lang w:val="en-US"/>
        </w:rPr>
      </w:pPr>
      <w:r w:rsidRPr="00BC02D7">
        <w:rPr>
          <w:sz w:val="20"/>
          <w:lang w:val="en-US"/>
        </w:rPr>
        <w:t xml:space="preserve">Victoria Doctoral Scholarships </w:t>
      </w:r>
    </w:p>
    <w:tbl>
      <w:tblPr>
        <w:tblW w:w="0" w:type="auto"/>
        <w:tblLook w:val="04A0" w:firstRow="1" w:lastRow="0" w:firstColumn="1" w:lastColumn="0" w:noHBand="0" w:noVBand="1"/>
      </w:tblPr>
      <w:tblGrid>
        <w:gridCol w:w="2664"/>
      </w:tblGrid>
      <w:tr w:rsidR="0002794C" w:rsidRPr="0002794C" w14:paraId="46D0C4AA" w14:textId="77777777" w:rsidTr="00BC02D7">
        <w:tc>
          <w:tcPr>
            <w:tcW w:w="2664" w:type="dxa"/>
            <w:shd w:val="clear" w:color="auto" w:fill="auto"/>
          </w:tcPr>
          <w:p w14:paraId="57893C07" w14:textId="77777777" w:rsidR="0002794C" w:rsidRPr="0002794C" w:rsidRDefault="0002794C" w:rsidP="00BC02D7">
            <w:pPr>
              <w:ind w:left="284"/>
              <w:rPr>
                <w:rFonts w:ascii="Times" w:hAnsi="Times"/>
                <w:b/>
                <w:sz w:val="20"/>
                <w:lang w:val="en-US"/>
              </w:rPr>
            </w:pPr>
            <w:r w:rsidRPr="0002794C">
              <w:rPr>
                <w:rFonts w:ascii="Times" w:hAnsi="Times"/>
                <w:b/>
                <w:sz w:val="20"/>
                <w:lang w:val="en-US"/>
              </w:rPr>
              <w:t xml:space="preserve">Ying Qu  </w:t>
            </w:r>
          </w:p>
        </w:tc>
      </w:tr>
      <w:tr w:rsidR="0002794C" w:rsidRPr="0002794C" w14:paraId="1F9DE325" w14:textId="77777777" w:rsidTr="00BC02D7">
        <w:tc>
          <w:tcPr>
            <w:tcW w:w="2664" w:type="dxa"/>
            <w:shd w:val="clear" w:color="auto" w:fill="auto"/>
          </w:tcPr>
          <w:p w14:paraId="52158BB8" w14:textId="77777777" w:rsidR="0002794C" w:rsidRPr="0002794C" w:rsidRDefault="0002794C" w:rsidP="0002794C">
            <w:pPr>
              <w:ind w:left="284"/>
              <w:rPr>
                <w:rFonts w:ascii="Times" w:hAnsi="Times"/>
                <w:b/>
                <w:sz w:val="20"/>
                <w:lang w:val="en-US"/>
              </w:rPr>
            </w:pPr>
            <w:r w:rsidRPr="0002794C">
              <w:rPr>
                <w:rFonts w:ascii="Times" w:hAnsi="Times"/>
                <w:b/>
                <w:sz w:val="20"/>
                <w:lang w:val="en-US"/>
              </w:rPr>
              <w:t xml:space="preserve">Jagadeesh Gunda </w:t>
            </w:r>
          </w:p>
        </w:tc>
      </w:tr>
      <w:tr w:rsidR="0002794C" w:rsidRPr="0002794C" w14:paraId="6708A4BD" w14:textId="77777777" w:rsidTr="00BC02D7">
        <w:tc>
          <w:tcPr>
            <w:tcW w:w="2664" w:type="dxa"/>
            <w:shd w:val="clear" w:color="auto" w:fill="auto"/>
          </w:tcPr>
          <w:p w14:paraId="071FB8FE" w14:textId="77777777" w:rsidR="0002794C" w:rsidRPr="0002794C" w:rsidRDefault="0002794C" w:rsidP="0002794C">
            <w:pPr>
              <w:ind w:left="284"/>
              <w:rPr>
                <w:rFonts w:ascii="Times" w:hAnsi="Times"/>
                <w:b/>
                <w:sz w:val="20"/>
                <w:lang w:val="en-US"/>
              </w:rPr>
            </w:pPr>
            <w:r w:rsidRPr="0002794C">
              <w:rPr>
                <w:rFonts w:ascii="Times" w:hAnsi="Times"/>
                <w:b/>
                <w:sz w:val="20"/>
                <w:lang w:val="en-US"/>
              </w:rPr>
              <w:t xml:space="preserve">Atiya Masood </w:t>
            </w:r>
          </w:p>
        </w:tc>
      </w:tr>
      <w:tr w:rsidR="0002794C" w:rsidRPr="0002794C" w14:paraId="3BD53981" w14:textId="77777777" w:rsidTr="00BC02D7">
        <w:tc>
          <w:tcPr>
            <w:tcW w:w="2664" w:type="dxa"/>
            <w:shd w:val="clear" w:color="auto" w:fill="auto"/>
          </w:tcPr>
          <w:p w14:paraId="51A4D6E7" w14:textId="77777777" w:rsidR="0002794C" w:rsidRPr="0002794C" w:rsidRDefault="0002794C" w:rsidP="0002794C">
            <w:pPr>
              <w:ind w:left="284"/>
              <w:rPr>
                <w:rFonts w:ascii="Times" w:hAnsi="Times"/>
                <w:b/>
                <w:sz w:val="20"/>
                <w:lang w:val="en-US"/>
              </w:rPr>
            </w:pPr>
            <w:r w:rsidRPr="0002794C">
              <w:rPr>
                <w:rFonts w:ascii="Times" w:hAnsi="Times"/>
                <w:b/>
                <w:sz w:val="20"/>
                <w:lang w:val="en-US"/>
              </w:rPr>
              <w:t xml:space="preserve">Adedotun  Akintayo </w:t>
            </w:r>
          </w:p>
        </w:tc>
      </w:tr>
      <w:tr w:rsidR="0002794C" w:rsidRPr="0002794C" w14:paraId="286AAABB" w14:textId="77777777" w:rsidTr="00BC02D7">
        <w:tc>
          <w:tcPr>
            <w:tcW w:w="2664" w:type="dxa"/>
            <w:shd w:val="clear" w:color="auto" w:fill="auto"/>
          </w:tcPr>
          <w:p w14:paraId="7E0BDEAE" w14:textId="77777777" w:rsidR="0002794C" w:rsidRPr="0002794C" w:rsidRDefault="0002794C" w:rsidP="0002794C">
            <w:pPr>
              <w:ind w:left="284"/>
              <w:rPr>
                <w:rFonts w:ascii="Times" w:hAnsi="Times"/>
                <w:b/>
                <w:sz w:val="20"/>
                <w:lang w:val="en-US"/>
              </w:rPr>
            </w:pPr>
            <w:r w:rsidRPr="0002794C">
              <w:rPr>
                <w:rFonts w:ascii="Times" w:hAnsi="Times"/>
                <w:b/>
                <w:sz w:val="20"/>
                <w:lang w:val="en-US"/>
              </w:rPr>
              <w:t xml:space="preserve">Davoud Mougouei </w:t>
            </w:r>
          </w:p>
        </w:tc>
      </w:tr>
      <w:tr w:rsidR="0002794C" w:rsidRPr="0002794C" w14:paraId="56B33066" w14:textId="77777777" w:rsidTr="00BC02D7">
        <w:tc>
          <w:tcPr>
            <w:tcW w:w="2664" w:type="dxa"/>
            <w:shd w:val="clear" w:color="auto" w:fill="auto"/>
          </w:tcPr>
          <w:p w14:paraId="1F24829B" w14:textId="77777777" w:rsidR="0002794C" w:rsidRPr="0002794C" w:rsidRDefault="0002794C" w:rsidP="0002794C">
            <w:pPr>
              <w:ind w:left="284"/>
              <w:rPr>
                <w:rFonts w:ascii="Times" w:hAnsi="Times"/>
                <w:b/>
                <w:sz w:val="20"/>
                <w:lang w:val="en-US"/>
              </w:rPr>
            </w:pPr>
            <w:r w:rsidRPr="0002794C">
              <w:rPr>
                <w:rFonts w:ascii="Times" w:hAnsi="Times"/>
                <w:b/>
                <w:sz w:val="20"/>
                <w:lang w:val="en-US"/>
              </w:rPr>
              <w:t>Krishnan Lakshmi</w:t>
            </w:r>
          </w:p>
        </w:tc>
      </w:tr>
      <w:tr w:rsidR="0002794C" w:rsidRPr="0002794C" w14:paraId="5276C01E" w14:textId="77777777" w:rsidTr="00BC02D7">
        <w:tc>
          <w:tcPr>
            <w:tcW w:w="2664" w:type="dxa"/>
            <w:shd w:val="clear" w:color="auto" w:fill="auto"/>
          </w:tcPr>
          <w:p w14:paraId="3354ACD2" w14:textId="77777777" w:rsidR="0002794C" w:rsidRPr="0002794C" w:rsidRDefault="0002794C" w:rsidP="0002794C">
            <w:pPr>
              <w:ind w:left="284"/>
              <w:rPr>
                <w:rFonts w:ascii="Times" w:hAnsi="Times"/>
                <w:b/>
                <w:sz w:val="20"/>
                <w:lang w:val="en-US"/>
              </w:rPr>
            </w:pPr>
            <w:r w:rsidRPr="0002794C">
              <w:rPr>
                <w:rFonts w:ascii="Times" w:hAnsi="Times"/>
                <w:b/>
                <w:sz w:val="20"/>
                <w:lang w:val="en-US"/>
              </w:rPr>
              <w:t xml:space="preserve">Ashan Ali </w:t>
            </w:r>
          </w:p>
        </w:tc>
      </w:tr>
      <w:tr w:rsidR="0002794C" w:rsidRPr="0002794C" w14:paraId="2D7A683B" w14:textId="77777777" w:rsidTr="00BC02D7">
        <w:tc>
          <w:tcPr>
            <w:tcW w:w="2664" w:type="dxa"/>
            <w:shd w:val="clear" w:color="auto" w:fill="auto"/>
          </w:tcPr>
          <w:p w14:paraId="30B511D8" w14:textId="77777777" w:rsidR="0002794C" w:rsidRPr="0002794C" w:rsidRDefault="0002794C" w:rsidP="0002794C">
            <w:pPr>
              <w:ind w:left="284"/>
              <w:rPr>
                <w:rFonts w:ascii="Times" w:hAnsi="Times"/>
                <w:b/>
                <w:sz w:val="20"/>
                <w:lang w:val="en-US"/>
              </w:rPr>
            </w:pPr>
            <w:r w:rsidRPr="0002794C">
              <w:rPr>
                <w:rFonts w:ascii="Times" w:hAnsi="Times"/>
                <w:b/>
                <w:sz w:val="20"/>
                <w:lang w:val="en-US"/>
              </w:rPr>
              <w:t xml:space="preserve">Aisha Amjal </w:t>
            </w:r>
          </w:p>
        </w:tc>
      </w:tr>
    </w:tbl>
    <w:p w14:paraId="4BFD7454" w14:textId="77777777" w:rsidR="00257986" w:rsidRPr="00075011" w:rsidRDefault="00257986" w:rsidP="00860171">
      <w:pPr>
        <w:spacing w:before="120" w:after="120"/>
        <w:rPr>
          <w:rFonts w:ascii="Arial" w:hAnsi="Arial"/>
          <w:b/>
          <w:bCs/>
          <w:szCs w:val="24"/>
          <w:lang w:val="en-GB"/>
        </w:rPr>
      </w:pPr>
      <w:r w:rsidRPr="00075011">
        <w:rPr>
          <w:rFonts w:ascii="Arial" w:hAnsi="Arial"/>
          <w:b/>
          <w:bCs/>
          <w:szCs w:val="24"/>
          <w:lang w:val="en-GB"/>
        </w:rPr>
        <w:t>Appointments</w:t>
      </w:r>
    </w:p>
    <w:p w14:paraId="55648CA3" w14:textId="5DBFF9E7" w:rsidR="00BC02D7" w:rsidRPr="00E10FE7" w:rsidRDefault="00BC02D7" w:rsidP="00883C53">
      <w:pPr>
        <w:ind w:left="284" w:hanging="284"/>
        <w:jc w:val="both"/>
        <w:outlineLvl w:val="0"/>
        <w:rPr>
          <w:rFonts w:ascii="Times" w:hAnsi="Times"/>
          <w:strike/>
          <w:sz w:val="20"/>
          <w:lang w:val="en-US"/>
        </w:rPr>
      </w:pPr>
      <w:r w:rsidRPr="00BC02D7">
        <w:rPr>
          <w:rFonts w:ascii="Times" w:hAnsi="Times"/>
          <w:b/>
          <w:sz w:val="20"/>
          <w:lang w:val="en-US"/>
        </w:rPr>
        <w:t>Bryan Ng</w:t>
      </w:r>
      <w:r w:rsidRPr="00BC02D7">
        <w:rPr>
          <w:rFonts w:ascii="Times" w:hAnsi="Times"/>
          <w:sz w:val="20"/>
          <w:lang w:val="en-US"/>
        </w:rPr>
        <w:t xml:space="preserve"> joined the Faculty o</w:t>
      </w:r>
      <w:r w:rsidR="00883C53">
        <w:rPr>
          <w:rFonts w:ascii="Times" w:hAnsi="Times"/>
          <w:sz w:val="20"/>
          <w:lang w:val="en-US"/>
        </w:rPr>
        <w:t xml:space="preserve">f Engineering in Sep </w:t>
      </w:r>
      <w:r w:rsidRPr="00BC02D7">
        <w:rPr>
          <w:rFonts w:ascii="Times" w:hAnsi="Times"/>
          <w:sz w:val="20"/>
          <w:lang w:val="en-US"/>
        </w:rPr>
        <w:t>as a lecturer in Network E</w:t>
      </w:r>
      <w:r w:rsidR="00FD1CC3">
        <w:rPr>
          <w:rFonts w:ascii="Times" w:hAnsi="Times"/>
          <w:sz w:val="20"/>
          <w:lang w:val="en-US"/>
        </w:rPr>
        <w:t xml:space="preserve">ngineering. </w:t>
      </w:r>
      <w:r w:rsidRPr="00BC02D7">
        <w:rPr>
          <w:rFonts w:ascii="Times" w:hAnsi="Times"/>
          <w:sz w:val="20"/>
          <w:lang w:val="en-US"/>
        </w:rPr>
        <w:t>Bryan</w:t>
      </w:r>
      <w:r w:rsidR="00B454C4">
        <w:rPr>
          <w:rFonts w:ascii="Times" w:hAnsi="Times"/>
          <w:sz w:val="20"/>
          <w:lang w:val="en-US"/>
        </w:rPr>
        <w:t>’</w:t>
      </w:r>
      <w:r w:rsidRPr="00BC02D7">
        <w:rPr>
          <w:rFonts w:ascii="Times" w:hAnsi="Times"/>
          <w:sz w:val="20"/>
          <w:lang w:val="en-US"/>
        </w:rPr>
        <w:t xml:space="preserve">s research </w:t>
      </w:r>
      <w:r w:rsidR="00FD1CC3">
        <w:rPr>
          <w:rFonts w:ascii="Times" w:hAnsi="Times"/>
          <w:sz w:val="20"/>
          <w:lang w:val="en-US"/>
        </w:rPr>
        <w:t>is on</w:t>
      </w:r>
      <w:r w:rsidRPr="00BC02D7">
        <w:rPr>
          <w:rFonts w:ascii="Times" w:hAnsi="Times"/>
          <w:sz w:val="20"/>
          <w:lang w:val="en-US"/>
        </w:rPr>
        <w:t xml:space="preserve"> performance analysis of communication networks and modeling networking protocols</w:t>
      </w:r>
      <w:r w:rsidR="00D242C7">
        <w:rPr>
          <w:rFonts w:ascii="Times" w:hAnsi="Times"/>
          <w:sz w:val="20"/>
          <w:lang w:val="en-US"/>
        </w:rPr>
        <w:t>.</w:t>
      </w:r>
    </w:p>
    <w:p w14:paraId="0D74260E" w14:textId="77777777" w:rsidR="00633D25" w:rsidRPr="00633D25" w:rsidRDefault="00633D25" w:rsidP="00257986">
      <w:pPr>
        <w:spacing w:before="120" w:after="120"/>
        <w:outlineLvl w:val="0"/>
        <w:rPr>
          <w:rFonts w:ascii="Arial" w:hAnsi="Arial"/>
          <w:b/>
          <w:bCs/>
          <w:szCs w:val="24"/>
          <w:lang w:val="en-GB"/>
        </w:rPr>
      </w:pPr>
      <w:r w:rsidRPr="00633D25">
        <w:rPr>
          <w:rFonts w:ascii="Arial" w:hAnsi="Arial"/>
          <w:b/>
          <w:bCs/>
          <w:szCs w:val="24"/>
          <w:lang w:val="en-GB"/>
        </w:rPr>
        <w:t>Awards</w:t>
      </w:r>
    </w:p>
    <w:p w14:paraId="3BE49C96" w14:textId="3F12ABE4" w:rsidR="00BC02D7" w:rsidRPr="00BC02D7" w:rsidRDefault="00BC02D7" w:rsidP="00BC02D7">
      <w:pPr>
        <w:outlineLvl w:val="0"/>
        <w:rPr>
          <w:rFonts w:ascii="Times" w:hAnsi="Times"/>
          <w:sz w:val="20"/>
          <w:lang w:val="en-US"/>
        </w:rPr>
      </w:pPr>
      <w:r w:rsidRPr="00BC02D7">
        <w:rPr>
          <w:rFonts w:ascii="Times" w:hAnsi="Times"/>
          <w:b/>
          <w:sz w:val="20"/>
          <w:lang w:val="en-US"/>
        </w:rPr>
        <w:t xml:space="preserve">Best Paper </w:t>
      </w:r>
      <w:r w:rsidR="00FD1CC3">
        <w:rPr>
          <w:rFonts w:ascii="Times" w:hAnsi="Times"/>
          <w:b/>
          <w:sz w:val="20"/>
          <w:lang w:val="en-US"/>
        </w:rPr>
        <w:t>Prize</w:t>
      </w:r>
    </w:p>
    <w:p w14:paraId="4C57F47E" w14:textId="0AC6C15F" w:rsidR="00BC02D7" w:rsidRPr="00BC02D7" w:rsidRDefault="0056671F" w:rsidP="00883C53">
      <w:pPr>
        <w:widowControl w:val="0"/>
        <w:autoSpaceDE w:val="0"/>
        <w:autoSpaceDN w:val="0"/>
        <w:adjustRightInd w:val="0"/>
        <w:ind w:left="284" w:hanging="284"/>
        <w:jc w:val="both"/>
        <w:rPr>
          <w:rFonts w:ascii="Times" w:hAnsi="Times"/>
          <w:sz w:val="20"/>
          <w:lang w:val="en-US"/>
        </w:rPr>
      </w:pPr>
      <w:r>
        <w:rPr>
          <w:rFonts w:ascii="Times" w:hAnsi="Times"/>
          <w:sz w:val="20"/>
          <w:lang w:val="en-US"/>
        </w:rPr>
        <w:t xml:space="preserve">Congratulations to </w:t>
      </w:r>
      <w:r w:rsidR="00BC02D7" w:rsidRPr="00BC02D7">
        <w:rPr>
          <w:rFonts w:ascii="Times" w:hAnsi="Times"/>
          <w:b/>
          <w:sz w:val="20"/>
          <w:lang w:val="en-US"/>
        </w:rPr>
        <w:t>Muhammad Iqbal</w:t>
      </w:r>
      <w:r w:rsidR="00BC02D7" w:rsidRPr="00BC02D7">
        <w:rPr>
          <w:rFonts w:ascii="Times" w:hAnsi="Times"/>
          <w:sz w:val="20"/>
          <w:lang w:val="en-US"/>
        </w:rPr>
        <w:t xml:space="preserve"> </w:t>
      </w:r>
      <w:r w:rsidR="00BC02D7">
        <w:rPr>
          <w:rFonts w:ascii="Times" w:hAnsi="Times"/>
          <w:sz w:val="20"/>
          <w:lang w:val="en-US"/>
        </w:rPr>
        <w:t xml:space="preserve">and his supervisors </w:t>
      </w:r>
      <w:r w:rsidR="00BC02D7" w:rsidRPr="00BC02D7">
        <w:rPr>
          <w:rFonts w:ascii="Times" w:hAnsi="Times"/>
          <w:b/>
          <w:sz w:val="20"/>
          <w:lang w:val="en-US"/>
        </w:rPr>
        <w:t>Will Browne</w:t>
      </w:r>
      <w:r w:rsidR="00BC02D7">
        <w:rPr>
          <w:rFonts w:ascii="Times" w:hAnsi="Times"/>
          <w:sz w:val="20"/>
          <w:lang w:val="en-US"/>
        </w:rPr>
        <w:t xml:space="preserve"> and </w:t>
      </w:r>
      <w:r w:rsidR="00BC02D7" w:rsidRPr="00BC02D7">
        <w:rPr>
          <w:rFonts w:ascii="Times" w:hAnsi="Times"/>
          <w:b/>
          <w:sz w:val="20"/>
          <w:lang w:val="en-US"/>
        </w:rPr>
        <w:t>Mengjie Zhang</w:t>
      </w:r>
      <w:r w:rsidR="00D72F19">
        <w:rPr>
          <w:rFonts w:ascii="Times" w:hAnsi="Times"/>
          <w:sz w:val="20"/>
          <w:lang w:val="en-US"/>
        </w:rPr>
        <w:t xml:space="preserve"> on a Best Paper award at the </w:t>
      </w:r>
      <w:r w:rsidR="00BC02D7" w:rsidRPr="00BC02D7">
        <w:rPr>
          <w:rFonts w:ascii="Times" w:hAnsi="Times"/>
          <w:sz w:val="20"/>
          <w:lang w:val="en-US"/>
        </w:rPr>
        <w:t>International Conference on Evolutionary Computation</w:t>
      </w:r>
      <w:r>
        <w:rPr>
          <w:rFonts w:ascii="Times" w:hAnsi="Times"/>
          <w:sz w:val="20"/>
          <w:lang w:val="en-US"/>
        </w:rPr>
        <w:t>.</w:t>
      </w:r>
      <w:r w:rsidR="00BC02D7" w:rsidRPr="00BC02D7">
        <w:rPr>
          <w:rFonts w:ascii="Times" w:hAnsi="Times"/>
          <w:sz w:val="20"/>
          <w:lang w:val="en-US"/>
        </w:rPr>
        <w:t xml:space="preserve"> </w:t>
      </w:r>
    </w:p>
    <w:p w14:paraId="654B62FB" w14:textId="77777777" w:rsidR="00257986" w:rsidRDefault="00257986" w:rsidP="00257986">
      <w:pPr>
        <w:spacing w:before="120" w:after="120"/>
        <w:outlineLvl w:val="0"/>
        <w:rPr>
          <w:rFonts w:ascii="Arial" w:hAnsi="Arial"/>
          <w:b/>
          <w:bCs/>
          <w:lang w:val="en-GB"/>
        </w:rPr>
      </w:pPr>
      <w:r w:rsidRPr="00075011">
        <w:rPr>
          <w:rFonts w:ascii="Arial" w:hAnsi="Arial"/>
          <w:b/>
          <w:bCs/>
          <w:lang w:val="en-GB"/>
        </w:rPr>
        <w:t>Seminars</w:t>
      </w:r>
    </w:p>
    <w:p w14:paraId="182135E4" w14:textId="1222ECBE" w:rsidR="00075011" w:rsidRPr="00075011" w:rsidRDefault="00BC02D7" w:rsidP="00D72F19">
      <w:pPr>
        <w:ind w:left="284" w:hanging="284"/>
        <w:rPr>
          <w:rFonts w:ascii="Times" w:hAnsi="Times"/>
          <w:sz w:val="20"/>
          <w:lang w:val="en-US"/>
        </w:rPr>
      </w:pPr>
      <w:r>
        <w:rPr>
          <w:rFonts w:ascii="Times" w:hAnsi="Times"/>
          <w:b/>
          <w:sz w:val="20"/>
          <w:lang w:val="en-US"/>
        </w:rPr>
        <w:t>John Hine</w:t>
      </w:r>
      <w:r w:rsidR="00075011" w:rsidRPr="00075011">
        <w:rPr>
          <w:rFonts w:ascii="Times" w:hAnsi="Times"/>
          <w:sz w:val="20"/>
          <w:lang w:val="en-US"/>
        </w:rPr>
        <w:t>,</w:t>
      </w:r>
      <w:r>
        <w:rPr>
          <w:rFonts w:ascii="Times" w:hAnsi="Times"/>
          <w:sz w:val="20"/>
          <w:lang w:val="en-US"/>
        </w:rPr>
        <w:t xml:space="preserve"> </w:t>
      </w:r>
      <w:r w:rsidR="00075011" w:rsidRPr="00075011">
        <w:rPr>
          <w:rFonts w:ascii="Times" w:hAnsi="Times"/>
          <w:sz w:val="20"/>
          <w:lang w:val="en-US"/>
        </w:rPr>
        <w:t xml:space="preserve"> Victoria </w:t>
      </w:r>
      <w:r w:rsidR="00C90F21">
        <w:rPr>
          <w:rFonts w:ascii="Times" w:hAnsi="Times"/>
          <w:sz w:val="20"/>
          <w:lang w:val="en-US"/>
        </w:rPr>
        <w:t>Uni</w:t>
      </w:r>
      <w:r w:rsidR="00075011" w:rsidRPr="00075011">
        <w:rPr>
          <w:rFonts w:ascii="Times" w:hAnsi="Times"/>
          <w:sz w:val="20"/>
          <w:lang w:val="en-US"/>
        </w:rPr>
        <w:t xml:space="preserve"> of Wellington</w:t>
      </w:r>
    </w:p>
    <w:p w14:paraId="4D1D2539" w14:textId="77777777" w:rsidR="00BC02D7" w:rsidRPr="0098746F" w:rsidRDefault="00BC02D7" w:rsidP="00563C0A">
      <w:pPr>
        <w:ind w:left="284"/>
        <w:outlineLvl w:val="0"/>
        <w:rPr>
          <w:rFonts w:ascii="Times" w:hAnsi="Times"/>
          <w:i/>
          <w:sz w:val="20"/>
          <w:lang w:val="en-US"/>
        </w:rPr>
      </w:pPr>
      <w:r w:rsidRPr="00BC02D7">
        <w:rPr>
          <w:rFonts w:ascii="Times" w:hAnsi="Times"/>
          <w:i/>
          <w:sz w:val="20"/>
          <w:lang w:val="en-US"/>
        </w:rPr>
        <w:t>ECS Research and the NZ Science Challenges</w:t>
      </w:r>
    </w:p>
    <w:p w14:paraId="7229DACA" w14:textId="77777777" w:rsidR="00BC02D7" w:rsidRPr="00BC02D7" w:rsidRDefault="00BC02D7" w:rsidP="0098746F">
      <w:pPr>
        <w:ind w:left="284" w:hanging="284"/>
        <w:outlineLvl w:val="0"/>
        <w:rPr>
          <w:rFonts w:ascii="Times" w:hAnsi="Times"/>
          <w:sz w:val="20"/>
          <w:lang w:val="en-US"/>
        </w:rPr>
      </w:pPr>
      <w:r w:rsidRPr="0098746F">
        <w:rPr>
          <w:rFonts w:ascii="Times" w:hAnsi="Times"/>
          <w:b/>
          <w:sz w:val="20"/>
          <w:lang w:val="en-US"/>
        </w:rPr>
        <w:t>Eddie Reisch</w:t>
      </w:r>
      <w:r w:rsidRPr="00BC02D7">
        <w:rPr>
          <w:rFonts w:ascii="Times" w:hAnsi="Times"/>
          <w:sz w:val="20"/>
          <w:lang w:val="en-US"/>
        </w:rPr>
        <w:t>, Reisch Consulting Ltd</w:t>
      </w:r>
    </w:p>
    <w:p w14:paraId="4ABB647A" w14:textId="77777777" w:rsidR="00BC02D7" w:rsidRPr="0098746F" w:rsidRDefault="00BC02D7" w:rsidP="00563C0A">
      <w:pPr>
        <w:ind w:left="284"/>
        <w:outlineLvl w:val="0"/>
        <w:rPr>
          <w:rFonts w:ascii="Times" w:hAnsi="Times"/>
          <w:i/>
          <w:sz w:val="20"/>
          <w:lang w:val="en-US"/>
        </w:rPr>
      </w:pPr>
      <w:r w:rsidRPr="0098746F">
        <w:rPr>
          <w:rFonts w:ascii="Times" w:hAnsi="Times"/>
          <w:i/>
          <w:sz w:val="20"/>
          <w:lang w:val="en-US"/>
        </w:rPr>
        <w:t>Experience with NetNZ</w:t>
      </w:r>
    </w:p>
    <w:p w14:paraId="120A8825" w14:textId="3177AED3" w:rsidR="00BC02D7" w:rsidRPr="00BC02D7" w:rsidRDefault="00BC02D7" w:rsidP="0098746F">
      <w:pPr>
        <w:ind w:left="284" w:hanging="284"/>
        <w:outlineLvl w:val="0"/>
        <w:rPr>
          <w:rFonts w:ascii="Times" w:hAnsi="Times"/>
          <w:sz w:val="20"/>
          <w:lang w:val="en-US"/>
        </w:rPr>
      </w:pPr>
      <w:r w:rsidRPr="0098746F">
        <w:rPr>
          <w:rFonts w:ascii="Times" w:hAnsi="Times"/>
          <w:b/>
          <w:sz w:val="20"/>
          <w:lang w:val="en-US"/>
        </w:rPr>
        <w:t>Syed Saud Naqvi</w:t>
      </w:r>
      <w:r w:rsidRPr="00BC02D7">
        <w:rPr>
          <w:rFonts w:ascii="Times" w:hAnsi="Times"/>
          <w:sz w:val="20"/>
          <w:lang w:val="en-US"/>
        </w:rPr>
        <w:t xml:space="preserve">, Victoria </w:t>
      </w:r>
      <w:r w:rsidR="00C90F21">
        <w:rPr>
          <w:rFonts w:ascii="Times" w:hAnsi="Times"/>
          <w:sz w:val="20"/>
          <w:lang w:val="en-US"/>
        </w:rPr>
        <w:t>Uni</w:t>
      </w:r>
      <w:r w:rsidRPr="00BC02D7">
        <w:rPr>
          <w:rFonts w:ascii="Times" w:hAnsi="Times"/>
          <w:sz w:val="20"/>
          <w:lang w:val="en-US"/>
        </w:rPr>
        <w:t xml:space="preserve"> of Wellington</w:t>
      </w:r>
    </w:p>
    <w:p w14:paraId="3915B587" w14:textId="77777777" w:rsidR="00BC02D7" w:rsidRPr="0098746F" w:rsidRDefault="00BC02D7" w:rsidP="00563C0A">
      <w:pPr>
        <w:ind w:left="284"/>
        <w:outlineLvl w:val="0"/>
        <w:rPr>
          <w:rFonts w:ascii="Times" w:hAnsi="Times"/>
          <w:i/>
          <w:sz w:val="20"/>
          <w:lang w:val="en-US"/>
        </w:rPr>
      </w:pPr>
      <w:r w:rsidRPr="0098746F">
        <w:rPr>
          <w:rFonts w:ascii="Times" w:hAnsi="Times"/>
          <w:i/>
          <w:sz w:val="20"/>
          <w:lang w:val="en-US"/>
        </w:rPr>
        <w:t>Learning Feature Selection and Weighting Strategies for Object-Based,</w:t>
      </w:r>
      <w:r w:rsidR="0098746F">
        <w:rPr>
          <w:rFonts w:ascii="Times" w:hAnsi="Times"/>
          <w:i/>
          <w:sz w:val="20"/>
          <w:lang w:val="en-US"/>
        </w:rPr>
        <w:t xml:space="preserve"> Task-Specific Visual Attention</w:t>
      </w:r>
    </w:p>
    <w:p w14:paraId="10E1DDD4" w14:textId="18232DD8" w:rsidR="00BC02D7" w:rsidRPr="00BC02D7" w:rsidRDefault="00BC02D7" w:rsidP="00D458B0">
      <w:pPr>
        <w:ind w:left="284" w:hanging="284"/>
        <w:rPr>
          <w:rFonts w:ascii="Times" w:hAnsi="Times"/>
          <w:sz w:val="20"/>
          <w:lang w:val="en-US"/>
        </w:rPr>
      </w:pPr>
      <w:r w:rsidRPr="0098746F">
        <w:rPr>
          <w:rFonts w:ascii="Times" w:hAnsi="Times"/>
          <w:b/>
          <w:sz w:val="20"/>
          <w:lang w:val="en-US"/>
        </w:rPr>
        <w:t>James Morris</w:t>
      </w:r>
      <w:r w:rsidRPr="00BC02D7">
        <w:rPr>
          <w:rFonts w:ascii="Times" w:hAnsi="Times"/>
          <w:sz w:val="20"/>
          <w:lang w:val="en-US"/>
        </w:rPr>
        <w:t xml:space="preserve">, Portland State </w:t>
      </w:r>
      <w:r w:rsidR="00C90F21">
        <w:rPr>
          <w:rFonts w:ascii="Times" w:hAnsi="Times"/>
          <w:sz w:val="20"/>
          <w:lang w:val="en-US"/>
        </w:rPr>
        <w:t>Uni</w:t>
      </w:r>
      <w:r w:rsidRPr="00BC02D7">
        <w:rPr>
          <w:rFonts w:ascii="Times" w:hAnsi="Times"/>
          <w:sz w:val="20"/>
          <w:lang w:val="en-US"/>
        </w:rPr>
        <w:t>, Oregon</w:t>
      </w:r>
    </w:p>
    <w:p w14:paraId="4407C311" w14:textId="77777777" w:rsidR="00BC02D7" w:rsidRPr="0098746F" w:rsidRDefault="00BC02D7" w:rsidP="00563C0A">
      <w:pPr>
        <w:ind w:left="284"/>
        <w:outlineLvl w:val="0"/>
        <w:rPr>
          <w:rFonts w:ascii="Times" w:hAnsi="Times"/>
          <w:i/>
          <w:sz w:val="20"/>
          <w:lang w:val="en-US"/>
        </w:rPr>
      </w:pPr>
      <w:r w:rsidRPr="0098746F">
        <w:rPr>
          <w:rFonts w:ascii="Times" w:hAnsi="Times"/>
          <w:i/>
          <w:sz w:val="20"/>
          <w:lang w:val="en-US"/>
        </w:rPr>
        <w:t>Nanopackaging: Nanotechnologies in Microelectronics Packagin</w:t>
      </w:r>
      <w:r w:rsidR="0098746F">
        <w:rPr>
          <w:rFonts w:ascii="Times" w:hAnsi="Times"/>
          <w:i/>
          <w:sz w:val="20"/>
          <w:lang w:val="en-US"/>
        </w:rPr>
        <w:t>g</w:t>
      </w:r>
    </w:p>
    <w:p w14:paraId="78D32DBA" w14:textId="2D9C6D2B" w:rsidR="00BC02D7" w:rsidRPr="00BC02D7" w:rsidRDefault="00BC02D7" w:rsidP="00D458B0">
      <w:pPr>
        <w:ind w:left="284" w:hanging="284"/>
        <w:rPr>
          <w:rFonts w:ascii="Times" w:hAnsi="Times"/>
          <w:sz w:val="20"/>
          <w:lang w:val="en-US"/>
        </w:rPr>
      </w:pPr>
      <w:r w:rsidRPr="0098746F">
        <w:rPr>
          <w:rFonts w:ascii="Times" w:hAnsi="Times"/>
          <w:b/>
          <w:sz w:val="20"/>
          <w:lang w:val="en-US"/>
        </w:rPr>
        <w:t>Mohammad Nekooei</w:t>
      </w:r>
      <w:r w:rsidRPr="00BC02D7">
        <w:rPr>
          <w:rFonts w:ascii="Times" w:hAnsi="Times"/>
          <w:sz w:val="20"/>
          <w:lang w:val="en-US"/>
        </w:rPr>
        <w:t xml:space="preserve">, Victoria </w:t>
      </w:r>
      <w:r w:rsidR="00C90F21">
        <w:rPr>
          <w:rFonts w:ascii="Times" w:hAnsi="Times"/>
          <w:sz w:val="20"/>
          <w:lang w:val="en-US"/>
        </w:rPr>
        <w:t>Uni</w:t>
      </w:r>
      <w:r w:rsidRPr="00BC02D7">
        <w:rPr>
          <w:rFonts w:ascii="Times" w:hAnsi="Times"/>
          <w:sz w:val="20"/>
          <w:lang w:val="en-US"/>
        </w:rPr>
        <w:t xml:space="preserve"> of Wellington</w:t>
      </w:r>
    </w:p>
    <w:p w14:paraId="588E2E82" w14:textId="0C438568" w:rsidR="00BC02D7" w:rsidRPr="00BC02D7" w:rsidRDefault="00BC02D7" w:rsidP="00F062F9">
      <w:pPr>
        <w:ind w:left="284"/>
        <w:outlineLvl w:val="0"/>
        <w:rPr>
          <w:rFonts w:ascii="Times" w:hAnsi="Times"/>
          <w:sz w:val="20"/>
          <w:lang w:val="en-US"/>
        </w:rPr>
      </w:pPr>
      <w:r w:rsidRPr="00C91317">
        <w:rPr>
          <w:rFonts w:ascii="Times" w:hAnsi="Times"/>
          <w:i/>
          <w:sz w:val="20"/>
          <w:lang w:val="en-US"/>
        </w:rPr>
        <w:t>Wireless Sensor Networks for Medical and Healthcare</w:t>
      </w:r>
    </w:p>
    <w:p w14:paraId="619B0778" w14:textId="6C2324D5" w:rsidR="00BC02D7" w:rsidRPr="00BC02D7" w:rsidRDefault="00BC02D7" w:rsidP="0098746F">
      <w:pPr>
        <w:ind w:left="284" w:hanging="284"/>
        <w:outlineLvl w:val="0"/>
        <w:rPr>
          <w:rFonts w:ascii="Times" w:hAnsi="Times"/>
          <w:sz w:val="20"/>
          <w:lang w:val="en-US"/>
        </w:rPr>
      </w:pPr>
      <w:r w:rsidRPr="0098746F">
        <w:rPr>
          <w:rFonts w:ascii="Times" w:hAnsi="Times"/>
          <w:b/>
          <w:sz w:val="20"/>
          <w:lang w:val="en-US"/>
        </w:rPr>
        <w:t>Tim Jones</w:t>
      </w:r>
      <w:r w:rsidRPr="00BC02D7">
        <w:rPr>
          <w:rFonts w:ascii="Times" w:hAnsi="Times"/>
          <w:sz w:val="20"/>
          <w:lang w:val="en-US"/>
        </w:rPr>
        <w:t xml:space="preserve">, Victoria </w:t>
      </w:r>
      <w:r w:rsidR="00C90F21">
        <w:rPr>
          <w:rFonts w:ascii="Times" w:hAnsi="Times"/>
          <w:sz w:val="20"/>
          <w:lang w:val="en-US"/>
        </w:rPr>
        <w:t>Uni</w:t>
      </w:r>
      <w:r w:rsidRPr="00BC02D7">
        <w:rPr>
          <w:rFonts w:ascii="Times" w:hAnsi="Times"/>
          <w:sz w:val="20"/>
          <w:lang w:val="en-US"/>
        </w:rPr>
        <w:t xml:space="preserve"> of Wellington</w:t>
      </w:r>
    </w:p>
    <w:p w14:paraId="137A630F" w14:textId="4F626182" w:rsidR="00BC02D7" w:rsidRPr="00C91317" w:rsidRDefault="00BC02D7" w:rsidP="00F062F9">
      <w:pPr>
        <w:ind w:left="284"/>
        <w:outlineLvl w:val="0"/>
        <w:rPr>
          <w:rFonts w:ascii="Times" w:hAnsi="Times"/>
          <w:i/>
          <w:sz w:val="20"/>
          <w:lang w:val="en-US"/>
        </w:rPr>
      </w:pPr>
      <w:r w:rsidRPr="00C91317">
        <w:rPr>
          <w:rFonts w:ascii="Times" w:hAnsi="Times"/>
          <w:i/>
          <w:sz w:val="20"/>
          <w:lang w:val="en-US"/>
        </w:rPr>
        <w:t>Formalising a Struct</w:t>
      </w:r>
      <w:r w:rsidR="0096164D">
        <w:rPr>
          <w:rFonts w:ascii="Times" w:hAnsi="Times"/>
          <w:i/>
          <w:sz w:val="20"/>
          <w:lang w:val="en-US"/>
        </w:rPr>
        <w:t>ural, Gradual, Pluggable System</w:t>
      </w:r>
    </w:p>
    <w:p w14:paraId="3DF866AD" w14:textId="57C4686E" w:rsidR="00F062F9" w:rsidRDefault="00BC02D7" w:rsidP="00BC02D7">
      <w:pPr>
        <w:outlineLvl w:val="0"/>
        <w:rPr>
          <w:rFonts w:ascii="Times" w:hAnsi="Times"/>
          <w:sz w:val="20"/>
          <w:lang w:val="en-US"/>
        </w:rPr>
      </w:pPr>
      <w:r w:rsidRPr="0098746F">
        <w:rPr>
          <w:rFonts w:ascii="Times" w:hAnsi="Times"/>
          <w:b/>
          <w:sz w:val="20"/>
          <w:lang w:val="en-US"/>
        </w:rPr>
        <w:t>Gurvinder Virk</w:t>
      </w:r>
      <w:r w:rsidRPr="00BC02D7">
        <w:rPr>
          <w:rFonts w:ascii="Times" w:hAnsi="Times"/>
          <w:sz w:val="20"/>
          <w:lang w:val="en-US"/>
        </w:rPr>
        <w:t xml:space="preserve">, </w:t>
      </w:r>
      <w:r w:rsidR="00C90F21">
        <w:rPr>
          <w:rFonts w:ascii="Times" w:hAnsi="Times"/>
          <w:sz w:val="20"/>
          <w:lang w:val="en-US"/>
        </w:rPr>
        <w:t>Uni</w:t>
      </w:r>
      <w:r w:rsidRPr="00BC02D7">
        <w:rPr>
          <w:rFonts w:ascii="Times" w:hAnsi="Times"/>
          <w:sz w:val="20"/>
          <w:lang w:val="en-US"/>
        </w:rPr>
        <w:t xml:space="preserve"> of Gävle and KTH Royal </w:t>
      </w:r>
    </w:p>
    <w:p w14:paraId="2B8DB133" w14:textId="5CEBE1B3" w:rsidR="00BC02D7" w:rsidRPr="00BC02D7" w:rsidRDefault="0096164D" w:rsidP="00F062F9">
      <w:pPr>
        <w:ind w:left="284"/>
        <w:outlineLvl w:val="0"/>
        <w:rPr>
          <w:rFonts w:ascii="Times" w:hAnsi="Times"/>
          <w:sz w:val="20"/>
          <w:lang w:val="en-US"/>
        </w:rPr>
      </w:pPr>
      <w:r>
        <w:rPr>
          <w:rFonts w:ascii="Times" w:hAnsi="Times"/>
          <w:sz w:val="20"/>
          <w:lang w:val="en-US"/>
        </w:rPr>
        <w:t>Insitute of Technology, Sweden</w:t>
      </w:r>
    </w:p>
    <w:p w14:paraId="75D3CCDD" w14:textId="55B53837" w:rsidR="00BC02D7" w:rsidRPr="00C91317" w:rsidRDefault="00BC02D7" w:rsidP="00F062F9">
      <w:pPr>
        <w:ind w:left="284"/>
        <w:outlineLvl w:val="0"/>
        <w:rPr>
          <w:rFonts w:ascii="Times" w:hAnsi="Times"/>
          <w:i/>
          <w:sz w:val="20"/>
          <w:lang w:val="en-US"/>
        </w:rPr>
      </w:pPr>
      <w:r w:rsidRPr="00C91317">
        <w:rPr>
          <w:rFonts w:ascii="Times" w:hAnsi="Times"/>
          <w:i/>
          <w:sz w:val="20"/>
          <w:lang w:val="en-US"/>
        </w:rPr>
        <w:t>Safe Mobili</w:t>
      </w:r>
      <w:r w:rsidR="0096164D">
        <w:rPr>
          <w:rFonts w:ascii="Times" w:hAnsi="Times"/>
          <w:i/>
          <w:sz w:val="20"/>
          <w:lang w:val="en-US"/>
        </w:rPr>
        <w:t>ty Exoskeletons for the Elderly</w:t>
      </w:r>
    </w:p>
    <w:p w14:paraId="64E5E5A4" w14:textId="539F99ED" w:rsidR="00BC02D7" w:rsidRPr="00BC02D7" w:rsidRDefault="00BC02D7" w:rsidP="00BC02D7">
      <w:pPr>
        <w:outlineLvl w:val="0"/>
        <w:rPr>
          <w:rFonts w:ascii="Times" w:hAnsi="Times"/>
          <w:sz w:val="20"/>
          <w:lang w:val="en-US"/>
        </w:rPr>
      </w:pPr>
      <w:r w:rsidRPr="0098746F">
        <w:rPr>
          <w:rFonts w:ascii="Times" w:hAnsi="Times"/>
          <w:b/>
          <w:sz w:val="20"/>
          <w:lang w:val="en-US"/>
        </w:rPr>
        <w:t>Mawarny Binto Md. Rejab</w:t>
      </w:r>
      <w:r w:rsidRPr="00BC02D7">
        <w:rPr>
          <w:rFonts w:ascii="Times" w:hAnsi="Times"/>
          <w:sz w:val="20"/>
          <w:lang w:val="en-US"/>
        </w:rPr>
        <w:t xml:space="preserve">, Victoria </w:t>
      </w:r>
      <w:r w:rsidR="00C90F21">
        <w:rPr>
          <w:rFonts w:ascii="Times" w:hAnsi="Times"/>
          <w:sz w:val="20"/>
          <w:lang w:val="en-US"/>
        </w:rPr>
        <w:t>Uni</w:t>
      </w:r>
      <w:r w:rsidRPr="00BC02D7">
        <w:rPr>
          <w:rFonts w:ascii="Times" w:hAnsi="Times"/>
          <w:sz w:val="20"/>
          <w:lang w:val="en-US"/>
        </w:rPr>
        <w:t xml:space="preserve"> of Wellington</w:t>
      </w:r>
    </w:p>
    <w:p w14:paraId="62A7A83B" w14:textId="77777777" w:rsidR="00BC02D7" w:rsidRPr="00C91317" w:rsidRDefault="00BC02D7" w:rsidP="00F062F9">
      <w:pPr>
        <w:ind w:left="284"/>
        <w:outlineLvl w:val="0"/>
        <w:rPr>
          <w:rFonts w:ascii="Times" w:hAnsi="Times"/>
          <w:i/>
          <w:sz w:val="20"/>
          <w:lang w:val="en-US"/>
        </w:rPr>
      </w:pPr>
      <w:r w:rsidRPr="00C91317">
        <w:rPr>
          <w:rFonts w:ascii="Times" w:hAnsi="Times"/>
          <w:i/>
          <w:sz w:val="20"/>
          <w:lang w:val="en-US"/>
        </w:rPr>
        <w:t>Expertise Coordination for agile Software Development Projects</w:t>
      </w:r>
    </w:p>
    <w:p w14:paraId="42421D90" w14:textId="77777777" w:rsidR="00BC02D7" w:rsidRPr="00BC02D7" w:rsidRDefault="00BC02D7" w:rsidP="00BC02D7">
      <w:pPr>
        <w:outlineLvl w:val="0"/>
        <w:rPr>
          <w:rFonts w:ascii="Times" w:hAnsi="Times"/>
          <w:sz w:val="20"/>
          <w:lang w:val="en-US"/>
        </w:rPr>
      </w:pPr>
      <w:r w:rsidRPr="0098746F">
        <w:rPr>
          <w:rFonts w:ascii="Times" w:hAnsi="Times"/>
          <w:b/>
          <w:sz w:val="20"/>
          <w:lang w:val="en-US"/>
        </w:rPr>
        <w:t>Neal Glew</w:t>
      </w:r>
      <w:r w:rsidRPr="00BC02D7">
        <w:rPr>
          <w:rFonts w:ascii="Times" w:hAnsi="Times"/>
          <w:sz w:val="20"/>
          <w:lang w:val="en-US"/>
        </w:rPr>
        <w:t>, Intel Labs</w:t>
      </w:r>
    </w:p>
    <w:p w14:paraId="7D74F640" w14:textId="2A928BA5" w:rsidR="00BC02D7" w:rsidRPr="00C91317" w:rsidRDefault="00BC02D7" w:rsidP="00F062F9">
      <w:pPr>
        <w:ind w:left="284"/>
        <w:outlineLvl w:val="0"/>
        <w:rPr>
          <w:rFonts w:ascii="Times" w:hAnsi="Times"/>
          <w:i/>
          <w:sz w:val="20"/>
          <w:lang w:val="en-US"/>
        </w:rPr>
      </w:pPr>
      <w:r w:rsidRPr="00C91317">
        <w:rPr>
          <w:rFonts w:ascii="Times" w:hAnsi="Times"/>
          <w:i/>
          <w:sz w:val="20"/>
          <w:lang w:val="en-US"/>
        </w:rPr>
        <w:t>A Multivalued Langua</w:t>
      </w:r>
      <w:r w:rsidR="00256749">
        <w:rPr>
          <w:rFonts w:ascii="Times" w:hAnsi="Times"/>
          <w:i/>
          <w:sz w:val="20"/>
          <w:lang w:val="en-US"/>
        </w:rPr>
        <w:t>ge with a Dependent Type System</w:t>
      </w:r>
    </w:p>
    <w:p w14:paraId="2EEE6EF5" w14:textId="4D111025" w:rsidR="00BC02D7" w:rsidRPr="00BC02D7" w:rsidRDefault="00BC02D7" w:rsidP="00BC02D7">
      <w:pPr>
        <w:outlineLvl w:val="0"/>
        <w:rPr>
          <w:rFonts w:ascii="Times" w:hAnsi="Times"/>
          <w:sz w:val="20"/>
          <w:lang w:val="en-US"/>
        </w:rPr>
      </w:pPr>
      <w:r w:rsidRPr="0098746F">
        <w:rPr>
          <w:rFonts w:ascii="Times" w:hAnsi="Times"/>
          <w:b/>
          <w:sz w:val="20"/>
          <w:lang w:val="en-US"/>
        </w:rPr>
        <w:t>Tae Hong Park</w:t>
      </w:r>
      <w:r w:rsidRPr="00BC02D7">
        <w:rPr>
          <w:rFonts w:ascii="Times" w:hAnsi="Times"/>
          <w:sz w:val="20"/>
          <w:lang w:val="en-US"/>
        </w:rPr>
        <w:t xml:space="preserve">, New York </w:t>
      </w:r>
      <w:r w:rsidR="00C90F21">
        <w:rPr>
          <w:rFonts w:ascii="Times" w:hAnsi="Times"/>
          <w:sz w:val="20"/>
          <w:lang w:val="en-US"/>
        </w:rPr>
        <w:t>Uni</w:t>
      </w:r>
    </w:p>
    <w:p w14:paraId="0C2384AC" w14:textId="77777777" w:rsidR="00BC02D7" w:rsidRPr="00C91317" w:rsidRDefault="00BC02D7" w:rsidP="00F062F9">
      <w:pPr>
        <w:ind w:left="284"/>
        <w:outlineLvl w:val="0"/>
        <w:rPr>
          <w:rFonts w:ascii="Times" w:hAnsi="Times"/>
          <w:i/>
          <w:sz w:val="20"/>
          <w:lang w:val="en-US"/>
        </w:rPr>
      </w:pPr>
      <w:r w:rsidRPr="00C91317">
        <w:rPr>
          <w:rFonts w:ascii="Times" w:hAnsi="Times"/>
          <w:i/>
          <w:sz w:val="20"/>
          <w:lang w:val="en-US"/>
        </w:rPr>
        <w:t>MP3: Music Machine Media</w:t>
      </w:r>
    </w:p>
    <w:p w14:paraId="6D74E5A3" w14:textId="35700E8C" w:rsidR="00BC02D7" w:rsidRPr="00BC02D7" w:rsidRDefault="00BC02D7" w:rsidP="00BC02D7">
      <w:pPr>
        <w:outlineLvl w:val="0"/>
        <w:rPr>
          <w:rFonts w:ascii="Times" w:hAnsi="Times"/>
          <w:sz w:val="20"/>
          <w:lang w:val="en-US"/>
        </w:rPr>
      </w:pPr>
      <w:r w:rsidRPr="0098746F">
        <w:rPr>
          <w:rFonts w:ascii="Times" w:hAnsi="Times"/>
          <w:b/>
          <w:sz w:val="20"/>
          <w:lang w:val="en-US"/>
        </w:rPr>
        <w:t>Paul Gaynor</w:t>
      </w:r>
      <w:r w:rsidRPr="00BC02D7">
        <w:rPr>
          <w:rFonts w:ascii="Times" w:hAnsi="Times"/>
          <w:sz w:val="20"/>
          <w:lang w:val="en-US"/>
        </w:rPr>
        <w:t xml:space="preserve">, </w:t>
      </w:r>
      <w:r w:rsidR="00C90F21">
        <w:rPr>
          <w:rFonts w:ascii="Times" w:hAnsi="Times"/>
          <w:sz w:val="20"/>
          <w:lang w:val="en-US"/>
        </w:rPr>
        <w:t>Uni</w:t>
      </w:r>
      <w:r w:rsidRPr="00BC02D7">
        <w:rPr>
          <w:rFonts w:ascii="Times" w:hAnsi="Times"/>
          <w:sz w:val="20"/>
          <w:lang w:val="en-US"/>
        </w:rPr>
        <w:t xml:space="preserve"> of Canterbury</w:t>
      </w:r>
    </w:p>
    <w:p w14:paraId="389A87F0" w14:textId="77777777" w:rsidR="00BC02D7" w:rsidRPr="00BC02D7" w:rsidRDefault="00BC02D7" w:rsidP="00F062F9">
      <w:pPr>
        <w:ind w:left="284"/>
        <w:outlineLvl w:val="0"/>
        <w:rPr>
          <w:rFonts w:ascii="Times" w:hAnsi="Times"/>
          <w:sz w:val="20"/>
          <w:lang w:val="en-US"/>
        </w:rPr>
      </w:pPr>
      <w:r w:rsidRPr="00C91317">
        <w:rPr>
          <w:rFonts w:ascii="Times" w:hAnsi="Times"/>
          <w:i/>
          <w:sz w:val="20"/>
          <w:lang w:val="en-US"/>
        </w:rPr>
        <w:t>What do you get when you cross an electrical engineer with a biologist and a greenie?</w:t>
      </w:r>
    </w:p>
    <w:p w14:paraId="7C83B68E" w14:textId="1B889A3B" w:rsidR="00BC02D7" w:rsidRPr="00BC02D7" w:rsidRDefault="00BC02D7" w:rsidP="00172576">
      <w:pPr>
        <w:ind w:left="284" w:hanging="284"/>
        <w:outlineLvl w:val="0"/>
        <w:rPr>
          <w:rFonts w:ascii="Times" w:hAnsi="Times"/>
          <w:sz w:val="20"/>
          <w:lang w:val="en-US"/>
        </w:rPr>
      </w:pPr>
      <w:r w:rsidRPr="0098746F">
        <w:rPr>
          <w:rFonts w:ascii="Times" w:hAnsi="Times"/>
          <w:b/>
          <w:sz w:val="20"/>
          <w:lang w:val="en-US"/>
        </w:rPr>
        <w:t>Abdul Wahid</w:t>
      </w:r>
      <w:r w:rsidRPr="00BC02D7">
        <w:rPr>
          <w:rFonts w:ascii="Times" w:hAnsi="Times"/>
          <w:sz w:val="20"/>
          <w:lang w:val="en-US"/>
        </w:rPr>
        <w:t xml:space="preserve">, Victoria </w:t>
      </w:r>
      <w:r w:rsidR="00C90F21">
        <w:rPr>
          <w:rFonts w:ascii="Times" w:hAnsi="Times"/>
          <w:sz w:val="20"/>
          <w:lang w:val="en-US"/>
        </w:rPr>
        <w:t>Uni</w:t>
      </w:r>
      <w:r w:rsidRPr="00BC02D7">
        <w:rPr>
          <w:rFonts w:ascii="Times" w:hAnsi="Times"/>
          <w:sz w:val="20"/>
          <w:lang w:val="en-US"/>
        </w:rPr>
        <w:t xml:space="preserve"> of Wellington</w:t>
      </w:r>
    </w:p>
    <w:p w14:paraId="63FF58C0" w14:textId="733C41CD" w:rsidR="00BC02D7" w:rsidRPr="00C91317" w:rsidRDefault="00BC02D7" w:rsidP="00172576">
      <w:pPr>
        <w:ind w:left="284"/>
        <w:outlineLvl w:val="0"/>
        <w:rPr>
          <w:rFonts w:ascii="Times" w:hAnsi="Times"/>
          <w:i/>
          <w:sz w:val="20"/>
          <w:lang w:val="en-US"/>
        </w:rPr>
      </w:pPr>
      <w:r w:rsidRPr="00C91317">
        <w:rPr>
          <w:rFonts w:ascii="Times" w:hAnsi="Times"/>
          <w:i/>
          <w:sz w:val="20"/>
          <w:lang w:val="en-US"/>
        </w:rPr>
        <w:t>Enhancing Knowledge Discovery by Cluster</w:t>
      </w:r>
      <w:r w:rsidR="0096164D">
        <w:rPr>
          <w:rFonts w:ascii="Times" w:hAnsi="Times"/>
          <w:i/>
          <w:sz w:val="20"/>
          <w:lang w:val="en-US"/>
        </w:rPr>
        <w:t>ing High Dimensional Multi-View</w:t>
      </w:r>
    </w:p>
    <w:p w14:paraId="575E815F" w14:textId="03A55A7C" w:rsidR="00BC02D7" w:rsidRPr="00BC02D7" w:rsidRDefault="00BC02D7" w:rsidP="00BC02D7">
      <w:pPr>
        <w:outlineLvl w:val="0"/>
        <w:rPr>
          <w:rFonts w:ascii="Times" w:hAnsi="Times"/>
          <w:sz w:val="20"/>
          <w:lang w:val="en-US"/>
        </w:rPr>
      </w:pPr>
      <w:r w:rsidRPr="0098746F">
        <w:rPr>
          <w:rFonts w:ascii="Times" w:hAnsi="Times"/>
          <w:b/>
          <w:sz w:val="20"/>
          <w:lang w:val="en-US"/>
        </w:rPr>
        <w:t>Ciaran Moore</w:t>
      </w:r>
      <w:r w:rsidRPr="00BC02D7">
        <w:rPr>
          <w:rFonts w:ascii="Times" w:hAnsi="Times"/>
          <w:sz w:val="20"/>
          <w:lang w:val="en-US"/>
        </w:rPr>
        <w:t xml:space="preserve">, Victoria </w:t>
      </w:r>
      <w:r w:rsidR="00C90F21">
        <w:rPr>
          <w:rFonts w:ascii="Times" w:hAnsi="Times"/>
          <w:sz w:val="20"/>
          <w:lang w:val="en-US"/>
        </w:rPr>
        <w:t>Uni</w:t>
      </w:r>
      <w:r w:rsidRPr="00BC02D7">
        <w:rPr>
          <w:rFonts w:ascii="Times" w:hAnsi="Times"/>
          <w:sz w:val="20"/>
          <w:lang w:val="en-US"/>
        </w:rPr>
        <w:t xml:space="preserve"> of Wellington</w:t>
      </w:r>
    </w:p>
    <w:p w14:paraId="5F95EF27" w14:textId="695D455B" w:rsidR="00BC02D7" w:rsidRPr="00C91317" w:rsidRDefault="00BC02D7" w:rsidP="00172576">
      <w:pPr>
        <w:ind w:left="284"/>
        <w:outlineLvl w:val="0"/>
        <w:rPr>
          <w:rFonts w:ascii="Times" w:hAnsi="Times"/>
          <w:i/>
          <w:sz w:val="20"/>
          <w:lang w:val="en-US"/>
        </w:rPr>
      </w:pPr>
      <w:r w:rsidRPr="00C91317">
        <w:rPr>
          <w:rFonts w:ascii="Times" w:hAnsi="Times"/>
          <w:i/>
          <w:sz w:val="20"/>
          <w:lang w:val="en-US"/>
        </w:rPr>
        <w:t>Near-Field Photolithography: Breaking the Diffraction</w:t>
      </w:r>
      <w:r w:rsidR="0096164D">
        <w:rPr>
          <w:rFonts w:ascii="Times" w:hAnsi="Times"/>
          <w:i/>
          <w:sz w:val="20"/>
          <w:lang w:val="en-US"/>
        </w:rPr>
        <w:t xml:space="preserve"> Limit with Optical Superlenses</w:t>
      </w:r>
    </w:p>
    <w:p w14:paraId="49F8E6A9" w14:textId="2D8B39D9" w:rsidR="00BC02D7" w:rsidRPr="00BC02D7" w:rsidRDefault="00BC02D7" w:rsidP="0098746F">
      <w:pPr>
        <w:ind w:left="284" w:hanging="284"/>
        <w:outlineLvl w:val="0"/>
        <w:rPr>
          <w:rFonts w:ascii="Times" w:hAnsi="Times"/>
          <w:sz w:val="20"/>
          <w:lang w:val="en-US"/>
        </w:rPr>
      </w:pPr>
      <w:r w:rsidRPr="0098746F">
        <w:rPr>
          <w:rFonts w:ascii="Times" w:hAnsi="Times"/>
          <w:b/>
          <w:sz w:val="20"/>
          <w:lang w:val="en-US"/>
        </w:rPr>
        <w:t>Garry Greenwood</w:t>
      </w:r>
      <w:r w:rsidRPr="00BC02D7">
        <w:rPr>
          <w:rFonts w:ascii="Times" w:hAnsi="Times"/>
          <w:sz w:val="20"/>
          <w:lang w:val="en-US"/>
        </w:rPr>
        <w:t xml:space="preserve">, </w:t>
      </w:r>
      <w:r w:rsidR="00C90F21">
        <w:rPr>
          <w:rFonts w:ascii="Times" w:hAnsi="Times"/>
          <w:sz w:val="20"/>
          <w:lang w:val="en-US"/>
        </w:rPr>
        <w:t>Uni</w:t>
      </w:r>
      <w:r w:rsidRPr="00BC02D7">
        <w:rPr>
          <w:rFonts w:ascii="Times" w:hAnsi="Times"/>
          <w:sz w:val="20"/>
          <w:lang w:val="en-US"/>
        </w:rPr>
        <w:t xml:space="preserve"> of NSW, Canberra</w:t>
      </w:r>
    </w:p>
    <w:p w14:paraId="6CB5C100" w14:textId="3A3AA281" w:rsidR="00BC02D7" w:rsidRPr="00BC02D7" w:rsidRDefault="00BC02D7" w:rsidP="00F062F9">
      <w:pPr>
        <w:ind w:left="284"/>
        <w:outlineLvl w:val="0"/>
        <w:rPr>
          <w:rFonts w:ascii="Times" w:hAnsi="Times"/>
          <w:sz w:val="20"/>
          <w:lang w:val="en-US"/>
        </w:rPr>
      </w:pPr>
      <w:r w:rsidRPr="00C91317">
        <w:rPr>
          <w:rFonts w:ascii="Times" w:hAnsi="Times"/>
          <w:i/>
          <w:sz w:val="20"/>
          <w:lang w:val="en-US"/>
        </w:rPr>
        <w:t>Introduction to Evolutionary Game Theory</w:t>
      </w:r>
    </w:p>
    <w:p w14:paraId="64B1B4A3" w14:textId="47E68B92" w:rsidR="00BC02D7" w:rsidRPr="00BC02D7" w:rsidRDefault="00BC02D7" w:rsidP="00BC02D7">
      <w:pPr>
        <w:outlineLvl w:val="0"/>
        <w:rPr>
          <w:rFonts w:ascii="Times" w:hAnsi="Times"/>
          <w:sz w:val="20"/>
          <w:lang w:val="en-US"/>
        </w:rPr>
      </w:pPr>
      <w:r w:rsidRPr="0098746F">
        <w:rPr>
          <w:rFonts w:ascii="Times" w:hAnsi="Times"/>
          <w:b/>
          <w:sz w:val="20"/>
          <w:lang w:val="en-US"/>
        </w:rPr>
        <w:t>Steven Tingay</w:t>
      </w:r>
      <w:r w:rsidRPr="00BC02D7">
        <w:rPr>
          <w:rFonts w:ascii="Times" w:hAnsi="Times"/>
          <w:sz w:val="20"/>
          <w:lang w:val="en-US"/>
        </w:rPr>
        <w:t xml:space="preserve">, International Centre for Radio Astronomy Research, Curtin </w:t>
      </w:r>
      <w:r w:rsidR="00C90F21">
        <w:rPr>
          <w:rFonts w:ascii="Times" w:hAnsi="Times"/>
          <w:sz w:val="20"/>
          <w:lang w:val="en-US"/>
        </w:rPr>
        <w:t>Uni</w:t>
      </w:r>
    </w:p>
    <w:p w14:paraId="106BC342" w14:textId="1ACE8465" w:rsidR="00BC02D7" w:rsidRPr="00C91317" w:rsidRDefault="00BC02D7" w:rsidP="00F062F9">
      <w:pPr>
        <w:ind w:left="284"/>
        <w:outlineLvl w:val="0"/>
        <w:rPr>
          <w:rFonts w:ascii="Times" w:hAnsi="Times"/>
          <w:i/>
          <w:sz w:val="20"/>
          <w:lang w:val="en-US"/>
        </w:rPr>
      </w:pPr>
      <w:r w:rsidRPr="00C91317">
        <w:rPr>
          <w:rFonts w:ascii="Times" w:hAnsi="Times"/>
          <w:i/>
          <w:sz w:val="20"/>
          <w:lang w:val="en-US"/>
        </w:rPr>
        <w:t>Tracking Space Debris with the Murchison Widefield Arra</w:t>
      </w:r>
      <w:r w:rsidR="0096164D">
        <w:rPr>
          <w:rFonts w:ascii="Times" w:hAnsi="Times"/>
          <w:i/>
          <w:sz w:val="20"/>
          <w:lang w:val="en-US"/>
        </w:rPr>
        <w:t>y: Opportunities and Challenges</w:t>
      </w:r>
    </w:p>
    <w:p w14:paraId="13BDB45F" w14:textId="7D1BE890" w:rsidR="00BC02D7" w:rsidRPr="00C91317" w:rsidRDefault="00BC02D7" w:rsidP="00F062F9">
      <w:pPr>
        <w:ind w:left="284"/>
        <w:outlineLvl w:val="0"/>
        <w:rPr>
          <w:rFonts w:ascii="Times" w:hAnsi="Times"/>
          <w:i/>
          <w:sz w:val="20"/>
          <w:lang w:val="en-US"/>
        </w:rPr>
      </w:pPr>
      <w:r w:rsidRPr="00C91317">
        <w:rPr>
          <w:rFonts w:ascii="Times" w:hAnsi="Times"/>
          <w:i/>
          <w:sz w:val="20"/>
          <w:lang w:val="en-US"/>
        </w:rPr>
        <w:t>Reinventing Astronomy with Radio Telescope</w:t>
      </w:r>
      <w:r w:rsidR="00A5513E">
        <w:rPr>
          <w:rFonts w:ascii="Times" w:hAnsi="Times"/>
          <w:i/>
          <w:sz w:val="20"/>
          <w:lang w:val="en-US"/>
        </w:rPr>
        <w:t>s</w:t>
      </w:r>
      <w:r w:rsidRPr="00C91317">
        <w:rPr>
          <w:rFonts w:ascii="Times" w:hAnsi="Times"/>
          <w:i/>
          <w:sz w:val="20"/>
          <w:lang w:val="en-US"/>
        </w:rPr>
        <w:t>: the Murchison Widefield Array</w:t>
      </w:r>
      <w:r w:rsidR="0096164D">
        <w:rPr>
          <w:rFonts w:ascii="Times" w:hAnsi="Times"/>
          <w:i/>
          <w:sz w:val="20"/>
          <w:lang w:val="en-US"/>
        </w:rPr>
        <w:t xml:space="preserve"> and the Square Kilometre Array</w:t>
      </w:r>
    </w:p>
    <w:p w14:paraId="4D3203BF" w14:textId="645A644B" w:rsidR="00BC02D7" w:rsidRPr="00BC02D7" w:rsidRDefault="00BC02D7" w:rsidP="00BC02D7">
      <w:pPr>
        <w:outlineLvl w:val="0"/>
        <w:rPr>
          <w:rFonts w:ascii="Times" w:hAnsi="Times"/>
          <w:sz w:val="20"/>
          <w:lang w:val="en-US"/>
        </w:rPr>
      </w:pPr>
      <w:r w:rsidRPr="0098746F">
        <w:rPr>
          <w:rFonts w:ascii="Times" w:hAnsi="Times"/>
          <w:b/>
          <w:sz w:val="20"/>
          <w:lang w:val="en-US"/>
        </w:rPr>
        <w:t>Gerard Rowe,</w:t>
      </w:r>
      <w:r w:rsidRPr="00BC02D7">
        <w:rPr>
          <w:rFonts w:ascii="Times" w:hAnsi="Times"/>
          <w:sz w:val="20"/>
          <w:lang w:val="en-US"/>
        </w:rPr>
        <w:t xml:space="preserve"> </w:t>
      </w:r>
      <w:r w:rsidR="00C90F21">
        <w:rPr>
          <w:rFonts w:ascii="Times" w:hAnsi="Times"/>
          <w:sz w:val="20"/>
          <w:lang w:val="en-US"/>
        </w:rPr>
        <w:t>Uni</w:t>
      </w:r>
      <w:r w:rsidRPr="00BC02D7">
        <w:rPr>
          <w:rFonts w:ascii="Times" w:hAnsi="Times"/>
          <w:sz w:val="20"/>
          <w:lang w:val="en-US"/>
        </w:rPr>
        <w:t xml:space="preserve"> of Auckland</w:t>
      </w:r>
    </w:p>
    <w:p w14:paraId="12C68E95" w14:textId="77777777" w:rsidR="00BC02D7" w:rsidRPr="00C91317" w:rsidRDefault="00BC02D7" w:rsidP="00F062F9">
      <w:pPr>
        <w:ind w:left="284"/>
        <w:outlineLvl w:val="0"/>
        <w:rPr>
          <w:rFonts w:ascii="Times" w:hAnsi="Times"/>
          <w:i/>
          <w:sz w:val="20"/>
          <w:lang w:val="en-US"/>
        </w:rPr>
      </w:pPr>
      <w:r w:rsidRPr="00C91317">
        <w:rPr>
          <w:rFonts w:ascii="Times" w:hAnsi="Times"/>
          <w:i/>
          <w:sz w:val="20"/>
          <w:lang w:val="en-US"/>
        </w:rPr>
        <w:t>Engineering the Transistion, and Beyond …</w:t>
      </w:r>
    </w:p>
    <w:p w14:paraId="6F6F82D1" w14:textId="2CEC6FCA" w:rsidR="00BC02D7" w:rsidRPr="00BC02D7" w:rsidRDefault="00BC02D7" w:rsidP="00C91317">
      <w:pPr>
        <w:ind w:left="284" w:hanging="284"/>
        <w:outlineLvl w:val="0"/>
        <w:rPr>
          <w:rFonts w:ascii="Times" w:hAnsi="Times"/>
          <w:sz w:val="20"/>
          <w:lang w:val="en-US"/>
        </w:rPr>
      </w:pPr>
      <w:r w:rsidRPr="0098746F">
        <w:rPr>
          <w:rFonts w:ascii="Times" w:hAnsi="Times"/>
          <w:b/>
          <w:sz w:val="20"/>
          <w:lang w:val="en-US"/>
        </w:rPr>
        <w:t>Hugh Anderson</w:t>
      </w:r>
      <w:r w:rsidRPr="00BC02D7">
        <w:rPr>
          <w:rFonts w:ascii="Times" w:hAnsi="Times"/>
          <w:sz w:val="20"/>
          <w:lang w:val="en-US"/>
        </w:rPr>
        <w:t xml:space="preserve">, National </w:t>
      </w:r>
      <w:r w:rsidR="00C90F21">
        <w:rPr>
          <w:rFonts w:ascii="Times" w:hAnsi="Times"/>
          <w:sz w:val="20"/>
          <w:lang w:val="en-US"/>
        </w:rPr>
        <w:t>Uni</w:t>
      </w:r>
      <w:r w:rsidRPr="00BC02D7">
        <w:rPr>
          <w:rFonts w:ascii="Times" w:hAnsi="Times"/>
          <w:sz w:val="20"/>
          <w:lang w:val="en-US"/>
        </w:rPr>
        <w:t xml:space="preserve"> of Singapore</w:t>
      </w:r>
    </w:p>
    <w:p w14:paraId="23FA7846" w14:textId="26A3EDED" w:rsidR="00BC02D7" w:rsidRPr="00C91317" w:rsidRDefault="0096164D" w:rsidP="00F062F9">
      <w:pPr>
        <w:ind w:left="284"/>
        <w:outlineLvl w:val="0"/>
        <w:rPr>
          <w:rFonts w:ascii="Times" w:hAnsi="Times"/>
          <w:i/>
          <w:sz w:val="20"/>
          <w:lang w:val="en-US"/>
        </w:rPr>
      </w:pPr>
      <w:r>
        <w:rPr>
          <w:rFonts w:ascii="Times" w:hAnsi="Times"/>
          <w:i/>
          <w:sz w:val="20"/>
          <w:lang w:val="en-US"/>
        </w:rPr>
        <w:t>Research at NUS: Gait and PAT</w:t>
      </w:r>
    </w:p>
    <w:p w14:paraId="5AE4E214" w14:textId="77777777" w:rsidR="00257986" w:rsidRPr="00075011" w:rsidRDefault="00257986" w:rsidP="00257986">
      <w:pPr>
        <w:spacing w:before="120" w:after="120"/>
        <w:outlineLvl w:val="0"/>
        <w:rPr>
          <w:rFonts w:ascii="Arial" w:hAnsi="Arial"/>
          <w:b/>
          <w:bCs/>
          <w:lang w:val="en-GB"/>
        </w:rPr>
      </w:pPr>
      <w:r w:rsidRPr="00075011">
        <w:rPr>
          <w:rFonts w:ascii="Arial" w:hAnsi="Arial"/>
          <w:b/>
          <w:bCs/>
          <w:lang w:val="en-GB"/>
        </w:rPr>
        <w:t>PhD</w:t>
      </w:r>
      <w:r w:rsidR="00E56F06" w:rsidRPr="00075011">
        <w:rPr>
          <w:rFonts w:ascii="Arial" w:hAnsi="Arial"/>
          <w:b/>
          <w:bCs/>
          <w:lang w:val="en-GB"/>
        </w:rPr>
        <w:t xml:space="preserve"> Theses</w:t>
      </w:r>
    </w:p>
    <w:p w14:paraId="19C21281" w14:textId="77777777" w:rsidR="00B640AD" w:rsidRDefault="00410E72" w:rsidP="001979C6">
      <w:pPr>
        <w:tabs>
          <w:tab w:val="left" w:pos="284"/>
        </w:tabs>
        <w:ind w:left="567" w:hanging="567"/>
        <w:outlineLvl w:val="0"/>
        <w:rPr>
          <w:rFonts w:ascii="Times" w:hAnsi="Times"/>
          <w:sz w:val="20"/>
          <w:lang w:val="en-US"/>
        </w:rPr>
      </w:pPr>
      <w:r>
        <w:rPr>
          <w:rFonts w:ascii="Times" w:hAnsi="Times"/>
          <w:b/>
          <w:sz w:val="20"/>
          <w:lang w:val="en-US"/>
        </w:rPr>
        <w:tab/>
      </w:r>
      <w:r w:rsidR="00B640AD">
        <w:rPr>
          <w:rFonts w:ascii="Times" w:hAnsi="Times"/>
          <w:b/>
          <w:sz w:val="20"/>
          <w:lang w:val="en-US"/>
        </w:rPr>
        <w:t>Ben Drayton</w:t>
      </w:r>
      <w:r w:rsidRPr="00075011">
        <w:rPr>
          <w:rFonts w:ascii="Times" w:hAnsi="Times"/>
          <w:sz w:val="20"/>
          <w:lang w:val="en-US"/>
        </w:rPr>
        <w:t>—</w:t>
      </w:r>
      <w:r w:rsidR="00B640AD" w:rsidRPr="00B640AD">
        <w:rPr>
          <w:rFonts w:ascii="Times" w:hAnsi="Times"/>
          <w:i/>
          <w:sz w:val="20"/>
          <w:lang w:val="en-US"/>
        </w:rPr>
        <w:t>Algorithms and Design Improvements for Indirect Time of Flight Range Imaging Cameras</w:t>
      </w:r>
    </w:p>
    <w:p w14:paraId="454C8E4B" w14:textId="77777777" w:rsidR="00257986" w:rsidRDefault="00257986" w:rsidP="00F72198">
      <w:pPr>
        <w:tabs>
          <w:tab w:val="left" w:pos="284"/>
        </w:tabs>
        <w:spacing w:before="120" w:after="120"/>
        <w:outlineLvl w:val="0"/>
        <w:rPr>
          <w:rFonts w:ascii="Arial" w:hAnsi="Arial"/>
          <w:b/>
          <w:bCs/>
          <w:lang w:val="en-GB"/>
        </w:rPr>
      </w:pPr>
      <w:r w:rsidRPr="00075011">
        <w:rPr>
          <w:rFonts w:ascii="Arial" w:hAnsi="Arial"/>
          <w:b/>
          <w:bCs/>
          <w:lang w:val="en-GB"/>
        </w:rPr>
        <w:t>MSc</w:t>
      </w:r>
      <w:r w:rsidR="00E56F06" w:rsidRPr="00075011">
        <w:rPr>
          <w:rFonts w:ascii="Arial" w:hAnsi="Arial"/>
          <w:b/>
          <w:bCs/>
          <w:lang w:val="en-GB"/>
        </w:rPr>
        <w:t xml:space="preserve"> Theses</w:t>
      </w:r>
    </w:p>
    <w:p w14:paraId="24FBAC43" w14:textId="77777777" w:rsidR="00075011" w:rsidRPr="00075011" w:rsidRDefault="00075011" w:rsidP="001979C6">
      <w:pPr>
        <w:tabs>
          <w:tab w:val="left" w:pos="284"/>
        </w:tabs>
        <w:ind w:left="567" w:hanging="567"/>
        <w:outlineLvl w:val="0"/>
        <w:rPr>
          <w:rFonts w:ascii="Times" w:hAnsi="Times"/>
          <w:i/>
          <w:sz w:val="20"/>
          <w:lang w:val="en-US"/>
        </w:rPr>
      </w:pPr>
      <w:r>
        <w:rPr>
          <w:rFonts w:ascii="Times" w:hAnsi="Times"/>
          <w:b/>
          <w:sz w:val="20"/>
          <w:lang w:val="en-US"/>
        </w:rPr>
        <w:tab/>
      </w:r>
      <w:r w:rsidR="00B640AD">
        <w:rPr>
          <w:rFonts w:ascii="Times" w:hAnsi="Times"/>
          <w:b/>
          <w:sz w:val="20"/>
          <w:lang w:val="en-US"/>
        </w:rPr>
        <w:t>Daniel Atkins</w:t>
      </w:r>
      <w:r w:rsidR="00B640AD">
        <w:rPr>
          <w:rFonts w:ascii="Times" w:hAnsi="Times"/>
          <w:i/>
          <w:sz w:val="20"/>
          <w:lang w:val="en-US"/>
        </w:rPr>
        <w:t>—Modern Concurrency Techniques: An Exploration</w:t>
      </w:r>
    </w:p>
    <w:p w14:paraId="660C5816" w14:textId="0F071AE3" w:rsidR="00B640AD" w:rsidRPr="003551AE" w:rsidRDefault="003551AE" w:rsidP="003551AE">
      <w:pPr>
        <w:tabs>
          <w:tab w:val="left" w:pos="284"/>
        </w:tabs>
        <w:ind w:left="567" w:hanging="567"/>
        <w:outlineLvl w:val="0"/>
        <w:rPr>
          <w:rFonts w:ascii="Times" w:hAnsi="Times"/>
          <w:i/>
          <w:sz w:val="20"/>
          <w:lang w:val="en-US"/>
        </w:rPr>
      </w:pPr>
      <w:r>
        <w:rPr>
          <w:rFonts w:ascii="Times" w:hAnsi="Times"/>
          <w:b/>
          <w:sz w:val="20"/>
          <w:lang w:val="en-US"/>
        </w:rPr>
        <w:tab/>
      </w:r>
      <w:r w:rsidR="00B640AD" w:rsidRPr="003551AE">
        <w:rPr>
          <w:rFonts w:ascii="Times" w:hAnsi="Times"/>
          <w:b/>
          <w:sz w:val="20"/>
          <w:lang w:val="en-US"/>
        </w:rPr>
        <w:t>Fahni Abdulhamid</w:t>
      </w:r>
      <w:r>
        <w:rPr>
          <w:rFonts w:ascii="Times" w:hAnsi="Times"/>
          <w:i/>
          <w:sz w:val="20"/>
          <w:lang w:val="en-US"/>
        </w:rPr>
        <w:t>—</w:t>
      </w:r>
      <w:r w:rsidR="00B640AD" w:rsidRPr="003551AE">
        <w:rPr>
          <w:rFonts w:ascii="Times" w:hAnsi="Times"/>
          <w:i/>
          <w:sz w:val="20"/>
          <w:lang w:val="en-US"/>
        </w:rPr>
        <w:t>SpEx: A Tool for Visualis</w:t>
      </w:r>
      <w:r w:rsidR="00C8040B">
        <w:rPr>
          <w:rFonts w:ascii="Times" w:hAnsi="Times"/>
          <w:i/>
          <w:sz w:val="20"/>
          <w:lang w:val="en-US"/>
        </w:rPr>
        <w:t>ing and Navigating Speech Audio</w:t>
      </w:r>
    </w:p>
    <w:p w14:paraId="029C245B" w14:textId="79EB60E8" w:rsidR="00B640AD" w:rsidRPr="003551AE" w:rsidRDefault="003551AE" w:rsidP="003551AE">
      <w:pPr>
        <w:tabs>
          <w:tab w:val="left" w:pos="284"/>
        </w:tabs>
        <w:ind w:left="567" w:hanging="567"/>
        <w:outlineLvl w:val="0"/>
        <w:rPr>
          <w:rFonts w:ascii="Times" w:hAnsi="Times"/>
          <w:sz w:val="20"/>
          <w:lang w:val="en-US"/>
        </w:rPr>
      </w:pPr>
      <w:r>
        <w:rPr>
          <w:rFonts w:ascii="Times" w:hAnsi="Times"/>
          <w:b/>
          <w:sz w:val="20"/>
          <w:lang w:val="en-US"/>
        </w:rPr>
        <w:tab/>
      </w:r>
      <w:r w:rsidR="00B640AD" w:rsidRPr="003551AE">
        <w:rPr>
          <w:rFonts w:ascii="Times" w:hAnsi="Times"/>
          <w:b/>
          <w:sz w:val="20"/>
          <w:lang w:val="en-US"/>
        </w:rPr>
        <w:t>Shaw Wei Cheoo</w:t>
      </w:r>
      <w:r>
        <w:rPr>
          <w:rFonts w:ascii="Times" w:hAnsi="Times"/>
          <w:i/>
          <w:sz w:val="20"/>
          <w:lang w:val="en-US"/>
        </w:rPr>
        <w:t>—</w:t>
      </w:r>
      <w:r w:rsidR="00B640AD" w:rsidRPr="003551AE">
        <w:rPr>
          <w:rFonts w:ascii="Times" w:hAnsi="Times"/>
          <w:i/>
          <w:sz w:val="20"/>
          <w:lang w:val="en-US"/>
        </w:rPr>
        <w:t xml:space="preserve">The Development of a High Performance Digital RF Transmitter </w:t>
      </w:r>
      <w:r w:rsidR="00B640AD" w:rsidRPr="003551AE">
        <w:rPr>
          <w:rFonts w:ascii="Times" w:hAnsi="Times"/>
          <w:i/>
          <w:sz w:val="20"/>
          <w:lang w:val="en-US"/>
        </w:rPr>
        <w:tab/>
        <w:t>for NMR</w:t>
      </w:r>
    </w:p>
    <w:p w14:paraId="3B2B5ACD" w14:textId="249103BC" w:rsidR="00B640AD" w:rsidRPr="00C8040B" w:rsidRDefault="003551AE" w:rsidP="003551AE">
      <w:pPr>
        <w:tabs>
          <w:tab w:val="left" w:pos="284"/>
        </w:tabs>
        <w:ind w:left="567" w:hanging="567"/>
        <w:outlineLvl w:val="0"/>
        <w:rPr>
          <w:rFonts w:ascii="Times" w:hAnsi="Times"/>
          <w:i/>
          <w:sz w:val="20"/>
          <w:lang w:val="en-US"/>
        </w:rPr>
      </w:pPr>
      <w:r>
        <w:rPr>
          <w:rFonts w:ascii="Times" w:hAnsi="Times"/>
          <w:b/>
          <w:sz w:val="20"/>
          <w:lang w:val="en-US"/>
        </w:rPr>
        <w:tab/>
      </w:r>
      <w:r w:rsidR="00B640AD" w:rsidRPr="003551AE">
        <w:rPr>
          <w:rFonts w:ascii="Times" w:hAnsi="Times"/>
          <w:b/>
          <w:sz w:val="20"/>
          <w:lang w:val="en-US"/>
        </w:rPr>
        <w:t>Daniel Cope</w:t>
      </w:r>
      <w:r>
        <w:rPr>
          <w:rFonts w:ascii="Times" w:hAnsi="Times"/>
          <w:i/>
          <w:sz w:val="20"/>
          <w:lang w:val="en-US"/>
        </w:rPr>
        <w:t>—</w:t>
      </w:r>
      <w:r w:rsidR="00B640AD" w:rsidRPr="00C8040B">
        <w:rPr>
          <w:rFonts w:ascii="Times" w:hAnsi="Times"/>
          <w:i/>
          <w:sz w:val="20"/>
          <w:lang w:val="en-US"/>
        </w:rPr>
        <w:t>A Multi-Touch Explorer Environment for Eclipse</w:t>
      </w:r>
    </w:p>
    <w:p w14:paraId="0947369B" w14:textId="55F18CE1" w:rsidR="00B640AD" w:rsidRPr="003551AE" w:rsidRDefault="003551AE" w:rsidP="003551AE">
      <w:pPr>
        <w:tabs>
          <w:tab w:val="left" w:pos="284"/>
        </w:tabs>
        <w:ind w:left="567" w:hanging="567"/>
        <w:outlineLvl w:val="0"/>
        <w:rPr>
          <w:rFonts w:ascii="Times" w:hAnsi="Times"/>
          <w:sz w:val="20"/>
          <w:lang w:val="en-US"/>
        </w:rPr>
      </w:pPr>
      <w:r>
        <w:rPr>
          <w:rFonts w:ascii="Times" w:hAnsi="Times"/>
          <w:b/>
          <w:sz w:val="20"/>
          <w:lang w:val="en-US"/>
        </w:rPr>
        <w:tab/>
      </w:r>
      <w:r w:rsidR="00B640AD" w:rsidRPr="003551AE">
        <w:rPr>
          <w:rFonts w:ascii="Times" w:hAnsi="Times"/>
          <w:b/>
          <w:sz w:val="20"/>
          <w:lang w:val="en-US"/>
        </w:rPr>
        <w:t>Anna Friedlander</w:t>
      </w:r>
      <w:r>
        <w:rPr>
          <w:rFonts w:ascii="Times" w:hAnsi="Times"/>
          <w:i/>
          <w:sz w:val="20"/>
          <w:lang w:val="en-US"/>
        </w:rPr>
        <w:t>—</w:t>
      </w:r>
      <w:r w:rsidR="00B640AD" w:rsidRPr="003551AE">
        <w:rPr>
          <w:rFonts w:ascii="Times" w:hAnsi="Times"/>
          <w:i/>
          <w:sz w:val="20"/>
          <w:lang w:val="en-US"/>
        </w:rPr>
        <w:t>Dirichlet Methods for Bayesian Source Detection in Radio Astronomy Images</w:t>
      </w:r>
    </w:p>
    <w:p w14:paraId="0C069168" w14:textId="2ADDF2AD" w:rsidR="00B640AD" w:rsidRPr="003551AE" w:rsidRDefault="003551AE" w:rsidP="003551AE">
      <w:pPr>
        <w:tabs>
          <w:tab w:val="left" w:pos="284"/>
        </w:tabs>
        <w:ind w:left="567" w:hanging="567"/>
        <w:outlineLvl w:val="0"/>
        <w:rPr>
          <w:rFonts w:ascii="Times" w:hAnsi="Times"/>
          <w:i/>
          <w:sz w:val="20"/>
          <w:lang w:val="en-US"/>
        </w:rPr>
      </w:pPr>
      <w:r>
        <w:rPr>
          <w:rFonts w:ascii="Times" w:hAnsi="Times"/>
          <w:b/>
          <w:sz w:val="20"/>
          <w:lang w:val="en-US"/>
        </w:rPr>
        <w:tab/>
      </w:r>
      <w:r w:rsidR="00B640AD" w:rsidRPr="003551AE">
        <w:rPr>
          <w:rFonts w:ascii="Times" w:hAnsi="Times"/>
          <w:b/>
          <w:sz w:val="20"/>
          <w:lang w:val="en-US"/>
        </w:rPr>
        <w:t>Julian Mackay</w:t>
      </w:r>
      <w:r>
        <w:rPr>
          <w:rFonts w:ascii="Times" w:hAnsi="Times"/>
          <w:i/>
          <w:sz w:val="20"/>
          <w:lang w:val="en-US"/>
        </w:rPr>
        <w:t>—</w:t>
      </w:r>
      <w:r w:rsidR="00B640AD" w:rsidRPr="003551AE">
        <w:rPr>
          <w:rFonts w:ascii="Times" w:hAnsi="Times"/>
          <w:i/>
          <w:sz w:val="20"/>
          <w:lang w:val="en-US"/>
        </w:rPr>
        <w:t>Proofs for Ow</w:t>
      </w:r>
      <w:r w:rsidR="0096164D">
        <w:rPr>
          <w:rFonts w:ascii="Times" w:hAnsi="Times"/>
          <w:i/>
          <w:sz w:val="20"/>
          <w:lang w:val="en-US"/>
        </w:rPr>
        <w:t>enrship and Immutability in Coq</w:t>
      </w:r>
    </w:p>
    <w:p w14:paraId="730505FD" w14:textId="1FB3A227" w:rsidR="00B640AD" w:rsidRPr="003551AE" w:rsidRDefault="003551AE" w:rsidP="003551AE">
      <w:pPr>
        <w:tabs>
          <w:tab w:val="left" w:pos="284"/>
        </w:tabs>
        <w:ind w:left="567" w:hanging="567"/>
        <w:outlineLvl w:val="0"/>
        <w:rPr>
          <w:rFonts w:ascii="Times" w:hAnsi="Times"/>
          <w:i/>
          <w:sz w:val="20"/>
          <w:lang w:val="en-US"/>
        </w:rPr>
      </w:pPr>
      <w:r>
        <w:rPr>
          <w:rFonts w:ascii="Times" w:hAnsi="Times"/>
          <w:b/>
          <w:sz w:val="20"/>
          <w:lang w:val="en-US"/>
        </w:rPr>
        <w:tab/>
      </w:r>
      <w:r w:rsidR="00B640AD" w:rsidRPr="003551AE">
        <w:rPr>
          <w:rFonts w:ascii="Times" w:hAnsi="Times"/>
          <w:b/>
          <w:sz w:val="20"/>
          <w:lang w:val="en-US"/>
        </w:rPr>
        <w:t>Douglas Thomson</w:t>
      </w:r>
      <w:r>
        <w:rPr>
          <w:rFonts w:ascii="Times" w:hAnsi="Times"/>
          <w:i/>
          <w:sz w:val="20"/>
          <w:lang w:val="en-US"/>
        </w:rPr>
        <w:t>—</w:t>
      </w:r>
      <w:r w:rsidR="00B640AD" w:rsidRPr="003551AE">
        <w:rPr>
          <w:rFonts w:ascii="Times" w:hAnsi="Times"/>
          <w:i/>
          <w:sz w:val="20"/>
          <w:lang w:val="en-US"/>
        </w:rPr>
        <w:t>Hybrid Control of a Segway Platform Developed in MRDS</w:t>
      </w:r>
    </w:p>
    <w:p w14:paraId="22C3B87E" w14:textId="154FF847" w:rsidR="0023371B" w:rsidRPr="0096164D" w:rsidRDefault="0023371B" w:rsidP="009B1355">
      <w:pPr>
        <w:tabs>
          <w:tab w:val="left" w:pos="284"/>
        </w:tabs>
        <w:rPr>
          <w:rFonts w:ascii="Times" w:hAnsi="Times"/>
          <w:i/>
          <w:sz w:val="12"/>
          <w:szCs w:val="12"/>
          <w:lang w:val="en-US"/>
        </w:rPr>
      </w:pPr>
    </w:p>
    <w:p w14:paraId="49897DBC" w14:textId="77777777" w:rsidR="0023371B" w:rsidRPr="00075011" w:rsidRDefault="00090C08" w:rsidP="0023371B">
      <w:p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450"/>
        <w:rPr>
          <w:rFonts w:ascii="Gill Sans Light" w:hAnsi="Gill Sans Light"/>
          <w:i/>
          <w:sz w:val="20"/>
          <w:lang w:val="en-GB"/>
        </w:rPr>
      </w:pPr>
      <w:r>
        <w:rPr>
          <w:rFonts w:ascii="Gill Sans Light" w:hAnsi="Gill Sans Light"/>
          <w:i/>
          <w:sz w:val="20"/>
          <w:lang w:val="en-GB"/>
        </w:rPr>
        <w:t>Amanda Holdaway</w:t>
      </w:r>
    </w:p>
    <w:p w14:paraId="3B1C7C17" w14:textId="77777777" w:rsidR="00C9765A" w:rsidRPr="00024ECF" w:rsidRDefault="00C9765A" w:rsidP="00C9765A">
      <w:pPr>
        <w:spacing w:before="120" w:after="120"/>
        <w:jc w:val="right"/>
        <w:rPr>
          <w:rFonts w:ascii="ArialMT" w:hAnsi="ArialMT"/>
          <w:b/>
          <w:sz w:val="36"/>
          <w:szCs w:val="24"/>
          <w:lang w:val="en-GB"/>
        </w:rPr>
      </w:pPr>
      <w:r>
        <w:rPr>
          <w:rFonts w:ascii="ArialMT" w:hAnsi="ArialMT"/>
          <w:b/>
          <w:sz w:val="36"/>
          <w:szCs w:val="24"/>
          <w:lang w:val="en-GB"/>
        </w:rPr>
        <w:t>Waikato</w:t>
      </w:r>
    </w:p>
    <w:p w14:paraId="4ED149A8" w14:textId="77777777" w:rsidR="0023371B" w:rsidRPr="00A90199" w:rsidRDefault="0023371B" w:rsidP="0023371B">
      <w:pPr>
        <w:spacing w:before="120" w:after="120"/>
        <w:rPr>
          <w:rFonts w:ascii="Arial" w:hAnsi="Arial"/>
          <w:b/>
          <w:bCs/>
          <w:szCs w:val="24"/>
          <w:lang w:val="en-GB"/>
        </w:rPr>
      </w:pPr>
      <w:r w:rsidRPr="00A90199">
        <w:rPr>
          <w:rFonts w:ascii="Arial" w:hAnsi="Arial"/>
          <w:b/>
          <w:bCs/>
          <w:szCs w:val="24"/>
          <w:lang w:val="en-GB"/>
        </w:rPr>
        <w:t>News</w:t>
      </w:r>
    </w:p>
    <w:p w14:paraId="76EBF990" w14:textId="77777777" w:rsidR="00831243" w:rsidRPr="00823058" w:rsidRDefault="00831243" w:rsidP="00823058">
      <w:pPr>
        <w:pStyle w:val="Heading1"/>
        <w:spacing w:before="0" w:after="0"/>
        <w:rPr>
          <w:rFonts w:ascii="Times" w:hAnsi="Times" w:cs="Times New Roman"/>
          <w:bCs w:val="0"/>
          <w:kern w:val="0"/>
          <w:sz w:val="20"/>
          <w:szCs w:val="20"/>
          <w:lang w:val="en-US" w:eastAsia="en-US"/>
        </w:rPr>
      </w:pPr>
      <w:r w:rsidRPr="00823058">
        <w:rPr>
          <w:rFonts w:ascii="Times" w:hAnsi="Times" w:cs="Times New Roman"/>
          <w:bCs w:val="0"/>
          <w:kern w:val="0"/>
          <w:sz w:val="20"/>
          <w:szCs w:val="20"/>
          <w:lang w:val="en-US" w:eastAsia="en-US"/>
        </w:rPr>
        <w:t>Computer Science team off to Russia</w:t>
      </w:r>
    </w:p>
    <w:p w14:paraId="5CEB530A" w14:textId="3F25BA05" w:rsidR="00831243" w:rsidRPr="00315106" w:rsidRDefault="009449AF" w:rsidP="009449AF">
      <w:pPr>
        <w:pStyle w:val="NormalWeb"/>
        <w:spacing w:before="0" w:beforeAutospacing="0" w:after="0" w:afterAutospacing="0"/>
        <w:jc w:val="both"/>
        <w:rPr>
          <w:rFonts w:ascii="Times" w:hAnsi="Times"/>
          <w:sz w:val="20"/>
          <w:szCs w:val="20"/>
          <w:lang w:val="en-US" w:eastAsia="en-US"/>
        </w:rPr>
      </w:pPr>
      <w:r>
        <w:rPr>
          <w:rFonts w:ascii="Times" w:hAnsi="Times"/>
          <w:sz w:val="20"/>
          <w:szCs w:val="20"/>
          <w:lang w:val="en-US" w:eastAsia="en-US"/>
        </w:rPr>
        <w:t xml:space="preserve">A team of </w:t>
      </w:r>
      <w:r w:rsidR="00831243" w:rsidRPr="00315106">
        <w:rPr>
          <w:rFonts w:ascii="Times" w:hAnsi="Times"/>
          <w:sz w:val="20"/>
          <w:szCs w:val="20"/>
          <w:lang w:val="en-US" w:eastAsia="en-US"/>
        </w:rPr>
        <w:t xml:space="preserve">Computer Science second-year students </w:t>
      </w:r>
      <w:r w:rsidR="00831243" w:rsidRPr="00823058">
        <w:rPr>
          <w:rFonts w:ascii="Times" w:hAnsi="Times"/>
          <w:b/>
          <w:sz w:val="20"/>
          <w:szCs w:val="20"/>
          <w:lang w:val="en-US" w:eastAsia="en-US"/>
        </w:rPr>
        <w:t xml:space="preserve">Tom Levy, Matthew Law </w:t>
      </w:r>
      <w:r w:rsidR="00831243" w:rsidRPr="00823058">
        <w:rPr>
          <w:rFonts w:ascii="Times" w:hAnsi="Times"/>
          <w:sz w:val="20"/>
          <w:szCs w:val="20"/>
          <w:lang w:val="en-US" w:eastAsia="en-US"/>
        </w:rPr>
        <w:t xml:space="preserve">and </w:t>
      </w:r>
      <w:r>
        <w:rPr>
          <w:rFonts w:ascii="Times" w:hAnsi="Times"/>
          <w:b/>
          <w:sz w:val="20"/>
          <w:szCs w:val="20"/>
          <w:lang w:val="en-US" w:eastAsia="en-US"/>
        </w:rPr>
        <w:t xml:space="preserve">Ryan Smith </w:t>
      </w:r>
      <w:r>
        <w:rPr>
          <w:rFonts w:ascii="Times" w:hAnsi="Times"/>
          <w:sz w:val="20"/>
          <w:szCs w:val="20"/>
          <w:lang w:val="en-US" w:eastAsia="en-US"/>
        </w:rPr>
        <w:t>has been selected as one of two</w:t>
      </w:r>
      <w:r w:rsidR="00831243" w:rsidRPr="00315106">
        <w:rPr>
          <w:rFonts w:ascii="Times" w:hAnsi="Times"/>
          <w:sz w:val="20"/>
          <w:szCs w:val="20"/>
          <w:lang w:val="en-US" w:eastAsia="en-US"/>
        </w:rPr>
        <w:t xml:space="preserve"> teams from the South Pacific region to compete in the world finals of the ACM-ICPC (International Collegiate Programming Contest)</w:t>
      </w:r>
      <w:r>
        <w:rPr>
          <w:rFonts w:ascii="Times" w:hAnsi="Times"/>
          <w:sz w:val="20"/>
          <w:szCs w:val="20"/>
          <w:lang w:val="en-US" w:eastAsia="en-US"/>
        </w:rPr>
        <w:t xml:space="preserve"> in Russia in 2014</w:t>
      </w:r>
      <w:r w:rsidR="00831243" w:rsidRPr="00315106">
        <w:rPr>
          <w:rFonts w:ascii="Times" w:hAnsi="Times"/>
          <w:sz w:val="20"/>
          <w:szCs w:val="20"/>
          <w:lang w:val="en-US" w:eastAsia="en-US"/>
        </w:rPr>
        <w:t xml:space="preserve">. </w:t>
      </w:r>
      <w:r>
        <w:rPr>
          <w:rFonts w:ascii="Times" w:hAnsi="Times"/>
          <w:sz w:val="20"/>
          <w:szCs w:val="20"/>
          <w:lang w:val="en-US" w:eastAsia="en-US"/>
        </w:rPr>
        <w:t>(The other team</w:t>
      </w:r>
      <w:r w:rsidR="00831243" w:rsidRPr="00315106">
        <w:rPr>
          <w:rFonts w:ascii="Times" w:hAnsi="Times"/>
          <w:sz w:val="20"/>
          <w:szCs w:val="20"/>
          <w:lang w:val="en-US" w:eastAsia="en-US"/>
        </w:rPr>
        <w:t xml:space="preserve"> is from the </w:t>
      </w:r>
      <w:r w:rsidR="00C90F21">
        <w:rPr>
          <w:rFonts w:ascii="Times" w:hAnsi="Times"/>
          <w:sz w:val="20"/>
          <w:szCs w:val="20"/>
          <w:lang w:val="en-US" w:eastAsia="en-US"/>
        </w:rPr>
        <w:t>Uni</w:t>
      </w:r>
      <w:r w:rsidR="00831243" w:rsidRPr="00315106">
        <w:rPr>
          <w:rFonts w:ascii="Times" w:hAnsi="Times"/>
          <w:sz w:val="20"/>
          <w:szCs w:val="20"/>
          <w:lang w:val="en-US" w:eastAsia="en-US"/>
        </w:rPr>
        <w:t xml:space="preserve"> of New South Wales.</w:t>
      </w:r>
      <w:r>
        <w:rPr>
          <w:rFonts w:ascii="Times" w:hAnsi="Times"/>
          <w:sz w:val="20"/>
          <w:szCs w:val="20"/>
          <w:lang w:val="en-US" w:eastAsia="en-US"/>
        </w:rPr>
        <w:t>)</w:t>
      </w:r>
    </w:p>
    <w:p w14:paraId="7D163814" w14:textId="77777777" w:rsidR="00B3477F" w:rsidRPr="00E5794B" w:rsidRDefault="00B3477F" w:rsidP="00B3477F">
      <w:pPr>
        <w:rPr>
          <w:sz w:val="12"/>
          <w:szCs w:val="12"/>
        </w:rPr>
      </w:pPr>
    </w:p>
    <w:p w14:paraId="58725F42" w14:textId="46DFBEB9" w:rsidR="00A11651" w:rsidRDefault="00A11651" w:rsidP="00E5794B">
      <w:pPr>
        <w:jc w:val="both"/>
        <w:rPr>
          <w:rFonts w:ascii="Times" w:hAnsi="Times"/>
          <w:bCs/>
          <w:sz w:val="20"/>
          <w:lang w:val="en-US"/>
        </w:rPr>
      </w:pPr>
      <w:r w:rsidRPr="00A11651">
        <w:rPr>
          <w:rFonts w:ascii="Times" w:hAnsi="Times"/>
          <w:b/>
          <w:bCs/>
          <w:sz w:val="20"/>
          <w:lang w:val="en-US"/>
        </w:rPr>
        <w:t>Anthony Blake</w:t>
      </w:r>
      <w:r w:rsidRPr="00A11651">
        <w:rPr>
          <w:rFonts w:ascii="Times" w:hAnsi="Times"/>
          <w:bCs/>
          <w:sz w:val="20"/>
          <w:lang w:val="en-US"/>
        </w:rPr>
        <w:t xml:space="preserve"> was invited to visi</w:t>
      </w:r>
      <w:r w:rsidR="00256749">
        <w:rPr>
          <w:rFonts w:ascii="Times" w:hAnsi="Times"/>
          <w:bCs/>
          <w:sz w:val="20"/>
          <w:lang w:val="en-US"/>
        </w:rPr>
        <w:t>t Wave Semiconductor to</w:t>
      </w:r>
      <w:r w:rsidR="009449AF">
        <w:rPr>
          <w:rFonts w:ascii="Times" w:hAnsi="Times"/>
          <w:bCs/>
          <w:sz w:val="20"/>
          <w:lang w:val="en-US"/>
        </w:rPr>
        <w:t xml:space="preserve"> develop</w:t>
      </w:r>
      <w:r w:rsidRPr="00A11651">
        <w:rPr>
          <w:rFonts w:ascii="Times" w:hAnsi="Times"/>
          <w:bCs/>
          <w:sz w:val="20"/>
          <w:lang w:val="en-US"/>
        </w:rPr>
        <w:t xml:space="preserve"> FFT code for their new (still secret) high-performance low-power processor</w:t>
      </w:r>
      <w:r w:rsidR="00FD1CC3">
        <w:rPr>
          <w:rFonts w:ascii="Times" w:hAnsi="Times"/>
          <w:bCs/>
          <w:sz w:val="20"/>
          <w:lang w:val="en-US"/>
        </w:rPr>
        <w:t>.</w:t>
      </w:r>
    </w:p>
    <w:p w14:paraId="36BD5AE4" w14:textId="77777777" w:rsidR="00A11651" w:rsidRPr="00E5794B" w:rsidRDefault="00A11651" w:rsidP="00B3477F">
      <w:pPr>
        <w:rPr>
          <w:sz w:val="12"/>
          <w:szCs w:val="12"/>
        </w:rPr>
      </w:pPr>
    </w:p>
    <w:p w14:paraId="1954B698" w14:textId="77777777" w:rsidR="00E5794B" w:rsidRPr="00E5794B" w:rsidRDefault="00E5794B" w:rsidP="006F3745">
      <w:pPr>
        <w:rPr>
          <w:rFonts w:ascii="Times" w:hAnsi="Times"/>
          <w:b/>
          <w:bCs/>
          <w:sz w:val="20"/>
          <w:lang w:val="en-US"/>
        </w:rPr>
      </w:pPr>
      <w:r w:rsidRPr="00E5794B">
        <w:rPr>
          <w:rFonts w:ascii="Times" w:hAnsi="Times"/>
          <w:b/>
          <w:bCs/>
          <w:sz w:val="20"/>
          <w:lang w:val="en-US"/>
        </w:rPr>
        <w:t>FLAX (Flexible Language Acquisition</w:t>
      </w:r>
      <w:r>
        <w:rPr>
          <w:rFonts w:ascii="Times" w:hAnsi="Times"/>
          <w:b/>
          <w:bCs/>
          <w:sz w:val="20"/>
          <w:lang w:val="en-US"/>
        </w:rPr>
        <w:t>) Workshops</w:t>
      </w:r>
    </w:p>
    <w:p w14:paraId="61EDAFEC" w14:textId="3C9D59E1" w:rsidR="006F3745" w:rsidRDefault="006F3745" w:rsidP="00E5794B">
      <w:pPr>
        <w:jc w:val="both"/>
        <w:rPr>
          <w:rFonts w:ascii="Times" w:hAnsi="Times"/>
          <w:bCs/>
          <w:sz w:val="20"/>
          <w:lang w:val="en-US"/>
        </w:rPr>
      </w:pPr>
      <w:r w:rsidRPr="009D1CE6">
        <w:rPr>
          <w:rFonts w:ascii="Times" w:hAnsi="Times"/>
          <w:bCs/>
          <w:sz w:val="20"/>
          <w:lang w:val="en-US"/>
        </w:rPr>
        <w:t xml:space="preserve">Zhejiang </w:t>
      </w:r>
      <w:r w:rsidR="00C90F21">
        <w:rPr>
          <w:rFonts w:ascii="Times" w:hAnsi="Times"/>
          <w:bCs/>
          <w:sz w:val="20"/>
          <w:lang w:val="en-US"/>
        </w:rPr>
        <w:t>Uni</w:t>
      </w:r>
      <w:r w:rsidRPr="009D1CE6">
        <w:rPr>
          <w:rFonts w:ascii="Times" w:hAnsi="Times"/>
          <w:bCs/>
          <w:sz w:val="20"/>
          <w:lang w:val="en-US"/>
        </w:rPr>
        <w:t xml:space="preserve"> City College (ZUCC) teachers come annually to </w:t>
      </w:r>
      <w:r>
        <w:rPr>
          <w:rFonts w:ascii="Times" w:hAnsi="Times"/>
          <w:bCs/>
          <w:sz w:val="20"/>
          <w:lang w:val="en-US"/>
        </w:rPr>
        <w:t xml:space="preserve">UoW to </w:t>
      </w:r>
      <w:r w:rsidRPr="009D1CE6">
        <w:rPr>
          <w:rFonts w:ascii="Times" w:hAnsi="Times"/>
          <w:bCs/>
          <w:sz w:val="20"/>
          <w:lang w:val="en-US"/>
        </w:rPr>
        <w:t xml:space="preserve">participate </w:t>
      </w:r>
      <w:r>
        <w:rPr>
          <w:rFonts w:ascii="Times" w:hAnsi="Times"/>
          <w:bCs/>
          <w:sz w:val="20"/>
          <w:lang w:val="en-US"/>
        </w:rPr>
        <w:t xml:space="preserve">in a </w:t>
      </w:r>
      <w:r w:rsidRPr="009D1CE6">
        <w:rPr>
          <w:rFonts w:ascii="Times" w:hAnsi="Times"/>
          <w:bCs/>
          <w:sz w:val="20"/>
          <w:lang w:val="en-US"/>
        </w:rPr>
        <w:t>Tertiary Teaching in English Programme</w:t>
      </w:r>
      <w:r>
        <w:rPr>
          <w:rFonts w:ascii="Times" w:hAnsi="Times"/>
          <w:bCs/>
          <w:sz w:val="20"/>
          <w:lang w:val="en-US"/>
        </w:rPr>
        <w:t xml:space="preserve">.  </w:t>
      </w:r>
      <w:r w:rsidRPr="009D1CE6">
        <w:rPr>
          <w:rFonts w:ascii="Times" w:hAnsi="Times"/>
          <w:bCs/>
          <w:sz w:val="20"/>
          <w:lang w:val="en-US"/>
        </w:rPr>
        <w:t>This year the organizers received a particular request for FLAX workshops</w:t>
      </w:r>
      <w:r w:rsidR="009449AF">
        <w:rPr>
          <w:rFonts w:ascii="Times" w:hAnsi="Times"/>
          <w:bCs/>
          <w:sz w:val="20"/>
          <w:lang w:val="en-US"/>
        </w:rPr>
        <w:t>, which 15 ZUCC teachers attended</w:t>
      </w:r>
      <w:r>
        <w:rPr>
          <w:rFonts w:ascii="Times" w:hAnsi="Times"/>
          <w:bCs/>
          <w:sz w:val="20"/>
          <w:lang w:val="en-US"/>
        </w:rPr>
        <w:t xml:space="preserve">.  </w:t>
      </w:r>
      <w:r w:rsidRPr="00E377B7">
        <w:rPr>
          <w:rFonts w:ascii="Times" w:hAnsi="Times"/>
          <w:bCs/>
          <w:sz w:val="20"/>
          <w:lang w:val="en-US"/>
        </w:rPr>
        <w:t>FLAX is supported by the U</w:t>
      </w:r>
      <w:r>
        <w:rPr>
          <w:rFonts w:ascii="Times" w:hAnsi="Times"/>
          <w:bCs/>
          <w:sz w:val="20"/>
          <w:lang w:val="en-US"/>
        </w:rPr>
        <w:t>oW</w:t>
      </w:r>
      <w:r w:rsidRPr="00E377B7">
        <w:rPr>
          <w:rFonts w:ascii="Times" w:hAnsi="Times"/>
          <w:bCs/>
          <w:sz w:val="20"/>
          <w:lang w:val="en-US"/>
        </w:rPr>
        <w:t xml:space="preserve"> Greenstone Digital Library Software</w:t>
      </w:r>
      <w:r>
        <w:rPr>
          <w:rFonts w:ascii="Times" w:hAnsi="Times"/>
          <w:bCs/>
          <w:sz w:val="20"/>
          <w:lang w:val="en-US"/>
        </w:rPr>
        <w:t>.</w:t>
      </w:r>
    </w:p>
    <w:p w14:paraId="79D59D92" w14:textId="77777777" w:rsidR="0023371B" w:rsidRPr="00A90199" w:rsidRDefault="00D06570" w:rsidP="0023371B">
      <w:pPr>
        <w:spacing w:before="120" w:after="120"/>
        <w:rPr>
          <w:rFonts w:ascii="Arial" w:hAnsi="Arial"/>
          <w:b/>
          <w:bCs/>
          <w:szCs w:val="24"/>
          <w:lang w:val="en-GB"/>
        </w:rPr>
      </w:pPr>
      <w:r w:rsidRPr="00A90199">
        <w:rPr>
          <w:rFonts w:ascii="Arial" w:hAnsi="Arial"/>
          <w:b/>
          <w:bCs/>
          <w:szCs w:val="24"/>
          <w:lang w:val="en-GB"/>
        </w:rPr>
        <w:t>Awards</w:t>
      </w:r>
    </w:p>
    <w:p w14:paraId="77EFEFD8" w14:textId="091558EA" w:rsidR="00EE1A43" w:rsidRDefault="00A5513E" w:rsidP="00A94C04">
      <w:pPr>
        <w:pStyle w:val="HTMLPreformatted"/>
        <w:ind w:left="284" w:hanging="284"/>
        <w:jc w:val="both"/>
        <w:rPr>
          <w:rFonts w:ascii="Times" w:hAnsi="Times" w:cs="Times New Roman"/>
          <w:bCs/>
          <w:lang w:val="en-US"/>
        </w:rPr>
      </w:pPr>
      <w:r>
        <w:rPr>
          <w:rFonts w:ascii="Times" w:hAnsi="Times"/>
          <w:bCs/>
          <w:lang w:val="en-US"/>
        </w:rPr>
        <w:t>“Logistic Model Trees”</w:t>
      </w:r>
      <w:r w:rsidRPr="00A5513E">
        <w:rPr>
          <w:rFonts w:ascii="Times" w:hAnsi="Times" w:cs="Times New Roman"/>
          <w:bCs/>
          <w:lang w:val="en-US"/>
        </w:rPr>
        <w:t xml:space="preserve"> by </w:t>
      </w:r>
      <w:r w:rsidRPr="00A5513E">
        <w:rPr>
          <w:rFonts w:ascii="Times" w:hAnsi="Times" w:cs="Times New Roman"/>
          <w:b/>
          <w:bCs/>
          <w:lang w:val="en-US"/>
        </w:rPr>
        <w:t>Niels Landwehr</w:t>
      </w:r>
      <w:r w:rsidRPr="00A5513E">
        <w:rPr>
          <w:rFonts w:ascii="Times" w:hAnsi="Times" w:cs="Times New Roman"/>
          <w:bCs/>
          <w:lang w:val="en-US"/>
        </w:rPr>
        <w:t xml:space="preserve">, </w:t>
      </w:r>
      <w:r w:rsidRPr="00A5513E">
        <w:rPr>
          <w:rFonts w:ascii="Times" w:hAnsi="Times" w:cs="Times New Roman"/>
          <w:b/>
          <w:bCs/>
          <w:lang w:val="en-US"/>
        </w:rPr>
        <w:t>Mark Hall</w:t>
      </w:r>
      <w:r w:rsidRPr="00A5513E">
        <w:rPr>
          <w:rFonts w:ascii="Times" w:hAnsi="Times" w:cs="Times New Roman"/>
          <w:bCs/>
          <w:lang w:val="en-US"/>
        </w:rPr>
        <w:t xml:space="preserve">, and </w:t>
      </w:r>
      <w:r w:rsidRPr="00A5513E">
        <w:rPr>
          <w:rFonts w:ascii="Times" w:hAnsi="Times" w:cs="Times New Roman"/>
          <w:b/>
          <w:bCs/>
          <w:lang w:val="en-US"/>
        </w:rPr>
        <w:t>Eibe Frank</w:t>
      </w:r>
      <w:r w:rsidRPr="00A5513E">
        <w:rPr>
          <w:rFonts w:ascii="Times" w:hAnsi="Times" w:cs="Times New Roman"/>
          <w:bCs/>
          <w:lang w:val="en-US"/>
        </w:rPr>
        <w:t xml:space="preserve"> </w:t>
      </w:r>
      <w:r w:rsidRPr="00A5513E">
        <w:rPr>
          <w:rFonts w:ascii="Times" w:eastAsia="Times New Roman" w:hAnsi="Times" w:cs="Times New Roman"/>
          <w:bCs/>
          <w:lang w:val="en-US" w:eastAsia="en-US"/>
        </w:rPr>
        <w:t xml:space="preserve">won the </w:t>
      </w:r>
      <w:r w:rsidR="00940CF2" w:rsidRPr="00940CF2">
        <w:rPr>
          <w:rFonts w:ascii="Times" w:eastAsia="Times New Roman" w:hAnsi="Times" w:cs="Times New Roman"/>
          <w:bCs/>
          <w:lang w:val="en-US" w:eastAsia="en-US"/>
        </w:rPr>
        <w:t>(ECML/PKDD) 2013</w:t>
      </w:r>
      <w:r w:rsidR="00940CF2">
        <w:rPr>
          <w:rFonts w:ascii="Times" w:eastAsia="Times New Roman" w:hAnsi="Times" w:cs="Times New Roman"/>
          <w:bCs/>
          <w:lang w:val="en-US" w:eastAsia="en-US"/>
        </w:rPr>
        <w:t xml:space="preserve"> </w:t>
      </w:r>
      <w:r w:rsidRPr="00A5513E">
        <w:rPr>
          <w:rFonts w:ascii="Times" w:hAnsi="Times" w:cs="Times New Roman"/>
          <w:bCs/>
          <w:lang w:val="en-US"/>
        </w:rPr>
        <w:t xml:space="preserve">Test of Time award for the most influential paper published at </w:t>
      </w:r>
      <w:r w:rsidR="00EE1A43">
        <w:rPr>
          <w:rFonts w:ascii="Times" w:hAnsi="Times" w:cs="Times New Roman"/>
          <w:bCs/>
          <w:lang w:val="en-US"/>
        </w:rPr>
        <w:t>ECML/PKDD 2003.</w:t>
      </w:r>
    </w:p>
    <w:p w14:paraId="130AF57C" w14:textId="1E545255" w:rsidR="00A11651" w:rsidRPr="00A11651" w:rsidRDefault="00A11651" w:rsidP="008B7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rFonts w:ascii="Times" w:hAnsi="Times"/>
          <w:b/>
          <w:bCs/>
          <w:sz w:val="20"/>
          <w:lang w:val="en-US"/>
        </w:rPr>
      </w:pPr>
      <w:r w:rsidRPr="00A11651">
        <w:rPr>
          <w:rFonts w:ascii="Times" w:hAnsi="Times"/>
          <w:b/>
          <w:bCs/>
          <w:sz w:val="20"/>
          <w:lang w:val="en-US"/>
        </w:rPr>
        <w:t xml:space="preserve">Henry </w:t>
      </w:r>
      <w:r w:rsidR="00A05DFD">
        <w:rPr>
          <w:rFonts w:ascii="Times" w:hAnsi="Times"/>
          <w:b/>
          <w:bCs/>
          <w:sz w:val="20"/>
          <w:lang w:val="en-US"/>
        </w:rPr>
        <w:t>Gouk</w:t>
      </w:r>
      <w:r>
        <w:rPr>
          <w:rFonts w:ascii="Times" w:hAnsi="Times"/>
          <w:bCs/>
          <w:sz w:val="20"/>
          <w:lang w:val="en-US"/>
        </w:rPr>
        <w:t xml:space="preserve"> </w:t>
      </w:r>
      <w:r w:rsidRPr="00A11651">
        <w:rPr>
          <w:rFonts w:ascii="Times" w:hAnsi="Times"/>
          <w:bCs/>
          <w:sz w:val="20"/>
          <w:lang w:val="en-US"/>
        </w:rPr>
        <w:t xml:space="preserve">was awarded a research scholarship by Wave Semiconductor to explore the design space of </w:t>
      </w:r>
      <w:r w:rsidR="00FD1CC3">
        <w:rPr>
          <w:rFonts w:ascii="Times" w:hAnsi="Times"/>
          <w:bCs/>
          <w:sz w:val="20"/>
          <w:lang w:val="en-US"/>
        </w:rPr>
        <w:t xml:space="preserve">the AES </w:t>
      </w:r>
      <w:r w:rsidRPr="00A11651">
        <w:rPr>
          <w:rFonts w:ascii="Times" w:hAnsi="Times"/>
          <w:bCs/>
          <w:sz w:val="20"/>
          <w:lang w:val="en-US"/>
        </w:rPr>
        <w:t>encryption standard, as a</w:t>
      </w:r>
      <w:r w:rsidR="00580013">
        <w:rPr>
          <w:rFonts w:ascii="Times" w:hAnsi="Times"/>
          <w:bCs/>
          <w:sz w:val="20"/>
          <w:lang w:val="en-US"/>
        </w:rPr>
        <w:t xml:space="preserve">n undergraduate </w:t>
      </w:r>
      <w:r w:rsidRPr="00A11651">
        <w:rPr>
          <w:rFonts w:ascii="Times" w:hAnsi="Times"/>
          <w:bCs/>
          <w:sz w:val="20"/>
          <w:lang w:val="en-US"/>
        </w:rPr>
        <w:t xml:space="preserve">project supervised by </w:t>
      </w:r>
      <w:r w:rsidRPr="00A11651">
        <w:rPr>
          <w:rFonts w:ascii="Times" w:hAnsi="Times"/>
          <w:b/>
          <w:bCs/>
          <w:sz w:val="20"/>
          <w:lang w:val="en-US"/>
        </w:rPr>
        <w:t>Anthony Blake.</w:t>
      </w:r>
    </w:p>
    <w:p w14:paraId="6FDD2905" w14:textId="78D3C5D6" w:rsidR="00836DB0" w:rsidRDefault="00185F12" w:rsidP="008B7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rFonts w:ascii="Times" w:hAnsi="Times"/>
          <w:bCs/>
          <w:sz w:val="20"/>
          <w:lang w:val="en-US"/>
        </w:rPr>
      </w:pPr>
      <w:r w:rsidRPr="00A72BD3">
        <w:rPr>
          <w:rFonts w:ascii="Times" w:hAnsi="Times"/>
          <w:b/>
          <w:bCs/>
          <w:sz w:val="20"/>
          <w:lang w:val="en-US"/>
        </w:rPr>
        <w:t xml:space="preserve">Ryan Ko </w:t>
      </w:r>
      <w:r w:rsidRPr="00185F12">
        <w:rPr>
          <w:rFonts w:ascii="Times" w:hAnsi="Times"/>
          <w:bCs/>
          <w:sz w:val="20"/>
          <w:lang w:val="en-US"/>
        </w:rPr>
        <w:t xml:space="preserve">has </w:t>
      </w:r>
      <w:r w:rsidRPr="00A72BD3">
        <w:rPr>
          <w:rFonts w:ascii="Times" w:hAnsi="Times"/>
          <w:bCs/>
          <w:sz w:val="20"/>
          <w:lang w:val="en-US"/>
        </w:rPr>
        <w:t xml:space="preserve">become a research advisor for </w:t>
      </w:r>
      <w:r w:rsidR="00580013">
        <w:rPr>
          <w:rFonts w:ascii="Times" w:hAnsi="Times"/>
          <w:bCs/>
          <w:sz w:val="20"/>
          <w:lang w:val="en-US"/>
        </w:rPr>
        <w:t xml:space="preserve">the </w:t>
      </w:r>
      <w:r w:rsidRPr="00A72BD3">
        <w:rPr>
          <w:rFonts w:ascii="Times" w:hAnsi="Times"/>
          <w:bCs/>
          <w:sz w:val="20"/>
          <w:lang w:val="en-US"/>
        </w:rPr>
        <w:t>Cloud Security Alliance</w:t>
      </w:r>
      <w:r w:rsidR="00580013">
        <w:rPr>
          <w:rFonts w:ascii="Times" w:hAnsi="Times"/>
          <w:bCs/>
          <w:sz w:val="20"/>
          <w:lang w:val="en-US"/>
        </w:rPr>
        <w:t xml:space="preserve">, which </w:t>
      </w:r>
      <w:r w:rsidRPr="00A72BD3">
        <w:rPr>
          <w:rFonts w:ascii="Times" w:hAnsi="Times"/>
          <w:bCs/>
          <w:sz w:val="20"/>
          <w:lang w:val="en-US"/>
        </w:rPr>
        <w:t>will hel</w:t>
      </w:r>
      <w:r>
        <w:rPr>
          <w:rFonts w:ascii="Times" w:hAnsi="Times"/>
          <w:bCs/>
          <w:sz w:val="20"/>
          <w:lang w:val="en-US"/>
        </w:rPr>
        <w:t>p</w:t>
      </w:r>
      <w:r w:rsidR="00580013">
        <w:rPr>
          <w:rFonts w:ascii="Times" w:hAnsi="Times"/>
          <w:bCs/>
          <w:sz w:val="20"/>
          <w:lang w:val="en-US"/>
        </w:rPr>
        <w:t xml:space="preserve"> bridge</w:t>
      </w:r>
      <w:r w:rsidRPr="00A72BD3">
        <w:rPr>
          <w:rFonts w:ascii="Times" w:hAnsi="Times"/>
          <w:bCs/>
          <w:sz w:val="20"/>
          <w:lang w:val="en-US"/>
        </w:rPr>
        <w:t xml:space="preserve"> several potential a</w:t>
      </w:r>
      <w:r>
        <w:rPr>
          <w:rFonts w:ascii="Times" w:hAnsi="Times"/>
          <w:bCs/>
          <w:sz w:val="20"/>
          <w:lang w:val="en-US"/>
        </w:rPr>
        <w:t>c</w:t>
      </w:r>
      <w:r w:rsidRPr="00A72BD3">
        <w:rPr>
          <w:rFonts w:ascii="Times" w:hAnsi="Times"/>
          <w:bCs/>
          <w:sz w:val="20"/>
          <w:lang w:val="en-US"/>
        </w:rPr>
        <w:t>ad-industry collaborations in the APAC region.</w:t>
      </w:r>
      <w:r w:rsidR="00FD1CC3">
        <w:rPr>
          <w:rFonts w:ascii="Times" w:hAnsi="Times"/>
          <w:bCs/>
          <w:sz w:val="20"/>
          <w:lang w:val="en-US"/>
        </w:rPr>
        <w:t xml:space="preserve">  He also</w:t>
      </w:r>
      <w:r w:rsidR="00836DB0" w:rsidRPr="00A72BD3">
        <w:rPr>
          <w:rFonts w:ascii="Times" w:hAnsi="Times"/>
          <w:b/>
          <w:bCs/>
          <w:sz w:val="20"/>
          <w:lang w:val="en-US"/>
        </w:rPr>
        <w:t xml:space="preserve"> </w:t>
      </w:r>
      <w:r w:rsidR="00836DB0" w:rsidRPr="00836DB0">
        <w:rPr>
          <w:rFonts w:ascii="Times" w:hAnsi="Times"/>
          <w:bCs/>
          <w:sz w:val="20"/>
          <w:lang w:val="en-US"/>
        </w:rPr>
        <w:t>received</w:t>
      </w:r>
      <w:r w:rsidR="00836DB0">
        <w:rPr>
          <w:rFonts w:ascii="Times" w:hAnsi="Times"/>
          <w:bCs/>
          <w:sz w:val="20"/>
          <w:lang w:val="en-US"/>
        </w:rPr>
        <w:t xml:space="preserve"> </w:t>
      </w:r>
      <w:r w:rsidR="00B80215">
        <w:rPr>
          <w:rFonts w:ascii="Times" w:hAnsi="Times"/>
          <w:bCs/>
          <w:sz w:val="20"/>
          <w:lang w:val="en-US"/>
        </w:rPr>
        <w:t xml:space="preserve">an Outstanding Leadership Award </w:t>
      </w:r>
      <w:r w:rsidR="00F119CE" w:rsidRPr="00F119CE">
        <w:rPr>
          <w:rFonts w:ascii="Times" w:hAnsi="Times"/>
          <w:bCs/>
          <w:sz w:val="20"/>
          <w:lang w:val="en-US"/>
        </w:rPr>
        <w:t>for organising the IEEE Symposium on Trust and Securi</w:t>
      </w:r>
      <w:r w:rsidR="00B80215">
        <w:rPr>
          <w:rFonts w:ascii="Times" w:hAnsi="Times"/>
          <w:bCs/>
          <w:sz w:val="20"/>
          <w:lang w:val="en-US"/>
        </w:rPr>
        <w:t xml:space="preserve">ty in Cloud Computing </w:t>
      </w:r>
      <w:r w:rsidR="00F119CE" w:rsidRPr="00F119CE">
        <w:rPr>
          <w:rFonts w:ascii="Times" w:hAnsi="Times"/>
          <w:bCs/>
          <w:sz w:val="20"/>
          <w:lang w:val="en-US"/>
        </w:rPr>
        <w:t>for three years s</w:t>
      </w:r>
      <w:r w:rsidR="00B80215">
        <w:rPr>
          <w:rFonts w:ascii="Times" w:hAnsi="Times"/>
          <w:bCs/>
          <w:sz w:val="20"/>
          <w:lang w:val="en-US"/>
        </w:rPr>
        <w:t xml:space="preserve">ince 2011 (Changsha, Liverpool and </w:t>
      </w:r>
      <w:r w:rsidR="00F119CE" w:rsidRPr="00F119CE">
        <w:rPr>
          <w:rFonts w:ascii="Times" w:hAnsi="Times"/>
          <w:bCs/>
          <w:sz w:val="20"/>
          <w:lang w:val="en-US"/>
        </w:rPr>
        <w:t>Melbourne).</w:t>
      </w:r>
    </w:p>
    <w:p w14:paraId="55418C44" w14:textId="0CCE2E25" w:rsidR="00133FEF" w:rsidRPr="00AB2D0D" w:rsidRDefault="00133FEF" w:rsidP="008B7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rFonts w:ascii="Times" w:hAnsi="Times"/>
          <w:bCs/>
          <w:sz w:val="20"/>
          <w:lang w:val="en-US"/>
        </w:rPr>
      </w:pPr>
      <w:r>
        <w:rPr>
          <w:rFonts w:ascii="Times" w:hAnsi="Times"/>
          <w:b/>
          <w:bCs/>
          <w:sz w:val="20"/>
          <w:lang w:val="en-US"/>
        </w:rPr>
        <w:t>Te Taka Keegan</w:t>
      </w:r>
      <w:r w:rsidR="00AB2D0D">
        <w:rPr>
          <w:rFonts w:ascii="Times" w:hAnsi="Times"/>
          <w:b/>
          <w:bCs/>
          <w:sz w:val="20"/>
          <w:lang w:val="en-US"/>
        </w:rPr>
        <w:t xml:space="preserve"> </w:t>
      </w:r>
      <w:r w:rsidR="00AB2D0D">
        <w:rPr>
          <w:rFonts w:ascii="Times" w:hAnsi="Times"/>
          <w:bCs/>
          <w:sz w:val="20"/>
          <w:lang w:val="en-US"/>
        </w:rPr>
        <w:t xml:space="preserve">won the </w:t>
      </w:r>
      <w:r w:rsidR="00B80215">
        <w:rPr>
          <w:rFonts w:ascii="Times" w:hAnsi="Times"/>
          <w:bCs/>
          <w:sz w:val="20"/>
          <w:lang w:val="en-US"/>
        </w:rPr>
        <w:t xml:space="preserve">Uni of Waikato </w:t>
      </w:r>
      <w:r w:rsidR="00AB2D0D" w:rsidRPr="00AB2D0D">
        <w:rPr>
          <w:rFonts w:ascii="Times" w:hAnsi="Times"/>
          <w:bCs/>
          <w:i/>
          <w:sz w:val="20"/>
          <w:lang w:val="en-US"/>
        </w:rPr>
        <w:t xml:space="preserve">Māori/Indigenous Scholar </w:t>
      </w:r>
      <w:r w:rsidR="00AB2D0D" w:rsidRPr="00AB2D0D">
        <w:rPr>
          <w:rFonts w:ascii="Times" w:hAnsi="Times"/>
          <w:bCs/>
          <w:sz w:val="20"/>
          <w:lang w:val="en-US"/>
        </w:rPr>
        <w:t>award for his outstanding contribution to the revitalisation of the Māori language</w:t>
      </w:r>
      <w:r w:rsidR="00AB2D0D">
        <w:rPr>
          <w:rFonts w:ascii="Times" w:hAnsi="Times"/>
          <w:bCs/>
          <w:sz w:val="20"/>
          <w:lang w:val="en-US"/>
        </w:rPr>
        <w:t>.</w:t>
      </w:r>
    </w:p>
    <w:p w14:paraId="38036EE8" w14:textId="055AA5D5" w:rsidR="00B80215" w:rsidRDefault="00133FEF" w:rsidP="00F3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rFonts w:ascii="Times" w:hAnsi="Times"/>
          <w:bCs/>
          <w:sz w:val="20"/>
          <w:lang w:val="en-US"/>
        </w:rPr>
      </w:pPr>
      <w:r>
        <w:rPr>
          <w:rFonts w:ascii="Times" w:hAnsi="Times"/>
          <w:b/>
          <w:bCs/>
          <w:sz w:val="20"/>
          <w:lang w:val="en-US"/>
        </w:rPr>
        <w:t xml:space="preserve">Ian Witten </w:t>
      </w:r>
      <w:r w:rsidR="00AB2D0D">
        <w:rPr>
          <w:rFonts w:ascii="Times" w:hAnsi="Times"/>
          <w:bCs/>
          <w:sz w:val="20"/>
          <w:lang w:val="en-US"/>
        </w:rPr>
        <w:t xml:space="preserve">won </w:t>
      </w:r>
      <w:r w:rsidR="00AB2D0D" w:rsidRPr="00AB2D0D">
        <w:rPr>
          <w:rFonts w:ascii="Times" w:hAnsi="Times"/>
          <w:bCs/>
          <w:sz w:val="20"/>
          <w:lang w:val="en-US"/>
        </w:rPr>
        <w:t xml:space="preserve">the </w:t>
      </w:r>
      <w:r w:rsidR="00B80215">
        <w:rPr>
          <w:rFonts w:ascii="Times" w:hAnsi="Times"/>
          <w:bCs/>
          <w:sz w:val="20"/>
          <w:lang w:val="en-US"/>
        </w:rPr>
        <w:t xml:space="preserve">Uni of Waikato </w:t>
      </w:r>
      <w:r w:rsidR="00AB2D0D" w:rsidRPr="00C8040B">
        <w:rPr>
          <w:rFonts w:ascii="Times" w:hAnsi="Times"/>
          <w:bCs/>
          <w:i/>
          <w:sz w:val="20"/>
          <w:lang w:val="en-US"/>
        </w:rPr>
        <w:t>Lifetime Research Achievement</w:t>
      </w:r>
      <w:r w:rsidR="00AB2D0D" w:rsidRPr="00AB2D0D">
        <w:rPr>
          <w:rFonts w:ascii="Times" w:hAnsi="Times"/>
          <w:bCs/>
          <w:sz w:val="20"/>
          <w:lang w:val="en-US"/>
        </w:rPr>
        <w:t xml:space="preserve"> </w:t>
      </w:r>
      <w:r w:rsidR="00B80215">
        <w:rPr>
          <w:rFonts w:ascii="Times" w:hAnsi="Times"/>
          <w:bCs/>
          <w:sz w:val="20"/>
          <w:lang w:val="en-US"/>
        </w:rPr>
        <w:t xml:space="preserve"> </w:t>
      </w:r>
      <w:r w:rsidR="00AB2D0D" w:rsidRPr="00AB2D0D">
        <w:rPr>
          <w:rFonts w:ascii="Times" w:hAnsi="Times"/>
          <w:bCs/>
          <w:sz w:val="20"/>
          <w:lang w:val="en-US"/>
        </w:rPr>
        <w:t xml:space="preserve">award </w:t>
      </w:r>
      <w:r w:rsidR="00B80215">
        <w:rPr>
          <w:rFonts w:ascii="Times" w:hAnsi="Times"/>
          <w:bCs/>
          <w:sz w:val="20"/>
          <w:lang w:val="en-US"/>
        </w:rPr>
        <w:t xml:space="preserve"> </w:t>
      </w:r>
      <w:r w:rsidR="00AB2D0D" w:rsidRPr="00AB2D0D">
        <w:rPr>
          <w:rFonts w:ascii="Times" w:hAnsi="Times"/>
          <w:bCs/>
          <w:sz w:val="20"/>
          <w:lang w:val="en-US"/>
        </w:rPr>
        <w:t>for his significant contributions in the</w:t>
      </w:r>
    </w:p>
    <w:p w14:paraId="4EAEE950" w14:textId="01989B66" w:rsidR="00133FEF" w:rsidRPr="00AB2D0D" w:rsidRDefault="00AB2D0D" w:rsidP="00B8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Times" w:hAnsi="Times"/>
          <w:bCs/>
          <w:sz w:val="20"/>
          <w:lang w:val="en-US"/>
        </w:rPr>
      </w:pPr>
      <w:r w:rsidRPr="00AB2D0D">
        <w:rPr>
          <w:rFonts w:ascii="Times" w:hAnsi="Times"/>
          <w:bCs/>
          <w:sz w:val="20"/>
          <w:lang w:val="en-US"/>
        </w:rPr>
        <w:t>field of data</w:t>
      </w:r>
      <w:r w:rsidR="00B80215">
        <w:rPr>
          <w:rFonts w:ascii="Times" w:hAnsi="Times"/>
          <w:bCs/>
          <w:sz w:val="20"/>
          <w:lang w:val="en-US"/>
        </w:rPr>
        <w:t xml:space="preserve"> </w:t>
      </w:r>
      <w:r w:rsidRPr="00AB2D0D">
        <w:rPr>
          <w:rFonts w:ascii="Times" w:hAnsi="Times"/>
          <w:bCs/>
          <w:sz w:val="20"/>
          <w:lang w:val="en-US"/>
        </w:rPr>
        <w:t>co</w:t>
      </w:r>
      <w:r>
        <w:rPr>
          <w:rFonts w:ascii="Times" w:hAnsi="Times"/>
          <w:bCs/>
          <w:sz w:val="20"/>
          <w:lang w:val="en-US"/>
        </w:rPr>
        <w:t>mpression and machine learning</w:t>
      </w:r>
      <w:r w:rsidR="002D615F">
        <w:rPr>
          <w:rFonts w:ascii="Times" w:hAnsi="Times"/>
          <w:bCs/>
          <w:sz w:val="20"/>
          <w:lang w:val="en-US"/>
        </w:rPr>
        <w:t>.</w:t>
      </w:r>
    </w:p>
    <w:p w14:paraId="27398F62" w14:textId="77777777" w:rsidR="002D615F" w:rsidRDefault="0023371B" w:rsidP="002D615F">
      <w:pPr>
        <w:spacing w:before="120" w:after="120"/>
        <w:rPr>
          <w:rFonts w:ascii="Arial" w:hAnsi="Arial"/>
          <w:b/>
          <w:bCs/>
          <w:szCs w:val="24"/>
          <w:lang w:val="en-GB"/>
        </w:rPr>
      </w:pPr>
      <w:r w:rsidRPr="00A90199">
        <w:rPr>
          <w:rFonts w:ascii="Arial" w:hAnsi="Arial"/>
          <w:b/>
          <w:bCs/>
          <w:szCs w:val="24"/>
          <w:lang w:val="en-GB"/>
        </w:rPr>
        <w:t>Seminars</w:t>
      </w:r>
    </w:p>
    <w:p w14:paraId="67FBF432" w14:textId="17C07119" w:rsidR="00B15B11" w:rsidRDefault="00B15B11" w:rsidP="0057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b/>
          <w:bCs/>
          <w:sz w:val="20"/>
          <w:lang w:val="en-US"/>
        </w:rPr>
      </w:pPr>
      <w:r w:rsidRPr="00B15B11">
        <w:rPr>
          <w:rFonts w:ascii="Times" w:hAnsi="Times"/>
          <w:b/>
          <w:bCs/>
          <w:sz w:val="20"/>
          <w:lang w:val="en-US"/>
        </w:rPr>
        <w:t>Toby Hutchings</w:t>
      </w:r>
      <w:r>
        <w:t>, PAN®</w:t>
      </w:r>
    </w:p>
    <w:p w14:paraId="47D416D4" w14:textId="4C5A3D81" w:rsidR="00B15B11" w:rsidRDefault="00B15B11" w:rsidP="00B1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Times" w:hAnsi="Times"/>
          <w:bCs/>
          <w:i/>
          <w:sz w:val="20"/>
          <w:lang w:val="en-US"/>
        </w:rPr>
      </w:pPr>
      <w:r w:rsidRPr="00B15B11">
        <w:rPr>
          <w:rFonts w:ascii="Times" w:hAnsi="Times"/>
          <w:bCs/>
          <w:i/>
          <w:sz w:val="20"/>
          <w:lang w:val="en-US"/>
        </w:rPr>
        <w:t>PAN agency: A case study on PAN's approach to a unique social health challenge, STI's</w:t>
      </w:r>
    </w:p>
    <w:p w14:paraId="4D704E31" w14:textId="21631420" w:rsidR="00B15B11" w:rsidRPr="00B15B11" w:rsidRDefault="00B15B11" w:rsidP="00F3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ascii="Times" w:hAnsi="Times"/>
          <w:bCs/>
          <w:sz w:val="20"/>
          <w:lang w:val="en-US"/>
        </w:rPr>
      </w:pPr>
      <w:r w:rsidRPr="00B15B11">
        <w:rPr>
          <w:rFonts w:ascii="Times" w:hAnsi="Times"/>
          <w:b/>
          <w:bCs/>
          <w:sz w:val="20"/>
          <w:lang w:val="en-US"/>
        </w:rPr>
        <w:t>Gjoko Muratovski</w:t>
      </w:r>
      <w:r>
        <w:t xml:space="preserve">, </w:t>
      </w:r>
      <w:r w:rsidRPr="00B15B11">
        <w:rPr>
          <w:rFonts w:ascii="Times" w:hAnsi="Times"/>
          <w:bCs/>
          <w:sz w:val="20"/>
          <w:lang w:val="en-US"/>
        </w:rPr>
        <w:t>AUT Uni</w:t>
      </w:r>
      <w:r w:rsidR="00F33F1B">
        <w:rPr>
          <w:rFonts w:ascii="Times" w:hAnsi="Times"/>
          <w:bCs/>
          <w:sz w:val="20"/>
          <w:lang w:val="en-US"/>
        </w:rPr>
        <w:t>versity</w:t>
      </w:r>
    </w:p>
    <w:p w14:paraId="58CCE25D" w14:textId="0E961B63" w:rsidR="00B15B11" w:rsidRPr="00B15B11" w:rsidRDefault="00B15B11" w:rsidP="00B1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Times" w:hAnsi="Times"/>
          <w:bCs/>
          <w:i/>
          <w:sz w:val="20"/>
          <w:lang w:val="en-US"/>
        </w:rPr>
      </w:pPr>
      <w:r w:rsidRPr="00B15B11">
        <w:rPr>
          <w:rFonts w:ascii="Times" w:hAnsi="Times"/>
          <w:bCs/>
          <w:i/>
          <w:sz w:val="20"/>
          <w:lang w:val="en-US"/>
        </w:rPr>
        <w:t>Branding, Society and Popular Culture</w:t>
      </w:r>
    </w:p>
    <w:p w14:paraId="663E7CF7" w14:textId="4CBF9D3B" w:rsidR="005716F0" w:rsidRPr="005716F0" w:rsidRDefault="005716F0" w:rsidP="0057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bCs/>
          <w:sz w:val="20"/>
          <w:lang w:val="en-US"/>
        </w:rPr>
      </w:pPr>
      <w:r w:rsidRPr="005716F0">
        <w:rPr>
          <w:rFonts w:ascii="Times" w:hAnsi="Times"/>
          <w:b/>
          <w:bCs/>
          <w:sz w:val="20"/>
          <w:lang w:val="en-US"/>
        </w:rPr>
        <w:t>Markus Müller</w:t>
      </w:r>
      <w:r>
        <w:rPr>
          <w:rFonts w:ascii="Times" w:hAnsi="Times"/>
          <w:bCs/>
          <w:sz w:val="20"/>
          <w:lang w:val="en-US"/>
        </w:rPr>
        <w:t xml:space="preserve">, </w:t>
      </w:r>
      <w:r w:rsidRPr="005716F0">
        <w:rPr>
          <w:rFonts w:ascii="Times" w:hAnsi="Times"/>
          <w:bCs/>
          <w:sz w:val="20"/>
          <w:lang w:val="en-US"/>
        </w:rPr>
        <w:t>Environmental Informatics Specialist</w:t>
      </w:r>
      <w:r w:rsidR="0000496D">
        <w:rPr>
          <w:rFonts w:ascii="Times" w:hAnsi="Times"/>
          <w:bCs/>
          <w:sz w:val="20"/>
          <w:lang w:val="en-US"/>
        </w:rPr>
        <w:t xml:space="preserve">, </w:t>
      </w:r>
      <w:r w:rsidRPr="005716F0">
        <w:rPr>
          <w:rFonts w:ascii="Times" w:hAnsi="Times"/>
          <w:bCs/>
          <w:sz w:val="20"/>
          <w:lang w:val="en-US"/>
        </w:rPr>
        <w:t>Landcare Research</w:t>
      </w:r>
    </w:p>
    <w:p w14:paraId="064CEBD2" w14:textId="77777777" w:rsidR="005716F0" w:rsidRPr="0000496D" w:rsidRDefault="005716F0" w:rsidP="00B15B11">
      <w:p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Times" w:hAnsi="Times"/>
          <w:bCs/>
          <w:i/>
          <w:sz w:val="20"/>
          <w:lang w:val="en-US"/>
        </w:rPr>
      </w:pPr>
      <w:r w:rsidRPr="0000496D">
        <w:rPr>
          <w:rFonts w:ascii="Times" w:hAnsi="Times"/>
          <w:bCs/>
          <w:i/>
          <w:sz w:val="20"/>
          <w:lang w:val="en-US"/>
        </w:rPr>
        <w:t xml:space="preserve">Web </w:t>
      </w:r>
      <w:r w:rsidRPr="005716F0">
        <w:rPr>
          <w:rFonts w:ascii="Times" w:hAnsi="Times"/>
          <w:bCs/>
          <w:i/>
          <w:sz w:val="20"/>
          <w:lang w:val="en-US"/>
        </w:rPr>
        <w:t>Dev, Mobile, HPC and friends - Environmental Informatics at Landcare Research</w:t>
      </w:r>
      <w:r w:rsidRPr="0000496D">
        <w:rPr>
          <w:rFonts w:ascii="Times" w:hAnsi="Times"/>
          <w:bCs/>
          <w:i/>
          <w:sz w:val="20"/>
          <w:lang w:val="en-US"/>
        </w:rPr>
        <w:t xml:space="preserve"> </w:t>
      </w:r>
    </w:p>
    <w:p w14:paraId="775FA1D6" w14:textId="1B46B37A" w:rsidR="000F2B2F" w:rsidRDefault="009F3E89" w:rsidP="000F2B2F">
      <w:pPr>
        <w:rPr>
          <w:rFonts w:ascii="Times" w:hAnsi="Times"/>
          <w:b/>
          <w:bCs/>
          <w:sz w:val="20"/>
          <w:lang w:val="en-US"/>
        </w:rPr>
      </w:pPr>
      <w:r>
        <w:rPr>
          <w:rFonts w:ascii="Times" w:hAnsi="Times"/>
          <w:b/>
          <w:bCs/>
          <w:sz w:val="20"/>
          <w:lang w:val="en-US"/>
        </w:rPr>
        <w:t xml:space="preserve">Hugh Anderson,  </w:t>
      </w:r>
      <w:r w:rsidRPr="005716F0">
        <w:rPr>
          <w:rFonts w:ascii="Times" w:hAnsi="Times"/>
          <w:bCs/>
          <w:sz w:val="20"/>
          <w:lang w:val="en-US"/>
        </w:rPr>
        <w:t>S</w:t>
      </w:r>
      <w:r w:rsidR="00D01DD7">
        <w:rPr>
          <w:rFonts w:ascii="Times" w:hAnsi="Times"/>
          <w:bCs/>
          <w:sz w:val="20"/>
          <w:lang w:val="en-US"/>
        </w:rPr>
        <w:t>cho</w:t>
      </w:r>
      <w:r w:rsidRPr="005716F0">
        <w:rPr>
          <w:rFonts w:ascii="Times" w:hAnsi="Times"/>
          <w:bCs/>
          <w:sz w:val="20"/>
          <w:lang w:val="en-US"/>
        </w:rPr>
        <w:t>o</w:t>
      </w:r>
      <w:r w:rsidR="00D01DD7">
        <w:rPr>
          <w:rFonts w:ascii="Times" w:hAnsi="Times"/>
          <w:bCs/>
          <w:sz w:val="20"/>
          <w:lang w:val="en-US"/>
        </w:rPr>
        <w:t xml:space="preserve">l of </w:t>
      </w:r>
      <w:r w:rsidRPr="005716F0">
        <w:rPr>
          <w:rFonts w:ascii="Times" w:hAnsi="Times"/>
          <w:bCs/>
          <w:sz w:val="20"/>
          <w:lang w:val="en-US"/>
        </w:rPr>
        <w:t>C</w:t>
      </w:r>
      <w:r w:rsidR="00D01DD7">
        <w:rPr>
          <w:rFonts w:ascii="Times" w:hAnsi="Times"/>
          <w:bCs/>
          <w:sz w:val="20"/>
          <w:lang w:val="en-US"/>
        </w:rPr>
        <w:t>omputing</w:t>
      </w:r>
      <w:r w:rsidRPr="005716F0">
        <w:rPr>
          <w:rFonts w:ascii="Times" w:hAnsi="Times"/>
          <w:bCs/>
          <w:sz w:val="20"/>
          <w:lang w:val="en-US"/>
        </w:rPr>
        <w:t xml:space="preserve">, </w:t>
      </w:r>
      <w:r w:rsidR="000F2B2F" w:rsidRPr="005716F0">
        <w:rPr>
          <w:rFonts w:ascii="Times" w:hAnsi="Times"/>
          <w:bCs/>
          <w:sz w:val="20"/>
          <w:lang w:val="en-US"/>
        </w:rPr>
        <w:t>National Uni Singapore</w:t>
      </w:r>
    </w:p>
    <w:p w14:paraId="4A6F4189" w14:textId="3CF3FDE2" w:rsidR="009F3E89" w:rsidRPr="009F3E89" w:rsidRDefault="009F3E89" w:rsidP="00487924">
      <w:pPr>
        <w:ind w:left="284"/>
        <w:rPr>
          <w:rFonts w:ascii="Times" w:hAnsi="Times"/>
          <w:bCs/>
          <w:i/>
          <w:sz w:val="20"/>
          <w:lang w:val="en-US"/>
        </w:rPr>
      </w:pPr>
      <w:r w:rsidRPr="009F3E89">
        <w:rPr>
          <w:rFonts w:ascii="Times" w:hAnsi="Times"/>
          <w:bCs/>
          <w:i/>
          <w:sz w:val="20"/>
          <w:lang w:val="en-US"/>
        </w:rPr>
        <w:t>Studies at NUS: Gait and PAT</w:t>
      </w:r>
    </w:p>
    <w:p w14:paraId="2931F9F7" w14:textId="6CA01933" w:rsidR="002D615F" w:rsidRPr="002D615F" w:rsidRDefault="009F3E89" w:rsidP="00D458B0">
      <w:pPr>
        <w:ind w:left="284" w:hanging="284"/>
        <w:rPr>
          <w:rFonts w:ascii="Times" w:hAnsi="Times"/>
          <w:b/>
          <w:bCs/>
          <w:sz w:val="20"/>
          <w:lang w:val="en-US"/>
        </w:rPr>
      </w:pPr>
      <w:r>
        <w:rPr>
          <w:rFonts w:ascii="Times" w:hAnsi="Times"/>
          <w:b/>
          <w:bCs/>
          <w:sz w:val="20"/>
          <w:lang w:val="en-US"/>
        </w:rPr>
        <w:t>J</w:t>
      </w:r>
      <w:r w:rsidR="002D615F">
        <w:rPr>
          <w:rFonts w:ascii="Times" w:hAnsi="Times"/>
          <w:b/>
          <w:bCs/>
          <w:sz w:val="20"/>
          <w:lang w:val="en-US"/>
        </w:rPr>
        <w:t>ohnson Witehir</w:t>
      </w:r>
      <w:r w:rsidR="002D615F" w:rsidRPr="002D615F">
        <w:rPr>
          <w:rFonts w:ascii="Times" w:hAnsi="Times"/>
          <w:b/>
          <w:bCs/>
          <w:sz w:val="20"/>
          <w:lang w:val="en-US"/>
        </w:rPr>
        <w:t xml:space="preserve">a, </w:t>
      </w:r>
      <w:r w:rsidR="00C836A3">
        <w:rPr>
          <w:rFonts w:ascii="Times" w:hAnsi="Times"/>
          <w:bCs/>
          <w:sz w:val="20"/>
          <w:lang w:val="en-US"/>
        </w:rPr>
        <w:t>PhD</w:t>
      </w:r>
      <w:r w:rsidR="00935287">
        <w:rPr>
          <w:rFonts w:ascii="Times" w:hAnsi="Times"/>
          <w:bCs/>
          <w:sz w:val="20"/>
          <w:lang w:val="en-US"/>
        </w:rPr>
        <w:t>,</w:t>
      </w:r>
      <w:r w:rsidR="00307F1F">
        <w:rPr>
          <w:rFonts w:ascii="Times" w:hAnsi="Times"/>
          <w:bCs/>
          <w:sz w:val="20"/>
          <w:lang w:val="en-US"/>
        </w:rPr>
        <w:t xml:space="preserve"> </w:t>
      </w:r>
      <w:r w:rsidR="00307F1F" w:rsidRPr="00307F1F">
        <w:rPr>
          <w:rFonts w:ascii="Times" w:hAnsi="Times"/>
          <w:bCs/>
          <w:sz w:val="20"/>
          <w:lang w:val="en-US"/>
        </w:rPr>
        <w:t xml:space="preserve">artist, designer and researcher </w:t>
      </w:r>
    </w:p>
    <w:p w14:paraId="743F9BE7" w14:textId="77777777" w:rsidR="00D458B0" w:rsidRDefault="002D615F" w:rsidP="00D4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w:hAnsi="Times"/>
          <w:bCs/>
          <w:i/>
          <w:sz w:val="20"/>
          <w:lang w:val="en-US"/>
        </w:rPr>
      </w:pPr>
      <w:r>
        <w:rPr>
          <w:rFonts w:ascii="Times" w:hAnsi="Times"/>
          <w:bCs/>
          <w:i/>
          <w:sz w:val="20"/>
          <w:lang w:val="en-US"/>
        </w:rPr>
        <w:t>M</w:t>
      </w:r>
      <w:r>
        <w:rPr>
          <w:rFonts w:ascii="Times" w:hAnsi="Times" w:hint="eastAsia"/>
          <w:bCs/>
          <w:i/>
          <w:sz w:val="20"/>
          <w:lang w:val="en-US"/>
        </w:rPr>
        <w:t>āori</w:t>
      </w:r>
      <w:r>
        <w:rPr>
          <w:rFonts w:ascii="Times" w:hAnsi="Times"/>
          <w:bCs/>
          <w:i/>
          <w:sz w:val="20"/>
          <w:lang w:val="en-US"/>
        </w:rPr>
        <w:t xml:space="preserve"> typeface design and M</w:t>
      </w:r>
      <w:r>
        <w:rPr>
          <w:rFonts w:ascii="Times" w:hAnsi="Times" w:hint="eastAsia"/>
          <w:bCs/>
          <w:i/>
          <w:sz w:val="20"/>
          <w:lang w:val="en-US"/>
        </w:rPr>
        <w:t>āori</w:t>
      </w:r>
      <w:r>
        <w:rPr>
          <w:rFonts w:ascii="Times" w:hAnsi="Times"/>
          <w:bCs/>
          <w:i/>
          <w:sz w:val="20"/>
          <w:lang w:val="en-US"/>
        </w:rPr>
        <w:t xml:space="preserve"> ty</w:t>
      </w:r>
      <w:r w:rsidR="00680F52">
        <w:rPr>
          <w:rFonts w:ascii="Times" w:hAnsi="Times"/>
          <w:bCs/>
          <w:i/>
          <w:sz w:val="20"/>
          <w:lang w:val="en-US"/>
        </w:rPr>
        <w:t>pograp</w:t>
      </w:r>
      <w:r>
        <w:rPr>
          <w:rFonts w:ascii="Times" w:hAnsi="Times"/>
          <w:bCs/>
          <w:i/>
          <w:sz w:val="20"/>
          <w:lang w:val="en-US"/>
        </w:rPr>
        <w:t>hy</w:t>
      </w:r>
    </w:p>
    <w:p w14:paraId="0624A70E" w14:textId="636EB845" w:rsidR="00F23BAF" w:rsidRPr="00D458B0" w:rsidRDefault="00F23BAF" w:rsidP="008D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bCs/>
          <w:i/>
          <w:sz w:val="20"/>
          <w:lang w:val="en-US"/>
        </w:rPr>
      </w:pPr>
      <w:r w:rsidRPr="00F23BAF">
        <w:rPr>
          <w:rFonts w:ascii="Times" w:hAnsi="Times"/>
          <w:b/>
          <w:bCs/>
          <w:sz w:val="20"/>
          <w:lang w:val="en-US"/>
        </w:rPr>
        <w:t>Jeff Johnson</w:t>
      </w:r>
      <w:r w:rsidR="00F13743">
        <w:rPr>
          <w:rFonts w:ascii="Times" w:hAnsi="Times"/>
          <w:b/>
          <w:bCs/>
          <w:sz w:val="20"/>
          <w:lang w:val="en-US"/>
        </w:rPr>
        <w:t>,</w:t>
      </w:r>
      <w:r w:rsidRPr="00F23BAF">
        <w:rPr>
          <w:rFonts w:ascii="Times" w:hAnsi="Times"/>
          <w:bCs/>
          <w:sz w:val="20"/>
          <w:lang w:val="en-US"/>
        </w:rPr>
        <w:t xml:space="preserve"> </w:t>
      </w:r>
      <w:r w:rsidR="00F13743" w:rsidRPr="00F13743">
        <w:rPr>
          <w:rFonts w:ascii="Times" w:hAnsi="Times"/>
          <w:bCs/>
          <w:sz w:val="20"/>
          <w:lang w:val="en-US"/>
        </w:rPr>
        <w:t>UI Wizards Inc</w:t>
      </w:r>
      <w:r w:rsidR="00F13743">
        <w:rPr>
          <w:rFonts w:ascii="Times" w:hAnsi="Times"/>
          <w:bCs/>
          <w:sz w:val="20"/>
          <w:lang w:val="en-US"/>
        </w:rPr>
        <w:t xml:space="preserve"> and</w:t>
      </w:r>
      <w:r w:rsidR="003D3257">
        <w:rPr>
          <w:rFonts w:ascii="Times" w:hAnsi="Times"/>
          <w:bCs/>
          <w:sz w:val="20"/>
          <w:lang w:val="en-US"/>
        </w:rPr>
        <w:t xml:space="preserve"> </w:t>
      </w:r>
      <w:r w:rsidR="00F13743" w:rsidRPr="00F13743">
        <w:rPr>
          <w:rFonts w:ascii="Times" w:hAnsi="Times"/>
          <w:bCs/>
          <w:sz w:val="20"/>
          <w:lang w:val="en-US"/>
        </w:rPr>
        <w:t>WiserUsability.com</w:t>
      </w:r>
      <w:r w:rsidR="00F13743" w:rsidRPr="00F23BAF">
        <w:rPr>
          <w:rFonts w:ascii="Times" w:hAnsi="Times"/>
          <w:bCs/>
          <w:sz w:val="20"/>
          <w:lang w:val="en-US"/>
        </w:rPr>
        <w:t xml:space="preserve"> </w:t>
      </w:r>
    </w:p>
    <w:p w14:paraId="4729711E" w14:textId="77777777" w:rsidR="00F23BAF" w:rsidRDefault="00F23BAF" w:rsidP="00F2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Times" w:hAnsi="Times"/>
          <w:bCs/>
          <w:i/>
          <w:sz w:val="20"/>
          <w:lang w:val="en-US"/>
        </w:rPr>
      </w:pPr>
      <w:r w:rsidRPr="00F23BAF">
        <w:rPr>
          <w:rFonts w:ascii="Times" w:hAnsi="Times"/>
          <w:bCs/>
          <w:i/>
          <w:sz w:val="20"/>
          <w:lang w:val="en-US"/>
        </w:rPr>
        <w:t>Designing with the Mind in Mind:  The Psychological Basis for UI Design Rules</w:t>
      </w:r>
    </w:p>
    <w:p w14:paraId="624575D4" w14:textId="7310DB14" w:rsidR="0048264C" w:rsidRPr="009029BC" w:rsidRDefault="0048264C" w:rsidP="00902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ascii="Times" w:hAnsi="Times"/>
          <w:sz w:val="20"/>
          <w:lang w:val="en-US"/>
        </w:rPr>
      </w:pPr>
      <w:r w:rsidRPr="009029BC">
        <w:rPr>
          <w:rFonts w:ascii="Times" w:hAnsi="Times"/>
          <w:b/>
          <w:sz w:val="20"/>
          <w:lang w:val="en-US"/>
        </w:rPr>
        <w:t>Liron Turkenich</w:t>
      </w:r>
      <w:r w:rsidR="009029BC" w:rsidRPr="009029BC">
        <w:rPr>
          <w:rFonts w:ascii="Times" w:hAnsi="Times"/>
          <w:sz w:val="20"/>
          <w:lang w:val="en-US"/>
        </w:rPr>
        <w:t xml:space="preserve">, </w:t>
      </w:r>
      <w:r w:rsidR="009029BC">
        <w:rPr>
          <w:rFonts w:ascii="Times" w:hAnsi="Times"/>
          <w:sz w:val="20"/>
          <w:lang w:val="en-US"/>
        </w:rPr>
        <w:t>Israeli Graphic and Typeface D</w:t>
      </w:r>
      <w:r w:rsidR="009029BC" w:rsidRPr="009029BC">
        <w:rPr>
          <w:rFonts w:ascii="Times" w:hAnsi="Times"/>
          <w:sz w:val="20"/>
          <w:lang w:val="en-US"/>
        </w:rPr>
        <w:t>esigner</w:t>
      </w:r>
    </w:p>
    <w:p w14:paraId="341ED041" w14:textId="069DB438" w:rsidR="0048264C" w:rsidRPr="009029BC" w:rsidRDefault="0048264C" w:rsidP="00F2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Times" w:hAnsi="Times"/>
          <w:i/>
          <w:sz w:val="20"/>
          <w:lang w:val="en-US"/>
        </w:rPr>
      </w:pPr>
      <w:r w:rsidRPr="009029BC">
        <w:rPr>
          <w:rFonts w:ascii="Times" w:hAnsi="Times"/>
          <w:i/>
          <w:sz w:val="20"/>
          <w:lang w:val="en-US"/>
        </w:rPr>
        <w:t>Avarit &amp; Amharic: Combining Hebrew, Arabic, Latin and Ethopicinto a new writing system</w:t>
      </w:r>
    </w:p>
    <w:p w14:paraId="1BE56C1C" w14:textId="12E3524D" w:rsidR="00D72E6A" w:rsidRPr="00D72E6A" w:rsidRDefault="00D72E6A" w:rsidP="003D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bCs/>
          <w:sz w:val="20"/>
          <w:lang w:val="en-US"/>
        </w:rPr>
      </w:pPr>
      <w:r w:rsidRPr="00D72E6A">
        <w:rPr>
          <w:rFonts w:ascii="Times" w:hAnsi="Times"/>
          <w:b/>
          <w:bCs/>
          <w:sz w:val="20"/>
          <w:lang w:val="en-US"/>
        </w:rPr>
        <w:t>Mark S Staveley</w:t>
      </w:r>
      <w:r>
        <w:rPr>
          <w:rFonts w:ascii="Times" w:hAnsi="Times"/>
          <w:b/>
          <w:bCs/>
          <w:sz w:val="20"/>
          <w:lang w:val="en-US"/>
        </w:rPr>
        <w:t xml:space="preserve">, </w:t>
      </w:r>
      <w:r w:rsidRPr="00D72E6A">
        <w:rPr>
          <w:rFonts w:ascii="Times" w:hAnsi="Times"/>
          <w:bCs/>
          <w:sz w:val="20"/>
          <w:lang w:val="en-US"/>
        </w:rPr>
        <w:t>Senior Software Development Engineer</w:t>
      </w:r>
      <w:r w:rsidR="00F8365E">
        <w:rPr>
          <w:rFonts w:ascii="Times" w:hAnsi="Times"/>
          <w:bCs/>
          <w:sz w:val="20"/>
          <w:lang w:val="en-US"/>
        </w:rPr>
        <w:t>, Microsoft</w:t>
      </w:r>
    </w:p>
    <w:p w14:paraId="4B712A57" w14:textId="77777777" w:rsidR="00D72E6A" w:rsidRDefault="00D72E6A" w:rsidP="00D72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Times" w:hAnsi="Times"/>
          <w:bCs/>
          <w:i/>
          <w:sz w:val="20"/>
          <w:lang w:val="en-US"/>
        </w:rPr>
      </w:pPr>
      <w:r w:rsidRPr="00D72E6A">
        <w:rPr>
          <w:rFonts w:ascii="Times" w:hAnsi="Times"/>
          <w:bCs/>
          <w:i/>
          <w:sz w:val="20"/>
          <w:lang w:val="en-US"/>
        </w:rPr>
        <w:t>From Waikato to Microsoft</w:t>
      </w:r>
    </w:p>
    <w:p w14:paraId="4F721FF9" w14:textId="77777777" w:rsidR="00506759" w:rsidRPr="00506759" w:rsidRDefault="001232FE" w:rsidP="00D72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bCs/>
          <w:sz w:val="20"/>
          <w:lang w:val="en-US"/>
        </w:rPr>
      </w:pPr>
      <w:r>
        <w:rPr>
          <w:rFonts w:ascii="Times" w:hAnsi="Times"/>
          <w:b/>
          <w:bCs/>
          <w:sz w:val="20"/>
          <w:lang w:val="en-US"/>
        </w:rPr>
        <w:t>Nicholas Vandershantz</w:t>
      </w:r>
      <w:r w:rsidR="00506759">
        <w:rPr>
          <w:rFonts w:ascii="Times" w:hAnsi="Times"/>
          <w:b/>
          <w:bCs/>
          <w:sz w:val="20"/>
          <w:lang w:val="en-US"/>
        </w:rPr>
        <w:t xml:space="preserve">, </w:t>
      </w:r>
      <w:r w:rsidRPr="001232FE">
        <w:rPr>
          <w:rFonts w:ascii="Times" w:hAnsi="Times"/>
          <w:bCs/>
          <w:sz w:val="20"/>
          <w:lang w:val="en-US"/>
        </w:rPr>
        <w:t>PhD stu</w:t>
      </w:r>
      <w:r>
        <w:rPr>
          <w:rFonts w:ascii="Times" w:hAnsi="Times"/>
          <w:bCs/>
          <w:sz w:val="20"/>
          <w:lang w:val="en-US"/>
        </w:rPr>
        <w:t>d</w:t>
      </w:r>
      <w:r w:rsidRPr="001232FE">
        <w:rPr>
          <w:rFonts w:ascii="Times" w:hAnsi="Times"/>
          <w:bCs/>
          <w:sz w:val="20"/>
          <w:lang w:val="en-US"/>
        </w:rPr>
        <w:t>ent</w:t>
      </w:r>
      <w:r w:rsidR="00506759">
        <w:rPr>
          <w:rFonts w:ascii="Times" w:hAnsi="Times"/>
          <w:b/>
          <w:bCs/>
          <w:sz w:val="20"/>
          <w:lang w:val="en-US"/>
        </w:rPr>
        <w:t xml:space="preserve">, </w:t>
      </w:r>
      <w:r>
        <w:rPr>
          <w:rFonts w:ascii="Times" w:hAnsi="Times"/>
          <w:bCs/>
          <w:sz w:val="20"/>
          <w:lang w:val="en-US"/>
        </w:rPr>
        <w:t>UoW</w:t>
      </w:r>
    </w:p>
    <w:p w14:paraId="68418186" w14:textId="63819E9C" w:rsidR="001232FE" w:rsidRPr="00506759" w:rsidRDefault="001232FE" w:rsidP="005C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Times" w:hAnsi="Times"/>
          <w:bCs/>
          <w:i/>
          <w:sz w:val="20"/>
          <w:lang w:val="en-US"/>
        </w:rPr>
      </w:pPr>
      <w:r>
        <w:rPr>
          <w:rFonts w:ascii="Times" w:hAnsi="Times"/>
          <w:bCs/>
          <w:i/>
          <w:sz w:val="20"/>
          <w:lang w:val="en-US"/>
        </w:rPr>
        <w:t>Children</w:t>
      </w:r>
      <w:r w:rsidR="00B454C4">
        <w:rPr>
          <w:rFonts w:ascii="Times" w:hAnsi="Times"/>
          <w:bCs/>
          <w:i/>
          <w:sz w:val="20"/>
          <w:lang w:val="en-US"/>
        </w:rPr>
        <w:t>’</w:t>
      </w:r>
      <w:r>
        <w:rPr>
          <w:rFonts w:ascii="Times" w:hAnsi="Times"/>
          <w:bCs/>
          <w:i/>
          <w:sz w:val="20"/>
          <w:lang w:val="en-US"/>
        </w:rPr>
        <w:t>s Knowledge Acquisition using Digital Documents</w:t>
      </w:r>
    </w:p>
    <w:p w14:paraId="3412EB5D" w14:textId="77777777" w:rsidR="00CD3FFB" w:rsidRPr="001232FE" w:rsidRDefault="001232FE" w:rsidP="00117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232FE">
        <w:rPr>
          <w:rFonts w:ascii="Times" w:hAnsi="Times"/>
          <w:b/>
          <w:bCs/>
          <w:sz w:val="20"/>
          <w:lang w:val="en-US"/>
        </w:rPr>
        <w:t xml:space="preserve">Diane Oyen, </w:t>
      </w:r>
      <w:r w:rsidRPr="001232FE">
        <w:rPr>
          <w:rFonts w:ascii="Times" w:hAnsi="Times"/>
          <w:bCs/>
          <w:sz w:val="20"/>
          <w:lang w:val="en-US"/>
        </w:rPr>
        <w:t>Postdoc researcher, Los Alamos National Labs</w:t>
      </w:r>
    </w:p>
    <w:p w14:paraId="54DC2806" w14:textId="77777777" w:rsidR="00CD3FFB" w:rsidRDefault="001232FE" w:rsidP="005C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Times" w:hAnsi="Times"/>
          <w:bCs/>
          <w:i/>
          <w:sz w:val="20"/>
          <w:lang w:val="en-US"/>
        </w:rPr>
      </w:pPr>
      <w:r>
        <w:rPr>
          <w:rFonts w:ascii="Times" w:hAnsi="Times"/>
          <w:bCs/>
          <w:i/>
          <w:sz w:val="20"/>
          <w:lang w:val="en-US"/>
        </w:rPr>
        <w:t>Interactive Learning of Dependency Networks for Scientific Discovery</w:t>
      </w:r>
    </w:p>
    <w:p w14:paraId="1CF854D5" w14:textId="33C2A497" w:rsidR="00117EB0" w:rsidRPr="00C31B85" w:rsidRDefault="00C31B85" w:rsidP="0027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lang w:val="en-US"/>
        </w:rPr>
      </w:pPr>
      <w:r w:rsidRPr="00C31B85">
        <w:rPr>
          <w:rFonts w:ascii="Times" w:hAnsi="Times"/>
          <w:b/>
          <w:bCs/>
          <w:sz w:val="20"/>
          <w:lang w:val="en-US"/>
        </w:rPr>
        <w:t>Stephen Downie</w:t>
      </w:r>
      <w:r w:rsidR="00270D7C">
        <w:rPr>
          <w:rFonts w:ascii="Times" w:hAnsi="Times"/>
          <w:bCs/>
          <w:sz w:val="20"/>
          <w:lang w:val="en-US"/>
        </w:rPr>
        <w:t xml:space="preserve">, Graduate School of Library &amp; </w:t>
      </w:r>
      <w:r w:rsidR="00270D7C" w:rsidRPr="00270D7C">
        <w:rPr>
          <w:rFonts w:ascii="Times" w:hAnsi="Times"/>
          <w:bCs/>
          <w:sz w:val="20"/>
          <w:lang w:val="en-US"/>
        </w:rPr>
        <w:t>Infor</w:t>
      </w:r>
      <w:r w:rsidR="00270D7C">
        <w:rPr>
          <w:rFonts w:ascii="Times" w:hAnsi="Times"/>
          <w:bCs/>
          <w:sz w:val="20"/>
          <w:lang w:val="en-US"/>
        </w:rPr>
        <w:t>mation</w:t>
      </w:r>
      <w:r w:rsidR="00F8365E">
        <w:rPr>
          <w:rFonts w:ascii="Times" w:hAnsi="Times"/>
          <w:bCs/>
          <w:sz w:val="20"/>
          <w:lang w:val="en-US"/>
        </w:rPr>
        <w:t>, Uni of Illinois</w:t>
      </w:r>
    </w:p>
    <w:p w14:paraId="7DDB435F" w14:textId="77777777" w:rsidR="00117EB0" w:rsidRPr="00C31B85" w:rsidRDefault="00C31B85" w:rsidP="005C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Times" w:hAnsi="Times"/>
          <w:bCs/>
          <w:i/>
          <w:sz w:val="20"/>
          <w:lang w:val="en-US"/>
        </w:rPr>
      </w:pPr>
      <w:r w:rsidRPr="00C31B85">
        <w:rPr>
          <w:rFonts w:ascii="Times" w:hAnsi="Times"/>
          <w:bCs/>
          <w:i/>
          <w:sz w:val="20"/>
          <w:lang w:val="en-US"/>
        </w:rPr>
        <w:t>U</w:t>
      </w:r>
      <w:r w:rsidR="00270D7C">
        <w:rPr>
          <w:rFonts w:ascii="Times" w:hAnsi="Times"/>
          <w:bCs/>
          <w:i/>
          <w:sz w:val="20"/>
          <w:lang w:val="en-US"/>
        </w:rPr>
        <w:t>nlocking</w:t>
      </w:r>
      <w:r w:rsidRPr="00C31B85">
        <w:rPr>
          <w:rFonts w:ascii="Times" w:hAnsi="Times"/>
          <w:bCs/>
          <w:i/>
          <w:sz w:val="20"/>
          <w:lang w:val="en-US"/>
        </w:rPr>
        <w:t xml:space="preserve"> the Secrets of 3 Billion Pages: Introducing the Hathi</w:t>
      </w:r>
      <w:r>
        <w:rPr>
          <w:rFonts w:ascii="Times" w:hAnsi="Times"/>
          <w:bCs/>
          <w:i/>
          <w:sz w:val="20"/>
          <w:lang w:val="en-US"/>
        </w:rPr>
        <w:t xml:space="preserve"> Trust Research Cent</w:t>
      </w:r>
      <w:r w:rsidRPr="00C31B85">
        <w:rPr>
          <w:rFonts w:ascii="Times" w:hAnsi="Times"/>
          <w:bCs/>
          <w:i/>
          <w:sz w:val="20"/>
          <w:lang w:val="en-US"/>
        </w:rPr>
        <w:t>r</w:t>
      </w:r>
      <w:r>
        <w:rPr>
          <w:rFonts w:ascii="Times" w:hAnsi="Times"/>
          <w:bCs/>
          <w:i/>
          <w:sz w:val="20"/>
          <w:lang w:val="en-US"/>
        </w:rPr>
        <w:t>e</w:t>
      </w:r>
      <w:r w:rsidRPr="00C31B85">
        <w:rPr>
          <w:rFonts w:ascii="Times" w:hAnsi="Times"/>
          <w:bCs/>
          <w:i/>
          <w:sz w:val="20"/>
          <w:lang w:val="en-US"/>
        </w:rPr>
        <w:t xml:space="preserve">. </w:t>
      </w:r>
    </w:p>
    <w:p w14:paraId="20452E7B" w14:textId="77777777" w:rsidR="0023371B" w:rsidRDefault="0023371B" w:rsidP="00277F74">
      <w:pPr>
        <w:spacing w:before="120" w:after="120"/>
        <w:outlineLvl w:val="0"/>
        <w:rPr>
          <w:rFonts w:ascii="Arial" w:hAnsi="Arial"/>
          <w:b/>
          <w:bCs/>
          <w:szCs w:val="24"/>
          <w:lang w:val="en-GB"/>
        </w:rPr>
      </w:pPr>
      <w:r w:rsidRPr="00A90199">
        <w:rPr>
          <w:rFonts w:ascii="Arial" w:hAnsi="Arial"/>
          <w:b/>
          <w:bCs/>
          <w:szCs w:val="24"/>
          <w:lang w:val="en-GB"/>
        </w:rPr>
        <w:t>Visitors</w:t>
      </w:r>
    </w:p>
    <w:p w14:paraId="6CCB8467" w14:textId="1EE3CB11" w:rsidR="0040613D" w:rsidRDefault="0040613D" w:rsidP="0040613D">
      <w:pPr>
        <w:outlineLvl w:val="0"/>
        <w:rPr>
          <w:rFonts w:ascii="Times" w:hAnsi="Times"/>
          <w:bCs/>
          <w:sz w:val="20"/>
          <w:lang w:val="en-US"/>
        </w:rPr>
      </w:pPr>
      <w:r>
        <w:rPr>
          <w:rFonts w:ascii="Times" w:hAnsi="Times"/>
          <w:b/>
          <w:bCs/>
          <w:sz w:val="20"/>
          <w:lang w:val="en-US"/>
        </w:rPr>
        <w:t>Jennifer Whisler</w:t>
      </w:r>
      <w:r w:rsidRPr="0040613D">
        <w:rPr>
          <w:rFonts w:ascii="Times" w:hAnsi="Times"/>
          <w:bCs/>
          <w:sz w:val="20"/>
          <w:lang w:val="en-US"/>
        </w:rPr>
        <w:t>,  Full</w:t>
      </w:r>
      <w:r>
        <w:rPr>
          <w:rFonts w:ascii="Times" w:hAnsi="Times"/>
          <w:bCs/>
          <w:sz w:val="20"/>
          <w:lang w:val="en-US"/>
        </w:rPr>
        <w:t>bright Scholar, Peru, Nebraska. Mar-Dec.</w:t>
      </w:r>
    </w:p>
    <w:p w14:paraId="1914F875" w14:textId="2CD8973E" w:rsidR="001232FE" w:rsidRPr="001232FE" w:rsidRDefault="0040613D" w:rsidP="0040613D">
      <w:pPr>
        <w:outlineLvl w:val="0"/>
        <w:rPr>
          <w:rFonts w:ascii="Times" w:hAnsi="Times"/>
          <w:bCs/>
          <w:sz w:val="20"/>
          <w:lang w:val="en-US"/>
        </w:rPr>
      </w:pPr>
      <w:r w:rsidRPr="001232FE">
        <w:rPr>
          <w:rFonts w:ascii="Times" w:hAnsi="Times"/>
          <w:b/>
          <w:bCs/>
          <w:sz w:val="20"/>
          <w:lang w:val="en-US"/>
        </w:rPr>
        <w:t xml:space="preserve"> </w:t>
      </w:r>
      <w:r w:rsidR="001232FE" w:rsidRPr="001232FE">
        <w:rPr>
          <w:rFonts w:ascii="Times" w:hAnsi="Times"/>
          <w:b/>
          <w:bCs/>
          <w:sz w:val="20"/>
          <w:lang w:val="en-US"/>
        </w:rPr>
        <w:t>Dani</w:t>
      </w:r>
      <w:r w:rsidR="00157804">
        <w:rPr>
          <w:rFonts w:ascii="Times" w:hAnsi="Times"/>
          <w:b/>
          <w:bCs/>
          <w:sz w:val="20"/>
          <w:lang w:val="en-US"/>
        </w:rPr>
        <w:t>i</w:t>
      </w:r>
      <w:r w:rsidR="001232FE" w:rsidRPr="001232FE">
        <w:rPr>
          <w:rFonts w:ascii="Times" w:hAnsi="Times"/>
          <w:b/>
          <w:bCs/>
          <w:sz w:val="20"/>
          <w:lang w:val="en-US"/>
        </w:rPr>
        <w:t xml:space="preserve">l </w:t>
      </w:r>
      <w:r w:rsidR="00F119CE">
        <w:rPr>
          <w:rFonts w:ascii="Times" w:hAnsi="Times"/>
          <w:b/>
          <w:bCs/>
          <w:sz w:val="20"/>
          <w:lang w:val="en-US"/>
        </w:rPr>
        <w:t xml:space="preserve">Myrylenka, </w:t>
      </w:r>
      <w:r w:rsidR="00000FA3">
        <w:rPr>
          <w:rFonts w:ascii="Times" w:hAnsi="Times"/>
          <w:b/>
          <w:bCs/>
          <w:sz w:val="20"/>
          <w:lang w:val="en-US"/>
        </w:rPr>
        <w:t xml:space="preserve"> </w:t>
      </w:r>
      <w:r w:rsidR="00000FA3">
        <w:rPr>
          <w:rFonts w:ascii="Times" w:hAnsi="Times"/>
          <w:bCs/>
          <w:sz w:val="20"/>
          <w:lang w:val="en-US"/>
        </w:rPr>
        <w:t xml:space="preserve">PhD student, </w:t>
      </w:r>
      <w:r w:rsidR="001232FE" w:rsidRPr="001232FE">
        <w:rPr>
          <w:rFonts w:ascii="Times" w:hAnsi="Times"/>
          <w:bCs/>
          <w:sz w:val="20"/>
          <w:lang w:val="en-US"/>
        </w:rPr>
        <w:t xml:space="preserve">Uni </w:t>
      </w:r>
      <w:r w:rsidR="00000FA3">
        <w:rPr>
          <w:rFonts w:ascii="Times" w:hAnsi="Times"/>
          <w:bCs/>
          <w:sz w:val="20"/>
          <w:lang w:val="en-US"/>
        </w:rPr>
        <w:t xml:space="preserve">of Parma, </w:t>
      </w:r>
      <w:r w:rsidR="001232FE" w:rsidRPr="001232FE">
        <w:rPr>
          <w:rFonts w:ascii="Times" w:hAnsi="Times"/>
          <w:bCs/>
          <w:sz w:val="20"/>
          <w:lang w:val="en-US"/>
        </w:rPr>
        <w:t>Italy</w:t>
      </w:r>
      <w:r w:rsidR="00000FA3">
        <w:rPr>
          <w:rFonts w:ascii="Times" w:hAnsi="Times"/>
          <w:bCs/>
          <w:sz w:val="20"/>
          <w:lang w:val="en-US"/>
        </w:rPr>
        <w:t xml:space="preserve"> (o</w:t>
      </w:r>
      <w:r w:rsidR="00831243">
        <w:rPr>
          <w:rFonts w:ascii="Times" w:hAnsi="Times"/>
          <w:bCs/>
          <w:sz w:val="20"/>
          <w:lang w:val="en-US"/>
        </w:rPr>
        <w:t xml:space="preserve">riginally from Belarus) visited from May-Aug. He put </w:t>
      </w:r>
      <w:r w:rsidR="00000FA3">
        <w:rPr>
          <w:rFonts w:ascii="Times" w:hAnsi="Times"/>
          <w:bCs/>
          <w:sz w:val="20"/>
          <w:lang w:val="en-US"/>
        </w:rPr>
        <w:t>Wikipaedia Miner through its paces.</w:t>
      </w:r>
    </w:p>
    <w:p w14:paraId="44AED769" w14:textId="6E4924FA" w:rsidR="009F5E24" w:rsidRDefault="009F5E24" w:rsidP="009F5E24">
      <w:pPr>
        <w:spacing w:before="120" w:after="120"/>
        <w:rPr>
          <w:rFonts w:ascii="Arial" w:hAnsi="Arial"/>
          <w:b/>
          <w:bCs/>
          <w:szCs w:val="24"/>
          <w:lang w:val="en-GB"/>
        </w:rPr>
      </w:pPr>
      <w:r>
        <w:rPr>
          <w:rFonts w:ascii="Arial" w:hAnsi="Arial"/>
          <w:b/>
          <w:bCs/>
          <w:szCs w:val="24"/>
          <w:lang w:val="en-GB"/>
        </w:rPr>
        <w:t>PhD Theses</w:t>
      </w:r>
    </w:p>
    <w:p w14:paraId="67B32A19" w14:textId="38FCF9EE" w:rsidR="009F5E24" w:rsidRDefault="009F5E24" w:rsidP="009F5E24">
      <w:pPr>
        <w:ind w:left="568" w:hanging="284"/>
        <w:rPr>
          <w:rFonts w:ascii="Times" w:hAnsi="Times"/>
          <w:i/>
          <w:sz w:val="20"/>
          <w:lang w:val="en-US"/>
        </w:rPr>
      </w:pPr>
      <w:r w:rsidRPr="009F5E24">
        <w:rPr>
          <w:rFonts w:ascii="Times" w:hAnsi="Times"/>
          <w:b/>
          <w:bCs/>
          <w:sz w:val="20"/>
          <w:lang w:val="en-US"/>
        </w:rPr>
        <w:t>Andreas Lof</w:t>
      </w:r>
      <w:r w:rsidRPr="0067631E">
        <w:rPr>
          <w:rFonts w:ascii="Times" w:hAnsi="Times"/>
          <w:i/>
          <w:sz w:val="20"/>
          <w:lang w:val="en-US"/>
        </w:rPr>
        <w:t>—</w:t>
      </w:r>
      <w:r w:rsidR="00427E7A">
        <w:rPr>
          <w:rFonts w:ascii="Times" w:hAnsi="Times"/>
          <w:i/>
          <w:sz w:val="20"/>
          <w:lang w:val="en-US"/>
        </w:rPr>
        <w:t>Improving the evaluation</w:t>
      </w:r>
      <w:r w:rsidR="00270370">
        <w:rPr>
          <w:rFonts w:ascii="Times" w:hAnsi="Times"/>
          <w:i/>
          <w:sz w:val="20"/>
          <w:lang w:val="en-US"/>
        </w:rPr>
        <w:t xml:space="preserve"> </w:t>
      </w:r>
      <w:r w:rsidR="00427E7A">
        <w:rPr>
          <w:rFonts w:ascii="Times" w:hAnsi="Times"/>
          <w:i/>
          <w:sz w:val="20"/>
          <w:lang w:val="en-US"/>
        </w:rPr>
        <w:t>of network anomaly detection using a data fusion approach</w:t>
      </w:r>
    </w:p>
    <w:p w14:paraId="1F1E99A0" w14:textId="66AB72B1" w:rsidR="009F5E24" w:rsidRDefault="009F5E24" w:rsidP="009F5E24">
      <w:pPr>
        <w:ind w:left="568" w:hanging="284"/>
        <w:rPr>
          <w:rFonts w:ascii="Times" w:hAnsi="Times"/>
          <w:b/>
          <w:bCs/>
          <w:sz w:val="20"/>
          <w:lang w:val="en-US"/>
        </w:rPr>
      </w:pPr>
      <w:r>
        <w:rPr>
          <w:rFonts w:ascii="Times" w:hAnsi="Times"/>
          <w:b/>
          <w:bCs/>
          <w:sz w:val="20"/>
          <w:lang w:val="en-US"/>
        </w:rPr>
        <w:t>Sam Sarjant</w:t>
      </w:r>
      <w:r w:rsidR="00270370" w:rsidRPr="0067631E">
        <w:rPr>
          <w:rFonts w:ascii="Times" w:hAnsi="Times"/>
          <w:i/>
          <w:sz w:val="20"/>
          <w:lang w:val="en-US"/>
        </w:rPr>
        <w:t>—</w:t>
      </w:r>
      <w:r w:rsidR="00270370">
        <w:rPr>
          <w:rFonts w:ascii="Times" w:hAnsi="Times"/>
          <w:i/>
          <w:sz w:val="20"/>
          <w:lang w:val="en-US"/>
        </w:rPr>
        <w:t>Policy search based relational reinforcement learning using the Cross-Entropy method</w:t>
      </w:r>
    </w:p>
    <w:p w14:paraId="17BBDF36" w14:textId="77777777" w:rsidR="00E938E1" w:rsidRDefault="00B42A62" w:rsidP="0023371B">
      <w:pPr>
        <w:spacing w:before="120" w:after="120"/>
        <w:rPr>
          <w:rFonts w:ascii="Arial" w:hAnsi="Arial"/>
          <w:b/>
          <w:bCs/>
          <w:szCs w:val="24"/>
          <w:lang w:val="en-GB"/>
        </w:rPr>
      </w:pPr>
      <w:r w:rsidRPr="00A90199">
        <w:rPr>
          <w:rFonts w:ascii="Arial" w:hAnsi="Arial"/>
          <w:b/>
          <w:bCs/>
          <w:szCs w:val="24"/>
          <w:lang w:val="en-GB"/>
        </w:rPr>
        <w:t>MSc</w:t>
      </w:r>
      <w:r w:rsidR="00BE7D36">
        <w:rPr>
          <w:rFonts w:ascii="Arial" w:hAnsi="Arial"/>
          <w:b/>
          <w:bCs/>
          <w:szCs w:val="24"/>
          <w:lang w:val="en-GB"/>
        </w:rPr>
        <w:t xml:space="preserve"> </w:t>
      </w:r>
      <w:r w:rsidR="00EB7311">
        <w:rPr>
          <w:rFonts w:ascii="Arial" w:hAnsi="Arial"/>
          <w:b/>
          <w:bCs/>
          <w:szCs w:val="24"/>
          <w:lang w:val="en-GB"/>
        </w:rPr>
        <w:t>Thesi</w:t>
      </w:r>
      <w:r w:rsidR="00212CC8" w:rsidRPr="00A90199">
        <w:rPr>
          <w:rFonts w:ascii="Arial" w:hAnsi="Arial"/>
          <w:b/>
          <w:bCs/>
          <w:szCs w:val="24"/>
          <w:lang w:val="en-GB"/>
        </w:rPr>
        <w:t>s</w:t>
      </w:r>
    </w:p>
    <w:p w14:paraId="02626167" w14:textId="16FEEF13" w:rsidR="0067631E" w:rsidRPr="005E4695" w:rsidRDefault="00903FBA" w:rsidP="001979C6">
      <w:pPr>
        <w:ind w:left="568" w:hanging="284"/>
        <w:rPr>
          <w:rFonts w:ascii="Times" w:hAnsi="Times"/>
          <w:i/>
          <w:sz w:val="20"/>
          <w:lang w:val="en-US"/>
        </w:rPr>
      </w:pPr>
      <w:r w:rsidRPr="005E4695">
        <w:rPr>
          <w:rFonts w:ascii="Times" w:hAnsi="Times"/>
          <w:b/>
          <w:sz w:val="20"/>
          <w:lang w:val="en-US"/>
        </w:rPr>
        <w:t xml:space="preserve">Mohammed Ali </w:t>
      </w:r>
      <w:r w:rsidR="0067631E" w:rsidRPr="005E4695">
        <w:rPr>
          <w:rFonts w:ascii="Times" w:hAnsi="Times"/>
          <w:b/>
          <w:sz w:val="20"/>
          <w:lang w:val="en-US"/>
        </w:rPr>
        <w:t>Alshahrani</w:t>
      </w:r>
      <w:r w:rsidR="005E4695" w:rsidRPr="0067631E">
        <w:rPr>
          <w:rFonts w:ascii="Times" w:hAnsi="Times"/>
          <w:i/>
          <w:sz w:val="20"/>
          <w:lang w:val="en-US"/>
        </w:rPr>
        <w:t>—</w:t>
      </w:r>
      <w:hyperlink r:id="rId10" w:history="1">
        <w:r w:rsidR="005E4695" w:rsidRPr="005E4695">
          <w:rPr>
            <w:rFonts w:ascii="Times" w:hAnsi="Times"/>
            <w:i/>
            <w:sz w:val="20"/>
            <w:lang w:val="en-US"/>
          </w:rPr>
          <w:t>Real time vehicle license plate recognition on mobile devices</w:t>
        </w:r>
      </w:hyperlink>
    </w:p>
    <w:p w14:paraId="00EF4EBF" w14:textId="56BDB88C" w:rsidR="0067631E" w:rsidRPr="005E4695" w:rsidRDefault="0067631E" w:rsidP="001979C6">
      <w:pPr>
        <w:ind w:left="568" w:hanging="284"/>
        <w:rPr>
          <w:rFonts w:ascii="Times" w:hAnsi="Times"/>
          <w:i/>
          <w:sz w:val="20"/>
          <w:lang w:val="en-US"/>
        </w:rPr>
      </w:pPr>
      <w:r w:rsidRPr="00903FBA">
        <w:rPr>
          <w:rFonts w:ascii="Times" w:hAnsi="Times"/>
          <w:b/>
          <w:sz w:val="20"/>
          <w:lang w:val="en-US"/>
        </w:rPr>
        <w:t>Gregory</w:t>
      </w:r>
      <w:r w:rsidR="005E4695" w:rsidRPr="00903FBA">
        <w:rPr>
          <w:rFonts w:ascii="Times" w:hAnsi="Times"/>
          <w:b/>
          <w:sz w:val="20"/>
          <w:lang w:val="en-US"/>
        </w:rPr>
        <w:t xml:space="preserve"> Clarke</w:t>
      </w:r>
      <w:r w:rsidR="005E4695" w:rsidRPr="0067631E">
        <w:rPr>
          <w:rFonts w:ascii="Times" w:hAnsi="Times"/>
          <w:i/>
          <w:sz w:val="20"/>
          <w:lang w:val="en-US"/>
        </w:rPr>
        <w:t>—</w:t>
      </w:r>
      <w:r w:rsidR="00F77CC2">
        <w:rPr>
          <w:rFonts w:ascii="Times" w:hAnsi="Times"/>
          <w:i/>
          <w:sz w:val="20"/>
          <w:lang w:val="en-US"/>
        </w:rPr>
        <w:t>Visualising time</w:t>
      </w:r>
    </w:p>
    <w:p w14:paraId="5E4CC642" w14:textId="53908D5A" w:rsidR="0067631E" w:rsidRPr="005E4695" w:rsidRDefault="005E4695" w:rsidP="001979C6">
      <w:pPr>
        <w:ind w:left="568" w:hanging="284"/>
        <w:rPr>
          <w:rFonts w:ascii="Times" w:hAnsi="Times"/>
          <w:b/>
          <w:sz w:val="20"/>
          <w:lang w:val="en-US"/>
        </w:rPr>
      </w:pPr>
      <w:r>
        <w:rPr>
          <w:rFonts w:ascii="Times" w:hAnsi="Times"/>
          <w:b/>
          <w:sz w:val="20"/>
          <w:lang w:val="en-US"/>
        </w:rPr>
        <w:t>Pa</w:t>
      </w:r>
      <w:r w:rsidRPr="005E4695">
        <w:rPr>
          <w:rFonts w:ascii="Times" w:hAnsi="Times"/>
          <w:b/>
          <w:sz w:val="20"/>
          <w:lang w:val="en-US"/>
        </w:rPr>
        <w:t>ul</w:t>
      </w:r>
      <w:r>
        <w:rPr>
          <w:rFonts w:ascii="Times" w:hAnsi="Times"/>
          <w:b/>
          <w:sz w:val="20"/>
          <w:lang w:val="en-US"/>
        </w:rPr>
        <w:t xml:space="preserve"> Morris</w:t>
      </w:r>
      <w:r w:rsidRPr="0067631E">
        <w:rPr>
          <w:rFonts w:ascii="Times" w:hAnsi="Times"/>
          <w:i/>
          <w:sz w:val="20"/>
          <w:lang w:val="en-US"/>
        </w:rPr>
        <w:t>—</w:t>
      </w:r>
      <w:r w:rsidR="00F77CC2">
        <w:rPr>
          <w:rFonts w:ascii="Times" w:hAnsi="Times"/>
          <w:i/>
          <w:sz w:val="20"/>
          <w:lang w:val="en-US"/>
        </w:rPr>
        <w:t>Exploration of pervasive games in relation to mobile technologies</w:t>
      </w:r>
    </w:p>
    <w:p w14:paraId="7D92A697" w14:textId="24EA5D68" w:rsidR="005E4695" w:rsidRPr="005E4695" w:rsidRDefault="005E4695" w:rsidP="001979C6">
      <w:pPr>
        <w:ind w:left="568" w:hanging="284"/>
        <w:rPr>
          <w:rFonts w:ascii="Times" w:hAnsi="Times"/>
          <w:b/>
          <w:sz w:val="20"/>
          <w:lang w:val="en-US"/>
        </w:rPr>
      </w:pPr>
      <w:r w:rsidRPr="005E4695">
        <w:rPr>
          <w:rFonts w:ascii="Times" w:hAnsi="Times"/>
          <w:b/>
          <w:sz w:val="20"/>
          <w:lang w:val="en-US"/>
        </w:rPr>
        <w:t xml:space="preserve">Sanhong </w:t>
      </w:r>
      <w:r>
        <w:rPr>
          <w:rFonts w:ascii="Times" w:hAnsi="Times"/>
          <w:b/>
          <w:sz w:val="20"/>
          <w:lang w:val="en-US"/>
        </w:rPr>
        <w:t xml:space="preserve">Peng </w:t>
      </w:r>
      <w:r w:rsidRPr="005E4695">
        <w:rPr>
          <w:rFonts w:ascii="Times" w:hAnsi="Times"/>
          <w:b/>
          <w:sz w:val="20"/>
          <w:lang w:val="en-US"/>
        </w:rPr>
        <w:t>(Casey)</w:t>
      </w:r>
      <w:r w:rsidRPr="0067631E">
        <w:rPr>
          <w:rFonts w:ascii="Times" w:hAnsi="Times"/>
          <w:i/>
          <w:sz w:val="20"/>
          <w:lang w:val="en-US"/>
        </w:rPr>
        <w:t>—</w:t>
      </w:r>
      <w:r w:rsidR="00F77CC2">
        <w:rPr>
          <w:rFonts w:ascii="Times" w:hAnsi="Times"/>
          <w:i/>
          <w:sz w:val="20"/>
          <w:lang w:val="en-US"/>
        </w:rPr>
        <w:t>A location-based audio book reader</w:t>
      </w:r>
    </w:p>
    <w:p w14:paraId="133F54A8" w14:textId="4E0E143E" w:rsidR="0067631E" w:rsidRPr="005E4695" w:rsidRDefault="005E4695" w:rsidP="001979C6">
      <w:pPr>
        <w:ind w:left="568" w:hanging="284"/>
        <w:rPr>
          <w:rFonts w:ascii="Times" w:hAnsi="Times"/>
          <w:b/>
          <w:sz w:val="20"/>
          <w:lang w:val="en-US"/>
        </w:rPr>
      </w:pPr>
      <w:r w:rsidRPr="005E4695">
        <w:rPr>
          <w:rFonts w:ascii="Times" w:hAnsi="Times"/>
          <w:b/>
          <w:sz w:val="20"/>
          <w:lang w:val="en-US"/>
        </w:rPr>
        <w:t>Grzegorz Śmiałowski</w:t>
      </w:r>
      <w:r w:rsidR="00F77CC2">
        <w:rPr>
          <w:rFonts w:ascii="Times" w:hAnsi="Times"/>
          <w:b/>
          <w:sz w:val="20"/>
          <w:lang w:val="en-US"/>
        </w:rPr>
        <w:t>ook</w:t>
      </w:r>
      <w:r w:rsidRPr="0067631E">
        <w:rPr>
          <w:rFonts w:ascii="Times" w:hAnsi="Times"/>
          <w:i/>
          <w:sz w:val="20"/>
          <w:lang w:val="en-US"/>
        </w:rPr>
        <w:t>—</w:t>
      </w:r>
      <w:r w:rsidR="00F77CC2">
        <w:rPr>
          <w:rFonts w:ascii="Times" w:hAnsi="Times"/>
          <w:i/>
          <w:sz w:val="20"/>
          <w:lang w:val="en-US"/>
        </w:rPr>
        <w:t>Automatic weighing for dry stock</w:t>
      </w:r>
    </w:p>
    <w:p w14:paraId="641EB01E" w14:textId="0D2B6C3A" w:rsidR="005E4695" w:rsidRPr="005E4695" w:rsidRDefault="005E4695" w:rsidP="001979C6">
      <w:pPr>
        <w:ind w:left="568" w:hanging="284"/>
        <w:rPr>
          <w:rFonts w:ascii="Times" w:hAnsi="Times"/>
          <w:b/>
          <w:sz w:val="20"/>
          <w:lang w:val="en-US"/>
        </w:rPr>
      </w:pPr>
      <w:r>
        <w:rPr>
          <w:rFonts w:ascii="Times" w:hAnsi="Times"/>
          <w:b/>
          <w:sz w:val="20"/>
          <w:lang w:val="en-US"/>
        </w:rPr>
        <w:t>S</w:t>
      </w:r>
      <w:r w:rsidRPr="005E4695">
        <w:rPr>
          <w:rFonts w:ascii="Times" w:hAnsi="Times"/>
          <w:b/>
          <w:sz w:val="20"/>
          <w:lang w:val="en-US"/>
        </w:rPr>
        <w:t>imon Wadsworth</w:t>
      </w:r>
      <w:r w:rsidRPr="0067631E">
        <w:rPr>
          <w:rFonts w:ascii="Times" w:hAnsi="Times"/>
          <w:i/>
          <w:sz w:val="20"/>
          <w:lang w:val="en-US"/>
        </w:rPr>
        <w:t>—</w:t>
      </w:r>
      <w:r w:rsidR="00F77CC2">
        <w:rPr>
          <w:rFonts w:ascii="Times" w:hAnsi="Times"/>
          <w:i/>
          <w:sz w:val="20"/>
          <w:lang w:val="en-US"/>
        </w:rPr>
        <w:t>Security analysis of the Evolved Packet Core of LTE networks</w:t>
      </w:r>
    </w:p>
    <w:p w14:paraId="3F6F674E" w14:textId="1684E433" w:rsidR="005E4695" w:rsidRPr="005E4695" w:rsidRDefault="005E4695" w:rsidP="001979C6">
      <w:pPr>
        <w:ind w:left="568" w:hanging="284"/>
        <w:rPr>
          <w:rFonts w:ascii="Times" w:hAnsi="Times"/>
          <w:b/>
          <w:sz w:val="20"/>
          <w:lang w:val="en-US"/>
        </w:rPr>
      </w:pPr>
      <w:r w:rsidRPr="005E4695">
        <w:rPr>
          <w:rFonts w:ascii="Times" w:hAnsi="Times"/>
          <w:b/>
          <w:sz w:val="20"/>
          <w:lang w:val="en-US"/>
        </w:rPr>
        <w:t>Min-Hsien (Sam)</w:t>
      </w:r>
      <w:r w:rsidRPr="005E4695">
        <w:rPr>
          <w:rFonts w:ascii="Times" w:hAnsi="Times"/>
          <w:i/>
          <w:sz w:val="20"/>
          <w:lang w:val="en-US"/>
        </w:rPr>
        <w:t xml:space="preserve"> </w:t>
      </w:r>
      <w:r w:rsidRPr="005E4695">
        <w:rPr>
          <w:rFonts w:ascii="Times" w:hAnsi="Times"/>
          <w:b/>
          <w:sz w:val="20"/>
          <w:lang w:val="en-US"/>
        </w:rPr>
        <w:t>Weng</w:t>
      </w:r>
      <w:r w:rsidRPr="0067631E">
        <w:rPr>
          <w:rFonts w:ascii="Times" w:hAnsi="Times"/>
          <w:i/>
          <w:sz w:val="20"/>
          <w:lang w:val="en-US"/>
        </w:rPr>
        <w:t>—</w:t>
      </w:r>
      <w:r w:rsidR="00F77CC2">
        <w:rPr>
          <w:rFonts w:ascii="Times" w:hAnsi="Times"/>
          <w:i/>
          <w:sz w:val="20"/>
          <w:lang w:val="en-US"/>
        </w:rPr>
        <w:t>Automatic parallelization of data-driven JStar programs</w:t>
      </w:r>
    </w:p>
    <w:p w14:paraId="6C313112" w14:textId="77777777" w:rsidR="00EB2B53" w:rsidRPr="00B45E3A" w:rsidRDefault="00EB2B53" w:rsidP="00EB2B53">
      <w:pPr>
        <w:spacing w:before="120"/>
        <w:jc w:val="right"/>
        <w:rPr>
          <w:rFonts w:ascii="ArialMT" w:eastAsia="ArialMT" w:hAnsi="ArialMT"/>
          <w:b/>
          <w:bCs/>
          <w:sz w:val="36"/>
          <w:szCs w:val="36"/>
          <w:lang w:val="en-GB"/>
        </w:rPr>
      </w:pPr>
      <w:r w:rsidRPr="00B45E3A">
        <w:rPr>
          <w:rFonts w:ascii="ArialMT" w:eastAsia="ArialMT" w:hAnsi="ArialMT"/>
          <w:b/>
          <w:bCs/>
          <w:sz w:val="36"/>
          <w:szCs w:val="36"/>
          <w:lang w:val="en-GB"/>
        </w:rPr>
        <w:t>Massey</w:t>
      </w:r>
    </w:p>
    <w:p w14:paraId="36347999" w14:textId="77777777" w:rsidR="00EB2B53" w:rsidRDefault="00EB2B53" w:rsidP="005B7DBA">
      <w:pPr>
        <w:pStyle w:val="HTMLPreformatted"/>
        <w:tabs>
          <w:tab w:val="left" w:pos="450"/>
        </w:tabs>
        <w:rPr>
          <w:rFonts w:ascii="Arial" w:eastAsia="Times New Roman" w:hAnsi="Arial" w:cs="Times New Roman"/>
          <w:b/>
          <w:bCs/>
          <w:sz w:val="24"/>
          <w:szCs w:val="24"/>
          <w:lang w:eastAsia="en-US"/>
        </w:rPr>
      </w:pPr>
      <w:r w:rsidRPr="00CE64D8">
        <w:rPr>
          <w:rFonts w:ascii="Arial" w:eastAsia="Times New Roman" w:hAnsi="Arial" w:cs="Times New Roman"/>
          <w:b/>
          <w:bCs/>
          <w:sz w:val="24"/>
          <w:szCs w:val="24"/>
          <w:lang w:eastAsia="en-US"/>
        </w:rPr>
        <w:t>News</w:t>
      </w:r>
      <w:r w:rsidR="00AE4199">
        <w:rPr>
          <w:rFonts w:ascii="Arial" w:eastAsia="Times New Roman" w:hAnsi="Arial" w:cs="Times New Roman"/>
          <w:b/>
          <w:bCs/>
          <w:sz w:val="24"/>
          <w:szCs w:val="24"/>
          <w:lang w:eastAsia="en-US"/>
        </w:rPr>
        <w:t xml:space="preserve"> </w:t>
      </w:r>
    </w:p>
    <w:p w14:paraId="1D4FDDAB" w14:textId="77777777" w:rsidR="00940226" w:rsidRDefault="00940226" w:rsidP="005B7DBA">
      <w:pPr>
        <w:pStyle w:val="HTMLPreformatted"/>
        <w:tabs>
          <w:tab w:val="left" w:pos="450"/>
        </w:tabs>
        <w:rPr>
          <w:rFonts w:ascii="Arial" w:eastAsia="Times New Roman" w:hAnsi="Arial" w:cs="Times New Roman"/>
          <w:b/>
          <w:bCs/>
          <w:sz w:val="24"/>
          <w:szCs w:val="24"/>
          <w:lang w:eastAsia="en-US"/>
        </w:rPr>
      </w:pPr>
    </w:p>
    <w:p w14:paraId="248B6B0E" w14:textId="40800CF2" w:rsidR="00940226" w:rsidRPr="00940226" w:rsidRDefault="00940226" w:rsidP="002D1127">
      <w:pPr>
        <w:jc w:val="both"/>
        <w:rPr>
          <w:rFonts w:ascii="Times" w:hAnsi="Times"/>
          <w:sz w:val="20"/>
          <w:lang w:val="en-US"/>
        </w:rPr>
      </w:pPr>
      <w:r w:rsidRPr="00940226">
        <w:rPr>
          <w:rFonts w:ascii="Times" w:hAnsi="Times"/>
          <w:b/>
          <w:sz w:val="20"/>
          <w:lang w:val="en-US"/>
        </w:rPr>
        <w:t>Hans Guesgen</w:t>
      </w:r>
      <w:r w:rsidRPr="00940226">
        <w:rPr>
          <w:rFonts w:ascii="Times" w:hAnsi="Times"/>
          <w:sz w:val="20"/>
          <w:lang w:val="en-US"/>
        </w:rPr>
        <w:t xml:space="preserve"> has been awarded a fellowship at the Munich </w:t>
      </w:r>
      <w:r w:rsidR="00C90F21">
        <w:rPr>
          <w:rFonts w:ascii="Times" w:hAnsi="Times"/>
          <w:sz w:val="20"/>
          <w:lang w:val="en-US"/>
        </w:rPr>
        <w:t>Uni</w:t>
      </w:r>
      <w:r w:rsidRPr="00940226">
        <w:rPr>
          <w:rFonts w:ascii="Times" w:hAnsi="Times"/>
          <w:sz w:val="20"/>
          <w:lang w:val="en-US"/>
        </w:rPr>
        <w:t xml:space="preserve"> </w:t>
      </w:r>
      <w:r w:rsidR="00B454C4">
        <w:rPr>
          <w:rFonts w:ascii="Times" w:hAnsi="Times"/>
          <w:sz w:val="20"/>
          <w:lang w:val="en-US"/>
        </w:rPr>
        <w:t xml:space="preserve">of Applied Sciences, </w:t>
      </w:r>
      <w:r w:rsidR="009809A4">
        <w:rPr>
          <w:rFonts w:ascii="Times" w:hAnsi="Times"/>
          <w:sz w:val="20"/>
          <w:lang w:val="en-US"/>
        </w:rPr>
        <w:t xml:space="preserve">Germany, commencing in Mar 2014 for one semester. The </w:t>
      </w:r>
      <w:r w:rsidRPr="00940226">
        <w:rPr>
          <w:rFonts w:ascii="Times" w:hAnsi="Times"/>
          <w:sz w:val="20"/>
          <w:lang w:val="en-US"/>
        </w:rPr>
        <w:t>fellowship programme aims at fostering international academic relations with visiting s</w:t>
      </w:r>
      <w:r w:rsidR="009809A4">
        <w:rPr>
          <w:rFonts w:ascii="Times" w:hAnsi="Times"/>
          <w:sz w:val="20"/>
          <w:lang w:val="en-US"/>
        </w:rPr>
        <w:t>cholars from all over the world.</w:t>
      </w:r>
    </w:p>
    <w:p w14:paraId="1396CA5C" w14:textId="77777777" w:rsidR="00940226" w:rsidRPr="00940226" w:rsidRDefault="00940226" w:rsidP="00940226">
      <w:pPr>
        <w:rPr>
          <w:rFonts w:ascii="Times" w:hAnsi="Times"/>
          <w:sz w:val="12"/>
          <w:szCs w:val="12"/>
          <w:lang w:val="en-US"/>
        </w:rPr>
      </w:pPr>
    </w:p>
    <w:p w14:paraId="1ADDEFD6" w14:textId="130CD1F8" w:rsidR="00940226" w:rsidRPr="00940226" w:rsidRDefault="00940226" w:rsidP="002D1127">
      <w:pPr>
        <w:jc w:val="both"/>
        <w:rPr>
          <w:rFonts w:ascii="Times" w:hAnsi="Times"/>
          <w:sz w:val="20"/>
          <w:lang w:val="en-US"/>
        </w:rPr>
      </w:pPr>
      <w:r w:rsidRPr="00A36333">
        <w:rPr>
          <w:rFonts w:ascii="Times" w:hAnsi="Times"/>
          <w:b/>
          <w:sz w:val="20"/>
          <w:lang w:val="en-US"/>
        </w:rPr>
        <w:t>The Computer Science and Information Technology</w:t>
      </w:r>
      <w:r w:rsidRPr="00940226">
        <w:rPr>
          <w:rFonts w:ascii="Times" w:hAnsi="Times"/>
          <w:sz w:val="20"/>
          <w:lang w:val="en-US"/>
        </w:rPr>
        <w:t xml:space="preserve"> cluster in Palmerston North met up with the </w:t>
      </w:r>
      <w:r w:rsidRPr="00A36333">
        <w:rPr>
          <w:rFonts w:ascii="Times" w:hAnsi="Times"/>
          <w:b/>
          <w:sz w:val="20"/>
          <w:lang w:val="en-US"/>
        </w:rPr>
        <w:t>Information Technology</w:t>
      </w:r>
      <w:r w:rsidRPr="00940226">
        <w:rPr>
          <w:rFonts w:ascii="Times" w:hAnsi="Times"/>
          <w:sz w:val="20"/>
          <w:lang w:val="en-US"/>
        </w:rPr>
        <w:t xml:space="preserve"> group in Albany in </w:t>
      </w:r>
      <w:r w:rsidR="00883C53">
        <w:rPr>
          <w:rFonts w:ascii="Times" w:hAnsi="Times"/>
          <w:sz w:val="20"/>
          <w:lang w:val="en-US"/>
        </w:rPr>
        <w:t>Sep</w:t>
      </w:r>
      <w:r w:rsidRPr="00940226">
        <w:rPr>
          <w:rFonts w:ascii="Times" w:hAnsi="Times"/>
          <w:sz w:val="20"/>
          <w:lang w:val="en-US"/>
        </w:rPr>
        <w:t xml:space="preserve">. This was the first time that the groups were together despite being officially the same entity since </w:t>
      </w:r>
      <w:r w:rsidR="00883C53">
        <w:rPr>
          <w:rFonts w:ascii="Times" w:hAnsi="Times"/>
          <w:sz w:val="20"/>
          <w:lang w:val="en-US"/>
        </w:rPr>
        <w:t>Jan</w:t>
      </w:r>
      <w:r w:rsidRPr="00940226">
        <w:rPr>
          <w:rFonts w:ascii="Times" w:hAnsi="Times"/>
          <w:sz w:val="20"/>
          <w:lang w:val="en-US"/>
        </w:rPr>
        <w:t xml:space="preserve"> this year! We chose Taupo as a convenient halfway point, and spent two days discussing points of common interest for future papers and degrees.</w:t>
      </w:r>
    </w:p>
    <w:p w14:paraId="067F4EB9" w14:textId="77777777" w:rsidR="002D1127" w:rsidRPr="00A95232" w:rsidRDefault="002D1127" w:rsidP="002D1127">
      <w:pPr>
        <w:spacing w:before="120" w:after="120"/>
        <w:outlineLvl w:val="0"/>
        <w:rPr>
          <w:rFonts w:ascii="Arial" w:hAnsi="Arial"/>
          <w:b/>
          <w:bCs/>
          <w:lang w:val="en-GB"/>
        </w:rPr>
      </w:pPr>
      <w:r w:rsidRPr="00A95232">
        <w:rPr>
          <w:rFonts w:ascii="Arial" w:hAnsi="Arial"/>
          <w:b/>
          <w:bCs/>
          <w:lang w:val="en-GB"/>
        </w:rPr>
        <w:t>Appointments</w:t>
      </w:r>
    </w:p>
    <w:p w14:paraId="615BD8BF" w14:textId="22EDF0E7" w:rsidR="00940226" w:rsidRPr="00940226" w:rsidRDefault="00940226" w:rsidP="002D1127">
      <w:pPr>
        <w:jc w:val="both"/>
        <w:rPr>
          <w:rFonts w:ascii="Times" w:hAnsi="Times"/>
          <w:sz w:val="20"/>
          <w:lang w:val="en-US"/>
        </w:rPr>
      </w:pPr>
      <w:r w:rsidRPr="00940226">
        <w:rPr>
          <w:rFonts w:ascii="Times" w:hAnsi="Times"/>
          <w:b/>
          <w:sz w:val="20"/>
          <w:lang w:val="en-US"/>
        </w:rPr>
        <w:t>Tony Norris,</w:t>
      </w:r>
      <w:r w:rsidR="002E7DBF">
        <w:rPr>
          <w:rFonts w:ascii="Times" w:hAnsi="Times"/>
          <w:sz w:val="20"/>
          <w:lang w:val="en-US"/>
        </w:rPr>
        <w:t xml:space="preserve"> </w:t>
      </w:r>
      <w:r w:rsidRPr="00940226">
        <w:rPr>
          <w:rFonts w:ascii="Times" w:hAnsi="Times"/>
          <w:sz w:val="20"/>
          <w:lang w:val="en-US"/>
        </w:rPr>
        <w:t>currently the professor of IT at Albany</w:t>
      </w:r>
      <w:r w:rsidR="002E7DBF">
        <w:rPr>
          <w:rFonts w:ascii="Times" w:hAnsi="Times"/>
          <w:sz w:val="20"/>
          <w:lang w:val="en-US"/>
        </w:rPr>
        <w:t>,</w:t>
      </w:r>
      <w:r w:rsidRPr="00940226">
        <w:rPr>
          <w:rFonts w:ascii="Times" w:hAnsi="Times"/>
          <w:sz w:val="20"/>
          <w:lang w:val="en-US"/>
        </w:rPr>
        <w:t xml:space="preserve"> is retiring at the end of this year. He will be replaced by </w:t>
      </w:r>
      <w:r w:rsidRPr="00940226">
        <w:rPr>
          <w:rFonts w:ascii="Times" w:hAnsi="Times"/>
          <w:b/>
          <w:sz w:val="20"/>
          <w:lang w:val="en-US"/>
        </w:rPr>
        <w:t>Paul Watters,</w:t>
      </w:r>
      <w:r w:rsidRPr="00940226">
        <w:rPr>
          <w:rFonts w:ascii="Times" w:hAnsi="Times"/>
          <w:sz w:val="20"/>
          <w:lang w:val="en-US"/>
        </w:rPr>
        <w:t xml:space="preserve"> currently at the </w:t>
      </w:r>
      <w:r w:rsidR="00C90F21">
        <w:rPr>
          <w:rFonts w:ascii="Times" w:hAnsi="Times"/>
          <w:sz w:val="20"/>
          <w:lang w:val="en-US"/>
        </w:rPr>
        <w:t>Uni</w:t>
      </w:r>
      <w:r w:rsidRPr="00940226">
        <w:rPr>
          <w:rFonts w:ascii="Times" w:hAnsi="Times"/>
          <w:sz w:val="20"/>
          <w:lang w:val="en-US"/>
        </w:rPr>
        <w:t xml:space="preserve"> of Ballarat, who will be joining us in </w:t>
      </w:r>
      <w:r w:rsidR="00883C53">
        <w:rPr>
          <w:rFonts w:ascii="Times" w:hAnsi="Times"/>
          <w:sz w:val="20"/>
          <w:lang w:val="en-US"/>
        </w:rPr>
        <w:t>Nov</w:t>
      </w:r>
      <w:r w:rsidRPr="00940226">
        <w:rPr>
          <w:rFonts w:ascii="Times" w:hAnsi="Times"/>
          <w:sz w:val="20"/>
          <w:lang w:val="en-US"/>
        </w:rPr>
        <w:t>. Paul</w:t>
      </w:r>
      <w:r w:rsidR="00B454C4">
        <w:rPr>
          <w:rFonts w:ascii="Times" w:hAnsi="Times"/>
          <w:sz w:val="20"/>
          <w:lang w:val="en-US"/>
        </w:rPr>
        <w:t>’</w:t>
      </w:r>
      <w:r w:rsidRPr="00940226">
        <w:rPr>
          <w:rFonts w:ascii="Times" w:hAnsi="Times"/>
          <w:sz w:val="20"/>
          <w:lang w:val="en-US"/>
        </w:rPr>
        <w:t xml:space="preserve">s research interests are in Human Factors in Cybercrime. </w:t>
      </w:r>
    </w:p>
    <w:p w14:paraId="5CFBC36E" w14:textId="418543F4" w:rsidR="002D1127" w:rsidRPr="00940226" w:rsidRDefault="002D1127" w:rsidP="002D1127">
      <w:pPr>
        <w:spacing w:before="120" w:after="120"/>
        <w:outlineLvl w:val="0"/>
        <w:rPr>
          <w:rFonts w:ascii="Arial" w:hAnsi="Arial"/>
          <w:b/>
          <w:bCs/>
          <w:lang w:val="en-GB"/>
        </w:rPr>
      </w:pPr>
      <w:r w:rsidRPr="002D1127">
        <w:rPr>
          <w:rFonts w:ascii="Arial" w:hAnsi="Arial"/>
          <w:b/>
          <w:bCs/>
          <w:lang w:val="en-GB"/>
        </w:rPr>
        <w:t>PhD Theses</w:t>
      </w:r>
    </w:p>
    <w:p w14:paraId="0DE3F3DE" w14:textId="77777777" w:rsidR="00940226" w:rsidRPr="00940226" w:rsidRDefault="00940226" w:rsidP="00845259">
      <w:pPr>
        <w:jc w:val="both"/>
        <w:rPr>
          <w:rFonts w:ascii="Times" w:hAnsi="Times"/>
          <w:sz w:val="20"/>
          <w:lang w:val="en-US"/>
        </w:rPr>
      </w:pPr>
      <w:r w:rsidRPr="00940226">
        <w:rPr>
          <w:rFonts w:ascii="Times" w:hAnsi="Times"/>
          <w:sz w:val="20"/>
          <w:lang w:val="en-US"/>
        </w:rPr>
        <w:t>We have had several PhD submissions over the past few months, and therefore hope to announce several successful oral examinations in time for the next newsletter. </w:t>
      </w:r>
    </w:p>
    <w:p w14:paraId="35EDCB9F" w14:textId="7EA95BF7" w:rsidR="002D1127" w:rsidRPr="00A95232" w:rsidRDefault="002D1127" w:rsidP="002D1127">
      <w:pPr>
        <w:spacing w:before="120" w:after="120"/>
        <w:outlineLvl w:val="0"/>
        <w:rPr>
          <w:rFonts w:ascii="Arial" w:hAnsi="Arial"/>
          <w:b/>
          <w:bCs/>
          <w:lang w:val="en-GB"/>
        </w:rPr>
      </w:pPr>
      <w:r w:rsidRPr="00A95232">
        <w:rPr>
          <w:rFonts w:ascii="Arial" w:hAnsi="Arial"/>
          <w:b/>
          <w:bCs/>
          <w:lang w:val="en-GB"/>
        </w:rPr>
        <w:t>Seminars</w:t>
      </w:r>
    </w:p>
    <w:p w14:paraId="4E684F9D" w14:textId="70BD2D89" w:rsidR="00940226" w:rsidRPr="00940226" w:rsidRDefault="00940226" w:rsidP="009809A4">
      <w:pPr>
        <w:jc w:val="both"/>
        <w:rPr>
          <w:rFonts w:ascii="Times" w:hAnsi="Times"/>
          <w:sz w:val="20"/>
          <w:lang w:val="en-US"/>
        </w:rPr>
      </w:pPr>
      <w:r w:rsidRPr="00940226">
        <w:rPr>
          <w:rFonts w:ascii="Times" w:hAnsi="Times"/>
          <w:sz w:val="20"/>
          <w:lang w:val="en-US"/>
        </w:rPr>
        <w:t xml:space="preserve">During the course of this year we have been running weekly research seminars under the management of </w:t>
      </w:r>
      <w:r w:rsidRPr="00940226">
        <w:rPr>
          <w:rFonts w:ascii="Times" w:hAnsi="Times"/>
          <w:b/>
          <w:sz w:val="20"/>
          <w:lang w:val="en-US"/>
        </w:rPr>
        <w:t>Kuda Dube.</w:t>
      </w:r>
      <w:r w:rsidRPr="00940226">
        <w:rPr>
          <w:rFonts w:ascii="Times" w:hAnsi="Times"/>
          <w:sz w:val="20"/>
          <w:lang w:val="en-US"/>
        </w:rPr>
        <w:t xml:space="preserve"> While many of these have been internal speakers, we also welcome seminars from visitors, so </w:t>
      </w:r>
      <w:r w:rsidR="002E7DBF">
        <w:rPr>
          <w:rFonts w:ascii="Times" w:hAnsi="Times"/>
          <w:sz w:val="20"/>
          <w:lang w:val="en-US"/>
        </w:rPr>
        <w:t xml:space="preserve">if </w:t>
      </w:r>
      <w:r w:rsidR="00F8365E">
        <w:rPr>
          <w:rFonts w:ascii="Times" w:hAnsi="Times"/>
          <w:sz w:val="20"/>
          <w:lang w:val="en-US"/>
        </w:rPr>
        <w:t>you</w:t>
      </w:r>
      <w:r w:rsidRPr="00940226">
        <w:rPr>
          <w:rFonts w:ascii="Times" w:hAnsi="Times"/>
          <w:sz w:val="20"/>
          <w:lang w:val="en-US"/>
        </w:rPr>
        <w:t xml:space="preserve"> are near Palmerston North and would like to drop by, please let us know!</w:t>
      </w:r>
    </w:p>
    <w:p w14:paraId="12C318F9" w14:textId="77777777" w:rsidR="00940226" w:rsidRPr="00F77CC2" w:rsidRDefault="00940226" w:rsidP="00940226">
      <w:pPr>
        <w:rPr>
          <w:rFonts w:ascii="Times" w:hAnsi="Times"/>
          <w:sz w:val="12"/>
          <w:szCs w:val="12"/>
          <w:lang w:val="en-US"/>
        </w:rPr>
      </w:pPr>
    </w:p>
    <w:p w14:paraId="748B8097" w14:textId="77777777" w:rsidR="00C72999" w:rsidRDefault="00EB2B53" w:rsidP="00EB2B53">
      <w:pPr>
        <w:rPr>
          <w:rFonts w:ascii="Gill Sans Light" w:hAnsi="Gill Sans Light"/>
          <w:i/>
          <w:sz w:val="20"/>
          <w:lang w:val="en-GB"/>
        </w:rPr>
      </w:pPr>
      <w:r w:rsidRPr="00820C96">
        <w:rPr>
          <w:rFonts w:ascii="Gill Sans Light" w:hAnsi="Gill Sans Light"/>
          <w:i/>
          <w:sz w:val="20"/>
          <w:lang w:val="en-GB"/>
        </w:rPr>
        <w:t>Hans Guesgen</w:t>
      </w:r>
    </w:p>
    <w:p w14:paraId="3BEEBC3D" w14:textId="77777777" w:rsidR="00A95232" w:rsidRPr="00AA5EAD" w:rsidRDefault="00A95232" w:rsidP="00EB2B53">
      <w:pPr>
        <w:rPr>
          <w:rFonts w:ascii="Times" w:hAnsi="Times"/>
          <w:bCs/>
          <w:sz w:val="16"/>
          <w:szCs w:val="16"/>
          <w:lang w:val="en-US"/>
        </w:rPr>
      </w:pPr>
    </w:p>
    <w:p w14:paraId="50B83372" w14:textId="77777777" w:rsidR="00A95232" w:rsidRPr="000B01D8" w:rsidRDefault="00A95232" w:rsidP="00EB2B53">
      <w:pPr>
        <w:rPr>
          <w:rFonts w:ascii="Arial" w:hAnsi="Arial" w:cs="Arial"/>
          <w:b/>
          <w:bCs/>
          <w:sz w:val="22"/>
          <w:szCs w:val="22"/>
          <w:lang w:val="en-US"/>
        </w:rPr>
      </w:pPr>
      <w:r w:rsidRPr="000B01D8">
        <w:rPr>
          <w:rFonts w:ascii="Arial" w:hAnsi="Arial" w:cs="Arial"/>
          <w:b/>
          <w:bCs/>
          <w:sz w:val="22"/>
          <w:szCs w:val="22"/>
          <w:lang w:val="en-US"/>
        </w:rPr>
        <w:t xml:space="preserve">Computer Science at Massey Albany Campus </w:t>
      </w:r>
    </w:p>
    <w:p w14:paraId="459A7A99" w14:textId="77777777" w:rsidR="00A95232" w:rsidRPr="00A95232" w:rsidRDefault="00A95232" w:rsidP="00A95232">
      <w:pPr>
        <w:spacing w:before="120" w:after="120"/>
        <w:outlineLvl w:val="0"/>
        <w:rPr>
          <w:rFonts w:ascii="Arial" w:hAnsi="Arial"/>
          <w:b/>
          <w:bCs/>
          <w:lang w:val="en-GB"/>
        </w:rPr>
      </w:pPr>
      <w:r w:rsidRPr="00A95232">
        <w:rPr>
          <w:rFonts w:ascii="Arial" w:hAnsi="Arial"/>
          <w:b/>
          <w:bCs/>
          <w:lang w:val="en-GB"/>
        </w:rPr>
        <w:t xml:space="preserve">News </w:t>
      </w:r>
    </w:p>
    <w:p w14:paraId="7FCA36EC" w14:textId="4747529C" w:rsidR="00A95232" w:rsidRPr="00F8365E" w:rsidRDefault="00A95232" w:rsidP="00F8365E">
      <w:pPr>
        <w:jc w:val="both"/>
        <w:rPr>
          <w:rFonts w:ascii="Times" w:hAnsi="Times"/>
          <w:bCs/>
          <w:sz w:val="20"/>
          <w:lang w:val="en-US"/>
        </w:rPr>
      </w:pPr>
      <w:r w:rsidRPr="00A95232">
        <w:rPr>
          <w:rFonts w:ascii="Times" w:hAnsi="Times"/>
          <w:bCs/>
          <w:sz w:val="20"/>
          <w:lang w:val="en-US"/>
        </w:rPr>
        <w:t xml:space="preserve">Our Computer Science Unit Chair, </w:t>
      </w:r>
      <w:r w:rsidRPr="00A95232">
        <w:rPr>
          <w:rFonts w:ascii="Times" w:hAnsi="Times"/>
          <w:b/>
          <w:bCs/>
          <w:sz w:val="20"/>
          <w:lang w:val="en-US"/>
        </w:rPr>
        <w:t>Ken Hawick</w:t>
      </w:r>
      <w:r w:rsidRPr="00A95232">
        <w:rPr>
          <w:rFonts w:ascii="Times" w:hAnsi="Times"/>
          <w:bCs/>
          <w:sz w:val="20"/>
          <w:lang w:val="en-US"/>
        </w:rPr>
        <w:t xml:space="preserve"> is leaving Massey Uni to join the </w:t>
      </w:r>
      <w:r w:rsidR="00C90F21">
        <w:rPr>
          <w:rFonts w:ascii="Times" w:hAnsi="Times"/>
          <w:bCs/>
          <w:sz w:val="20"/>
          <w:lang w:val="en-US"/>
        </w:rPr>
        <w:t>Uni</w:t>
      </w:r>
      <w:r w:rsidRPr="00A95232">
        <w:rPr>
          <w:rFonts w:ascii="Times" w:hAnsi="Times"/>
          <w:bCs/>
          <w:sz w:val="20"/>
          <w:lang w:val="en-US"/>
        </w:rPr>
        <w:t xml:space="preserve"> of Hull in the UK.  With unfailing commitment and enthusiasm, he has led the CS unit for 10 years and founded the Complex Sy</w:t>
      </w:r>
      <w:r w:rsidR="00F8365E">
        <w:rPr>
          <w:rFonts w:ascii="Times" w:hAnsi="Times"/>
          <w:bCs/>
          <w:sz w:val="20"/>
          <w:lang w:val="en-US"/>
        </w:rPr>
        <w:t>stems and Simulation Group.</w:t>
      </w:r>
    </w:p>
    <w:p w14:paraId="0BAA06CE" w14:textId="77777777" w:rsidR="00A95232" w:rsidRPr="00A95232" w:rsidRDefault="00A95232" w:rsidP="002D1127">
      <w:pPr>
        <w:spacing w:before="120" w:after="120"/>
        <w:jc w:val="both"/>
        <w:outlineLvl w:val="0"/>
        <w:rPr>
          <w:rFonts w:ascii="Arial" w:hAnsi="Arial"/>
          <w:b/>
          <w:bCs/>
          <w:lang w:val="en-GB"/>
        </w:rPr>
      </w:pPr>
      <w:r w:rsidRPr="00A95232">
        <w:rPr>
          <w:rFonts w:ascii="Arial" w:hAnsi="Arial"/>
          <w:b/>
          <w:bCs/>
          <w:lang w:val="en-GB"/>
        </w:rPr>
        <w:t>Appointments</w:t>
      </w:r>
    </w:p>
    <w:p w14:paraId="14D3C51C" w14:textId="5BCF6361" w:rsidR="00A95232" w:rsidRPr="00A95232" w:rsidRDefault="00A95232" w:rsidP="00DF559F">
      <w:pPr>
        <w:ind w:left="284" w:hanging="284"/>
        <w:jc w:val="both"/>
        <w:rPr>
          <w:rFonts w:ascii="Times" w:hAnsi="Times"/>
          <w:bCs/>
          <w:sz w:val="20"/>
          <w:lang w:val="en-US"/>
        </w:rPr>
      </w:pPr>
      <w:r w:rsidRPr="002D1127">
        <w:rPr>
          <w:rFonts w:ascii="Times" w:hAnsi="Times"/>
          <w:b/>
          <w:bCs/>
          <w:sz w:val="20"/>
          <w:lang w:val="en-US"/>
        </w:rPr>
        <w:t>Ian Bond</w:t>
      </w:r>
      <w:r w:rsidRPr="00A95232">
        <w:rPr>
          <w:rFonts w:ascii="Times" w:hAnsi="Times"/>
          <w:bCs/>
          <w:sz w:val="20"/>
          <w:lang w:val="en-US"/>
        </w:rPr>
        <w:t xml:space="preserve"> has been promoted to Associate Professor.  Ian</w:t>
      </w:r>
      <w:r w:rsidR="00B454C4">
        <w:rPr>
          <w:rFonts w:ascii="Times" w:hAnsi="Times"/>
          <w:bCs/>
          <w:sz w:val="20"/>
          <w:lang w:val="en-US"/>
        </w:rPr>
        <w:t>’</w:t>
      </w:r>
      <w:r w:rsidR="00C439FA">
        <w:rPr>
          <w:rFonts w:ascii="Times" w:hAnsi="Times"/>
          <w:bCs/>
          <w:sz w:val="20"/>
          <w:lang w:val="en-US"/>
        </w:rPr>
        <w:t xml:space="preserve">s </w:t>
      </w:r>
      <w:r w:rsidRPr="00A95232">
        <w:rPr>
          <w:rFonts w:ascii="Times" w:hAnsi="Times"/>
          <w:bCs/>
          <w:sz w:val="20"/>
          <w:lang w:val="en-US"/>
        </w:rPr>
        <w:t xml:space="preserve">research has led to the discovery of free-floating </w:t>
      </w:r>
      <w:r w:rsidR="00B454C4">
        <w:rPr>
          <w:rFonts w:ascii="Times" w:hAnsi="Times"/>
          <w:bCs/>
          <w:sz w:val="20"/>
          <w:lang w:val="en-US"/>
        </w:rPr>
        <w:t>‘</w:t>
      </w:r>
      <w:r w:rsidRPr="00A95232">
        <w:rPr>
          <w:rFonts w:ascii="Times" w:hAnsi="Times"/>
          <w:bCs/>
          <w:sz w:val="20"/>
          <w:lang w:val="en-US"/>
        </w:rPr>
        <w:t>orphan</w:t>
      </w:r>
      <w:r w:rsidR="00B454C4">
        <w:rPr>
          <w:rFonts w:ascii="Times" w:hAnsi="Times"/>
          <w:bCs/>
          <w:sz w:val="20"/>
          <w:lang w:val="en-US"/>
        </w:rPr>
        <w:t>’</w:t>
      </w:r>
      <w:r w:rsidR="00C439FA">
        <w:rPr>
          <w:rFonts w:ascii="Times" w:hAnsi="Times"/>
          <w:bCs/>
          <w:sz w:val="20"/>
          <w:lang w:val="en-US"/>
        </w:rPr>
        <w:t xml:space="preserve"> planets. He ha</w:t>
      </w:r>
      <w:r w:rsidRPr="00A95232">
        <w:rPr>
          <w:rFonts w:ascii="Times" w:hAnsi="Times"/>
          <w:bCs/>
          <w:sz w:val="20"/>
          <w:lang w:val="en-US"/>
        </w:rPr>
        <w:t xml:space="preserve">s twice </w:t>
      </w:r>
      <w:r w:rsidR="00C439FA">
        <w:rPr>
          <w:rFonts w:ascii="Times" w:hAnsi="Times"/>
          <w:bCs/>
          <w:sz w:val="20"/>
          <w:lang w:val="en-US"/>
        </w:rPr>
        <w:t>received a</w:t>
      </w:r>
      <w:r w:rsidRPr="00A95232">
        <w:rPr>
          <w:rFonts w:ascii="Times" w:hAnsi="Times"/>
          <w:bCs/>
          <w:sz w:val="20"/>
          <w:lang w:val="en-US"/>
        </w:rPr>
        <w:t xml:space="preserve"> Marsden funding grant.</w:t>
      </w:r>
    </w:p>
    <w:p w14:paraId="1B3D8676" w14:textId="77777777" w:rsidR="00A95232" w:rsidRPr="00A95232" w:rsidRDefault="00A95232" w:rsidP="00A95232">
      <w:pPr>
        <w:spacing w:before="120" w:after="120"/>
        <w:outlineLvl w:val="0"/>
        <w:rPr>
          <w:rFonts w:ascii="Arial" w:hAnsi="Arial"/>
          <w:b/>
          <w:bCs/>
          <w:lang w:val="en-GB"/>
        </w:rPr>
      </w:pPr>
      <w:r w:rsidRPr="00A95232">
        <w:rPr>
          <w:rFonts w:ascii="Arial" w:hAnsi="Arial"/>
          <w:b/>
          <w:bCs/>
          <w:lang w:val="en-GB"/>
        </w:rPr>
        <w:t>Events and Seminars</w:t>
      </w:r>
    </w:p>
    <w:p w14:paraId="41928A24" w14:textId="77777777" w:rsidR="00A95232" w:rsidRPr="00A95232" w:rsidRDefault="00A95232" w:rsidP="002D1127">
      <w:pPr>
        <w:jc w:val="both"/>
        <w:rPr>
          <w:rFonts w:ascii="Times" w:hAnsi="Times"/>
          <w:bCs/>
          <w:sz w:val="20"/>
          <w:lang w:val="en-US"/>
        </w:rPr>
      </w:pPr>
      <w:r w:rsidRPr="00A95232">
        <w:rPr>
          <w:rFonts w:ascii="Times" w:hAnsi="Times"/>
          <w:b/>
          <w:bCs/>
          <w:sz w:val="20"/>
          <w:lang w:val="en-US"/>
        </w:rPr>
        <w:t>Napoleon Reyes</w:t>
      </w:r>
      <w:r w:rsidRPr="00A95232">
        <w:rPr>
          <w:rFonts w:ascii="Times" w:hAnsi="Times"/>
          <w:bCs/>
          <w:sz w:val="20"/>
          <w:lang w:val="en-US"/>
        </w:rPr>
        <w:t xml:space="preserve"> and </w:t>
      </w:r>
      <w:r w:rsidRPr="00A95232">
        <w:rPr>
          <w:rFonts w:ascii="Times" w:hAnsi="Times"/>
          <w:b/>
          <w:bCs/>
          <w:sz w:val="20"/>
          <w:lang w:val="en-US"/>
        </w:rPr>
        <w:t>Andre Barczak</w:t>
      </w:r>
      <w:r w:rsidRPr="00A95232">
        <w:rPr>
          <w:rFonts w:ascii="Times" w:hAnsi="Times"/>
          <w:bCs/>
          <w:sz w:val="20"/>
          <w:lang w:val="en-US"/>
        </w:rPr>
        <w:t xml:space="preserve"> organised a Special Session on Embodied and Developmental Robotics for the 1st International Conference on Robot Intelligence Technology and Applications, in Gwangju, South Korea.</w:t>
      </w:r>
    </w:p>
    <w:p w14:paraId="46907914" w14:textId="77777777" w:rsidR="00A95232" w:rsidRPr="00F66600" w:rsidRDefault="00A95232" w:rsidP="00F66600">
      <w:pPr>
        <w:spacing w:before="120" w:after="120"/>
        <w:rPr>
          <w:rFonts w:ascii="Arial" w:hAnsi="Arial"/>
          <w:b/>
          <w:bCs/>
          <w:lang w:val="en-GB"/>
        </w:rPr>
      </w:pPr>
      <w:r w:rsidRPr="00F66600">
        <w:rPr>
          <w:rFonts w:ascii="Arial" w:hAnsi="Arial"/>
          <w:b/>
          <w:bCs/>
          <w:lang w:val="en-GB"/>
        </w:rPr>
        <w:t>INMS/NZIAS Seminars</w:t>
      </w:r>
    </w:p>
    <w:p w14:paraId="66607539" w14:textId="77777777" w:rsidR="00A36333" w:rsidRDefault="00A95232" w:rsidP="002D1127">
      <w:pPr>
        <w:ind w:left="284" w:hanging="284"/>
        <w:rPr>
          <w:rFonts w:ascii="Times" w:hAnsi="Times"/>
          <w:bCs/>
          <w:sz w:val="20"/>
          <w:lang w:val="en-US"/>
        </w:rPr>
      </w:pPr>
      <w:r w:rsidRPr="00A95232">
        <w:rPr>
          <w:rFonts w:ascii="Times" w:hAnsi="Times"/>
          <w:b/>
          <w:bCs/>
          <w:sz w:val="20"/>
          <w:lang w:val="en-US"/>
        </w:rPr>
        <w:t>Elena Calude</w:t>
      </w:r>
      <w:r w:rsidRPr="00A95232">
        <w:rPr>
          <w:rFonts w:ascii="Times" w:hAnsi="Times"/>
          <w:bCs/>
          <w:sz w:val="20"/>
          <w:lang w:val="en-US"/>
        </w:rPr>
        <w:t>, Massey Uni</w:t>
      </w:r>
    </w:p>
    <w:p w14:paraId="2F81D9F2" w14:textId="034BECFB" w:rsidR="00A95232" w:rsidRPr="00F66600" w:rsidRDefault="00A36333" w:rsidP="002D1127">
      <w:pPr>
        <w:ind w:left="284" w:hanging="284"/>
        <w:rPr>
          <w:rFonts w:ascii="Times" w:hAnsi="Times"/>
          <w:bCs/>
          <w:i/>
          <w:sz w:val="20"/>
          <w:lang w:val="en-US"/>
        </w:rPr>
      </w:pPr>
      <w:r>
        <w:rPr>
          <w:rFonts w:ascii="Times" w:hAnsi="Times"/>
          <w:b/>
          <w:bCs/>
          <w:sz w:val="20"/>
          <w:lang w:val="en-US"/>
        </w:rPr>
        <w:tab/>
      </w:r>
      <w:r w:rsidR="00A95232" w:rsidRPr="00F66600">
        <w:rPr>
          <w:rFonts w:ascii="Times" w:hAnsi="Times"/>
          <w:bCs/>
          <w:i/>
          <w:sz w:val="20"/>
          <w:lang w:val="en-US"/>
        </w:rPr>
        <w:t>Inductive complexity of the P versus NP problem</w:t>
      </w:r>
    </w:p>
    <w:p w14:paraId="12CF15CE" w14:textId="77777777" w:rsidR="00A36333" w:rsidRDefault="00A95232" w:rsidP="002D1127">
      <w:pPr>
        <w:ind w:left="284" w:hanging="284"/>
        <w:rPr>
          <w:rFonts w:ascii="Times" w:hAnsi="Times"/>
          <w:bCs/>
          <w:sz w:val="20"/>
          <w:lang w:val="en-US"/>
        </w:rPr>
      </w:pPr>
      <w:r w:rsidRPr="00A95232">
        <w:rPr>
          <w:rFonts w:ascii="Times" w:hAnsi="Times"/>
          <w:b/>
          <w:bCs/>
          <w:sz w:val="20"/>
          <w:lang w:val="en-US"/>
        </w:rPr>
        <w:t>Ian Bond</w:t>
      </w:r>
      <w:r w:rsidRPr="00A95232">
        <w:rPr>
          <w:rFonts w:ascii="Times" w:hAnsi="Times"/>
          <w:bCs/>
          <w:sz w:val="20"/>
          <w:lang w:val="en-US"/>
        </w:rPr>
        <w:t>, Massey Uni</w:t>
      </w:r>
    </w:p>
    <w:p w14:paraId="2392DF0D" w14:textId="4D74DA4C" w:rsidR="00A95232" w:rsidRPr="00F66600" w:rsidRDefault="00A36333" w:rsidP="002D1127">
      <w:pPr>
        <w:ind w:left="284" w:hanging="284"/>
        <w:rPr>
          <w:rFonts w:ascii="Times" w:hAnsi="Times"/>
          <w:bCs/>
          <w:i/>
          <w:sz w:val="20"/>
          <w:lang w:val="en-US"/>
        </w:rPr>
      </w:pPr>
      <w:r>
        <w:rPr>
          <w:rFonts w:ascii="Times" w:hAnsi="Times"/>
          <w:bCs/>
          <w:i/>
          <w:sz w:val="20"/>
          <w:lang w:val="en-US"/>
        </w:rPr>
        <w:tab/>
      </w:r>
      <w:r w:rsidR="00A95232" w:rsidRPr="00F66600">
        <w:rPr>
          <w:rFonts w:ascii="Times" w:hAnsi="Times"/>
          <w:bCs/>
          <w:i/>
          <w:sz w:val="20"/>
          <w:lang w:val="en-US"/>
        </w:rPr>
        <w:t>Bound and unbound planets in the Galaxy</w:t>
      </w:r>
    </w:p>
    <w:p w14:paraId="771FAF5A" w14:textId="77777777" w:rsidR="00A36333" w:rsidRDefault="00A95232" w:rsidP="002D1127">
      <w:pPr>
        <w:ind w:left="284" w:hanging="284"/>
        <w:rPr>
          <w:rFonts w:ascii="Times" w:hAnsi="Times"/>
          <w:bCs/>
          <w:sz w:val="20"/>
          <w:lang w:val="en-US"/>
        </w:rPr>
      </w:pPr>
      <w:r w:rsidRPr="00A95232">
        <w:rPr>
          <w:rFonts w:ascii="Times" w:hAnsi="Times"/>
          <w:b/>
          <w:bCs/>
          <w:sz w:val="20"/>
          <w:lang w:val="en-US"/>
        </w:rPr>
        <w:t>Daniel Playne</w:t>
      </w:r>
      <w:r w:rsidRPr="00A95232">
        <w:rPr>
          <w:rFonts w:ascii="Times" w:hAnsi="Times"/>
          <w:bCs/>
          <w:sz w:val="20"/>
          <w:lang w:val="en-US"/>
        </w:rPr>
        <w:t xml:space="preserve">, Massey Uni </w:t>
      </w:r>
    </w:p>
    <w:p w14:paraId="5483A9CC" w14:textId="5C6CBD34" w:rsidR="00A95232" w:rsidRPr="00F66600" w:rsidRDefault="00A36333" w:rsidP="002D1127">
      <w:pPr>
        <w:ind w:left="284" w:hanging="284"/>
        <w:rPr>
          <w:rFonts w:ascii="Times" w:hAnsi="Times"/>
          <w:bCs/>
          <w:i/>
          <w:sz w:val="20"/>
          <w:lang w:val="en-US"/>
        </w:rPr>
      </w:pPr>
      <w:r>
        <w:rPr>
          <w:rFonts w:ascii="Times" w:hAnsi="Times"/>
          <w:b/>
          <w:bCs/>
          <w:sz w:val="20"/>
          <w:lang w:val="en-US"/>
        </w:rPr>
        <w:tab/>
      </w:r>
      <w:r w:rsidR="00A95232" w:rsidRPr="00F66600">
        <w:rPr>
          <w:rFonts w:ascii="Times" w:hAnsi="Times"/>
          <w:bCs/>
          <w:i/>
          <w:sz w:val="20"/>
          <w:lang w:val="en-US"/>
        </w:rPr>
        <w:t>Parallel Computing and Graphical Processing Units</w:t>
      </w:r>
    </w:p>
    <w:p w14:paraId="6059EFCA" w14:textId="77777777" w:rsidR="00A36333" w:rsidRDefault="00A95232" w:rsidP="002D1127">
      <w:pPr>
        <w:ind w:left="284" w:hanging="284"/>
        <w:rPr>
          <w:rFonts w:ascii="Times" w:hAnsi="Times"/>
          <w:bCs/>
          <w:sz w:val="20"/>
          <w:lang w:val="en-US"/>
        </w:rPr>
      </w:pPr>
      <w:r w:rsidRPr="00A95232">
        <w:rPr>
          <w:rFonts w:ascii="Times" w:hAnsi="Times"/>
          <w:b/>
          <w:bCs/>
          <w:sz w:val="20"/>
          <w:lang w:val="en-US"/>
        </w:rPr>
        <w:t>Napoleon Reyes</w:t>
      </w:r>
      <w:r w:rsidRPr="00A95232">
        <w:rPr>
          <w:rFonts w:ascii="Times" w:hAnsi="Times"/>
          <w:bCs/>
          <w:sz w:val="20"/>
          <w:lang w:val="en-US"/>
        </w:rPr>
        <w:t>, Massey Uni</w:t>
      </w:r>
    </w:p>
    <w:p w14:paraId="5A15DA2A" w14:textId="41A215C1" w:rsidR="00A95232" w:rsidRPr="00F66600" w:rsidRDefault="00A36333" w:rsidP="002D1127">
      <w:pPr>
        <w:ind w:left="284" w:hanging="284"/>
        <w:rPr>
          <w:rFonts w:ascii="Times" w:hAnsi="Times"/>
          <w:bCs/>
          <w:i/>
          <w:sz w:val="20"/>
          <w:lang w:val="en-US"/>
        </w:rPr>
      </w:pPr>
      <w:r>
        <w:rPr>
          <w:rFonts w:ascii="Times" w:hAnsi="Times"/>
          <w:b/>
          <w:bCs/>
          <w:sz w:val="20"/>
          <w:lang w:val="en-US"/>
        </w:rPr>
        <w:tab/>
      </w:r>
      <w:r w:rsidR="00A95232" w:rsidRPr="00F66600">
        <w:rPr>
          <w:rFonts w:ascii="Times" w:hAnsi="Times"/>
          <w:bCs/>
          <w:i/>
          <w:sz w:val="20"/>
          <w:lang w:val="en-US"/>
        </w:rPr>
        <w:t>Instilling Navigation Intelligence into Robots</w:t>
      </w:r>
    </w:p>
    <w:p w14:paraId="3F9BB1BD" w14:textId="77777777" w:rsidR="00A36333" w:rsidRDefault="00A95232" w:rsidP="00A95232">
      <w:pPr>
        <w:rPr>
          <w:rFonts w:ascii="Times" w:hAnsi="Times"/>
          <w:bCs/>
          <w:sz w:val="20"/>
          <w:lang w:val="en-US"/>
        </w:rPr>
      </w:pPr>
      <w:r w:rsidRPr="00A95232">
        <w:rPr>
          <w:rFonts w:ascii="Times" w:hAnsi="Times"/>
          <w:b/>
          <w:bCs/>
          <w:sz w:val="20"/>
          <w:lang w:val="en-US"/>
        </w:rPr>
        <w:t>Chris Scogings</w:t>
      </w:r>
      <w:r w:rsidRPr="00A95232">
        <w:rPr>
          <w:rFonts w:ascii="Times" w:hAnsi="Times"/>
          <w:bCs/>
          <w:sz w:val="20"/>
          <w:lang w:val="en-US"/>
        </w:rPr>
        <w:t>, Massey Uni</w:t>
      </w:r>
    </w:p>
    <w:p w14:paraId="135F5C0C" w14:textId="40D2A001" w:rsidR="00A95232" w:rsidRPr="00A95232" w:rsidRDefault="00A95232" w:rsidP="00A36333">
      <w:pPr>
        <w:ind w:left="284"/>
        <w:rPr>
          <w:rFonts w:ascii="Times" w:hAnsi="Times"/>
          <w:bCs/>
          <w:sz w:val="20"/>
          <w:lang w:val="en-US"/>
        </w:rPr>
      </w:pPr>
      <w:r w:rsidRPr="00F66600">
        <w:rPr>
          <w:rFonts w:ascii="Times" w:hAnsi="Times"/>
          <w:bCs/>
          <w:i/>
          <w:sz w:val="20"/>
          <w:lang w:val="en-US"/>
        </w:rPr>
        <w:t>Agent-Based Simulations</w:t>
      </w:r>
    </w:p>
    <w:p w14:paraId="5411F50E" w14:textId="77777777" w:rsidR="00A36333" w:rsidRDefault="00A95232" w:rsidP="002D1127">
      <w:pPr>
        <w:ind w:left="284" w:hanging="284"/>
        <w:rPr>
          <w:rFonts w:ascii="Times" w:hAnsi="Times"/>
          <w:bCs/>
          <w:sz w:val="20"/>
          <w:lang w:val="en-US"/>
        </w:rPr>
      </w:pPr>
      <w:r w:rsidRPr="00A95232">
        <w:rPr>
          <w:rFonts w:ascii="Times" w:hAnsi="Times"/>
          <w:b/>
          <w:bCs/>
          <w:sz w:val="20"/>
          <w:lang w:val="en-US"/>
        </w:rPr>
        <w:t>Andre Barczac</w:t>
      </w:r>
      <w:r w:rsidRPr="00A95232">
        <w:rPr>
          <w:rFonts w:ascii="Times" w:hAnsi="Times"/>
          <w:bCs/>
          <w:sz w:val="20"/>
          <w:lang w:val="en-US"/>
        </w:rPr>
        <w:t>, Massey Uni</w:t>
      </w:r>
    </w:p>
    <w:p w14:paraId="4C5AE338" w14:textId="3AAC2CEB" w:rsidR="00A95232" w:rsidRPr="00A95232" w:rsidRDefault="00A36333" w:rsidP="002D1127">
      <w:pPr>
        <w:ind w:left="284" w:hanging="284"/>
        <w:rPr>
          <w:rFonts w:ascii="Times" w:hAnsi="Times"/>
          <w:bCs/>
          <w:sz w:val="20"/>
          <w:lang w:val="en-US"/>
        </w:rPr>
      </w:pPr>
      <w:r>
        <w:rPr>
          <w:rFonts w:ascii="Times" w:hAnsi="Times"/>
          <w:b/>
          <w:bCs/>
          <w:sz w:val="20"/>
          <w:lang w:val="en-US"/>
        </w:rPr>
        <w:tab/>
      </w:r>
      <w:r w:rsidR="00A95232" w:rsidRPr="00F66600">
        <w:rPr>
          <w:rFonts w:ascii="Times" w:hAnsi="Times"/>
          <w:bCs/>
          <w:i/>
          <w:sz w:val="20"/>
          <w:lang w:val="en-US"/>
        </w:rPr>
        <w:t>Challenges in Feature Extraction Methods for Computer Vision</w:t>
      </w:r>
    </w:p>
    <w:p w14:paraId="68524689" w14:textId="77777777" w:rsidR="00A36333" w:rsidRDefault="00A95232" w:rsidP="002D1127">
      <w:pPr>
        <w:ind w:left="284" w:hanging="284"/>
        <w:rPr>
          <w:rFonts w:ascii="Times" w:hAnsi="Times"/>
          <w:bCs/>
          <w:sz w:val="20"/>
          <w:lang w:val="en-US"/>
        </w:rPr>
      </w:pPr>
      <w:r w:rsidRPr="00A95232">
        <w:rPr>
          <w:rFonts w:ascii="Times" w:hAnsi="Times"/>
          <w:b/>
          <w:bCs/>
          <w:sz w:val="20"/>
          <w:lang w:val="en-US"/>
        </w:rPr>
        <w:t>Martin Johnson</w:t>
      </w:r>
      <w:r w:rsidRPr="00A95232">
        <w:rPr>
          <w:rFonts w:ascii="Times" w:hAnsi="Times"/>
          <w:bCs/>
          <w:sz w:val="20"/>
          <w:lang w:val="en-US"/>
        </w:rPr>
        <w:t>, Massey Uni</w:t>
      </w:r>
    </w:p>
    <w:p w14:paraId="55CBB149" w14:textId="50E4E0CD" w:rsidR="00A95232" w:rsidRPr="00F66600" w:rsidRDefault="00A36333" w:rsidP="002D1127">
      <w:pPr>
        <w:ind w:left="284" w:hanging="284"/>
        <w:rPr>
          <w:rFonts w:ascii="Times" w:hAnsi="Times"/>
          <w:bCs/>
          <w:i/>
          <w:sz w:val="20"/>
          <w:lang w:val="en-US"/>
        </w:rPr>
      </w:pPr>
      <w:r>
        <w:rPr>
          <w:rFonts w:ascii="Times" w:hAnsi="Times"/>
          <w:b/>
          <w:bCs/>
          <w:sz w:val="20"/>
          <w:lang w:val="en-US"/>
        </w:rPr>
        <w:tab/>
      </w:r>
      <w:r w:rsidR="00A95232" w:rsidRPr="00F66600">
        <w:rPr>
          <w:rFonts w:ascii="Times" w:hAnsi="Times"/>
          <w:bCs/>
          <w:i/>
          <w:sz w:val="20"/>
          <w:lang w:val="en-US"/>
        </w:rPr>
        <w:t>Efficient High Dynamic Range Imaging</w:t>
      </w:r>
    </w:p>
    <w:p w14:paraId="025D247A" w14:textId="77777777" w:rsidR="00BC3D7B" w:rsidRPr="00CA3D2A" w:rsidRDefault="00BC3D7B" w:rsidP="00A95232">
      <w:pPr>
        <w:rPr>
          <w:rFonts w:ascii="Times" w:hAnsi="Times"/>
          <w:bCs/>
          <w:sz w:val="12"/>
          <w:szCs w:val="12"/>
          <w:lang w:val="en-US"/>
        </w:rPr>
      </w:pPr>
    </w:p>
    <w:p w14:paraId="212D4F41" w14:textId="77777777" w:rsidR="00D5351F" w:rsidRDefault="00BC3D7B" w:rsidP="00EB2B53">
      <w:pPr>
        <w:rPr>
          <w:rFonts w:ascii="Times" w:hAnsi="Times"/>
          <w:bCs/>
          <w:sz w:val="20"/>
          <w:lang w:val="en-US"/>
        </w:rPr>
      </w:pPr>
      <w:r w:rsidRPr="00BC3D7B">
        <w:rPr>
          <w:rFonts w:ascii="Gill Sans Light" w:hAnsi="Gill Sans Light"/>
          <w:i/>
          <w:iCs/>
          <w:sz w:val="20"/>
          <w:lang w:val="en-GB"/>
        </w:rPr>
        <w:t>Napoleon Reyes</w:t>
      </w:r>
      <w:r w:rsidRPr="00A95232">
        <w:rPr>
          <w:rFonts w:ascii="Times" w:hAnsi="Times"/>
          <w:bCs/>
          <w:sz w:val="20"/>
          <w:lang w:val="en-US"/>
        </w:rPr>
        <w:t xml:space="preserve"> </w:t>
      </w:r>
    </w:p>
    <w:p w14:paraId="06F132FB" w14:textId="77777777" w:rsidR="0023371B" w:rsidRPr="004D2B80" w:rsidRDefault="0023371B" w:rsidP="0023371B">
      <w:pPr>
        <w:spacing w:before="120" w:after="120"/>
        <w:jc w:val="right"/>
        <w:rPr>
          <w:rFonts w:ascii="ArialMT" w:eastAsia="ArialMT" w:hAnsi="ArialMT"/>
          <w:b/>
          <w:bCs/>
          <w:sz w:val="36"/>
          <w:szCs w:val="36"/>
          <w:lang w:val="en-GB"/>
        </w:rPr>
      </w:pPr>
      <w:r w:rsidRPr="004D2B80">
        <w:rPr>
          <w:rFonts w:ascii="ArialMT" w:eastAsia="ArialMT" w:hAnsi="ArialMT"/>
          <w:b/>
          <w:bCs/>
          <w:sz w:val="36"/>
          <w:szCs w:val="36"/>
          <w:lang w:val="en-GB"/>
        </w:rPr>
        <w:t>Lincoln</w:t>
      </w:r>
    </w:p>
    <w:p w14:paraId="6E3D7AE2" w14:textId="77777777" w:rsidR="00D06570" w:rsidRDefault="00D06570" w:rsidP="00D06570">
      <w:pPr>
        <w:spacing w:before="120" w:after="120"/>
        <w:outlineLvl w:val="0"/>
        <w:rPr>
          <w:rFonts w:ascii="Arial" w:hAnsi="Arial"/>
          <w:b/>
          <w:bCs/>
          <w:lang w:val="en-GB"/>
        </w:rPr>
      </w:pPr>
      <w:r w:rsidRPr="00547A92">
        <w:rPr>
          <w:rFonts w:ascii="Arial" w:hAnsi="Arial"/>
          <w:b/>
          <w:bCs/>
          <w:lang w:val="en-GB"/>
        </w:rPr>
        <w:t>News</w:t>
      </w:r>
    </w:p>
    <w:p w14:paraId="47A016AE" w14:textId="3915F4EB" w:rsidR="00473DF4" w:rsidRPr="00473DF4" w:rsidRDefault="00A76DB9" w:rsidP="000E5139">
      <w:pPr>
        <w:jc w:val="both"/>
        <w:rPr>
          <w:rFonts w:ascii="Times" w:hAnsi="Times"/>
          <w:bCs/>
          <w:sz w:val="20"/>
          <w:lang w:val="en-US"/>
        </w:rPr>
      </w:pPr>
      <w:r>
        <w:rPr>
          <w:rFonts w:ascii="Times" w:hAnsi="Times"/>
          <w:bCs/>
          <w:sz w:val="20"/>
          <w:lang w:val="en-US"/>
        </w:rPr>
        <w:t>Our</w:t>
      </w:r>
      <w:r w:rsidR="00414974">
        <w:rPr>
          <w:rFonts w:ascii="Times" w:hAnsi="Times"/>
          <w:bCs/>
          <w:sz w:val="20"/>
          <w:lang w:val="en-US"/>
        </w:rPr>
        <w:t xml:space="preserve"> </w:t>
      </w:r>
      <w:r w:rsidR="00473DF4" w:rsidRPr="00473DF4">
        <w:rPr>
          <w:rFonts w:ascii="Times" w:hAnsi="Times"/>
          <w:bCs/>
          <w:sz w:val="20"/>
          <w:lang w:val="en-US"/>
        </w:rPr>
        <w:t>Qualifications Reform process continues, with Bachelor reforms almost complete and attention now turning to postgraduate programmes.  There are a great many changes including the introduction of a suite of common courses across all undergraduate programmes.</w:t>
      </w:r>
    </w:p>
    <w:p w14:paraId="6392DE4F" w14:textId="77777777" w:rsidR="00756213" w:rsidRPr="00756213" w:rsidRDefault="00756213" w:rsidP="00C93463">
      <w:pPr>
        <w:ind w:left="284" w:hanging="284"/>
        <w:rPr>
          <w:rFonts w:ascii="Times" w:hAnsi="Times"/>
          <w:bCs/>
          <w:sz w:val="12"/>
          <w:szCs w:val="12"/>
          <w:lang w:val="en-US"/>
        </w:rPr>
      </w:pPr>
    </w:p>
    <w:p w14:paraId="14677962" w14:textId="1AD22C18" w:rsidR="00473DF4" w:rsidRDefault="00473DF4" w:rsidP="000E5139">
      <w:pPr>
        <w:jc w:val="both"/>
        <w:rPr>
          <w:rFonts w:ascii="Times" w:hAnsi="Times"/>
          <w:bCs/>
          <w:sz w:val="20"/>
          <w:lang w:val="en-US"/>
        </w:rPr>
      </w:pPr>
      <w:r w:rsidRPr="00473DF4">
        <w:rPr>
          <w:rFonts w:ascii="Times" w:hAnsi="Times"/>
          <w:bCs/>
          <w:sz w:val="20"/>
          <w:lang w:val="en-US"/>
        </w:rPr>
        <w:t xml:space="preserve">The </w:t>
      </w:r>
      <w:r w:rsidR="00C90F21">
        <w:rPr>
          <w:rFonts w:ascii="Times" w:hAnsi="Times"/>
          <w:bCs/>
          <w:sz w:val="20"/>
          <w:lang w:val="en-US"/>
        </w:rPr>
        <w:t>Dept</w:t>
      </w:r>
      <w:r w:rsidRPr="00473DF4">
        <w:rPr>
          <w:rFonts w:ascii="Times" w:hAnsi="Times"/>
          <w:bCs/>
          <w:sz w:val="20"/>
          <w:lang w:val="en-US"/>
        </w:rPr>
        <w:t xml:space="preserve"> of Applied Computing has perhaps the most change.  From 2014 we will no longer offer the B Software &amp; IT but instead offer a specialist major within each of the three core undergraduate degrees: Agritech in the BSc, IT in the BCom, GIS &amp; Environmental Informatics in the B Environment &amp; Society (BES).  This is a huge change and a significant number of our courses have been restructure</w:t>
      </w:r>
      <w:r w:rsidR="00B01783">
        <w:rPr>
          <w:rFonts w:ascii="Times" w:hAnsi="Times"/>
          <w:bCs/>
          <w:sz w:val="20"/>
          <w:lang w:val="en-US"/>
        </w:rPr>
        <w:t>d, merged or deleted.  S</w:t>
      </w:r>
      <w:r w:rsidRPr="00473DF4">
        <w:rPr>
          <w:rFonts w:ascii="Times" w:hAnsi="Times"/>
          <w:bCs/>
          <w:sz w:val="20"/>
          <w:lang w:val="en-US"/>
        </w:rPr>
        <w:t xml:space="preserve">everal new courses </w:t>
      </w:r>
      <w:r w:rsidR="00B01783">
        <w:rPr>
          <w:rFonts w:ascii="Times" w:hAnsi="Times"/>
          <w:bCs/>
          <w:sz w:val="20"/>
          <w:lang w:val="en-US"/>
        </w:rPr>
        <w:t xml:space="preserve">will </w:t>
      </w:r>
      <w:r w:rsidRPr="00473DF4">
        <w:rPr>
          <w:rFonts w:ascii="Times" w:hAnsi="Times"/>
          <w:bCs/>
          <w:sz w:val="20"/>
          <w:lang w:val="en-US"/>
        </w:rPr>
        <w:t>come on stream over the next three years as the programmes are rolled out.  We look forward to accepting our first cohort in Semester 1, 2014.</w:t>
      </w:r>
    </w:p>
    <w:p w14:paraId="60A861AB" w14:textId="77777777" w:rsidR="00756213" w:rsidRPr="00756213" w:rsidRDefault="00756213" w:rsidP="00C93463">
      <w:pPr>
        <w:ind w:left="284" w:hanging="284"/>
        <w:rPr>
          <w:rFonts w:ascii="Times" w:hAnsi="Times"/>
          <w:bCs/>
          <w:sz w:val="12"/>
          <w:szCs w:val="12"/>
          <w:lang w:val="en-US"/>
        </w:rPr>
      </w:pPr>
    </w:p>
    <w:p w14:paraId="36B7B862" w14:textId="77777777" w:rsidR="00C93463" w:rsidRPr="00473DF4" w:rsidRDefault="00756213" w:rsidP="000E5139">
      <w:pPr>
        <w:jc w:val="both"/>
        <w:rPr>
          <w:rFonts w:ascii="Times" w:hAnsi="Times"/>
          <w:bCs/>
          <w:sz w:val="20"/>
          <w:lang w:val="en-US"/>
        </w:rPr>
      </w:pPr>
      <w:r w:rsidRPr="00756213">
        <w:rPr>
          <w:rFonts w:ascii="Times" w:hAnsi="Times"/>
          <w:bCs/>
          <w:sz w:val="20"/>
          <w:lang w:val="en-US"/>
        </w:rPr>
        <w:t xml:space="preserve">We will also recruit, replacing </w:t>
      </w:r>
      <w:r w:rsidRPr="00756213">
        <w:rPr>
          <w:rFonts w:ascii="Times" w:hAnsi="Times"/>
          <w:b/>
          <w:bCs/>
          <w:sz w:val="20"/>
          <w:lang w:val="en-US"/>
        </w:rPr>
        <w:t>Clare Churcher</w:t>
      </w:r>
      <w:r w:rsidRPr="00756213">
        <w:rPr>
          <w:rFonts w:ascii="Times" w:hAnsi="Times"/>
          <w:bCs/>
          <w:sz w:val="20"/>
          <w:lang w:val="en-US"/>
        </w:rPr>
        <w:t xml:space="preserve"> whose departure is imminent.</w:t>
      </w:r>
    </w:p>
    <w:p w14:paraId="41296A95" w14:textId="77777777" w:rsidR="00D06570" w:rsidRDefault="004D2B80" w:rsidP="00D06570">
      <w:pPr>
        <w:spacing w:before="120" w:after="120"/>
        <w:outlineLvl w:val="0"/>
        <w:rPr>
          <w:rFonts w:ascii="Arial" w:hAnsi="Arial"/>
          <w:b/>
          <w:bCs/>
          <w:szCs w:val="24"/>
          <w:lang w:val="en-GB"/>
        </w:rPr>
      </w:pPr>
      <w:r>
        <w:rPr>
          <w:rFonts w:ascii="Arial" w:hAnsi="Arial"/>
          <w:b/>
          <w:bCs/>
          <w:szCs w:val="24"/>
          <w:lang w:val="en-GB"/>
        </w:rPr>
        <w:t>Scholarship</w:t>
      </w:r>
      <w:r w:rsidR="00C93463">
        <w:rPr>
          <w:rFonts w:ascii="Arial" w:hAnsi="Arial"/>
          <w:b/>
          <w:bCs/>
          <w:szCs w:val="24"/>
          <w:lang w:val="en-GB"/>
        </w:rPr>
        <w:t>s</w:t>
      </w:r>
    </w:p>
    <w:p w14:paraId="6CEAADF1" w14:textId="77777777" w:rsidR="00473DF4" w:rsidRDefault="00473DF4" w:rsidP="00C93463">
      <w:pPr>
        <w:shd w:val="clear" w:color="auto" w:fill="FFFFFF"/>
        <w:ind w:left="284" w:hanging="284"/>
        <w:jc w:val="both"/>
        <w:rPr>
          <w:rFonts w:ascii="Times" w:hAnsi="Times"/>
          <w:bCs/>
          <w:sz w:val="20"/>
          <w:lang w:val="en-US"/>
        </w:rPr>
      </w:pPr>
      <w:r w:rsidRPr="00473DF4">
        <w:rPr>
          <w:rFonts w:ascii="Times" w:hAnsi="Times"/>
          <w:b/>
          <w:bCs/>
          <w:sz w:val="20"/>
          <w:lang w:val="en-US"/>
        </w:rPr>
        <w:t>Josh Campbell</w:t>
      </w:r>
      <w:r w:rsidRPr="00473DF4">
        <w:rPr>
          <w:rFonts w:ascii="Times" w:hAnsi="Times"/>
          <w:bCs/>
          <w:sz w:val="20"/>
          <w:lang w:val="en-US"/>
        </w:rPr>
        <w:t xml:space="preserve"> was awarded a scholarship funded by NZ Agriseeds to work on Seed Analysis </w:t>
      </w:r>
      <w:r w:rsidR="00C7527C">
        <w:rPr>
          <w:rFonts w:ascii="Times" w:hAnsi="Times"/>
          <w:bCs/>
          <w:sz w:val="20"/>
          <w:lang w:val="en-US"/>
        </w:rPr>
        <w:t xml:space="preserve"> </w:t>
      </w:r>
      <w:r w:rsidRPr="00473DF4">
        <w:rPr>
          <w:rFonts w:ascii="Times" w:hAnsi="Times"/>
          <w:bCs/>
          <w:sz w:val="20"/>
          <w:lang w:val="en-US"/>
        </w:rPr>
        <w:t xml:space="preserve">by Image Processing.  </w:t>
      </w:r>
    </w:p>
    <w:p w14:paraId="021FF243" w14:textId="77777777" w:rsidR="00473DF4" w:rsidRPr="00C7527C" w:rsidRDefault="00473DF4" w:rsidP="00C7527C">
      <w:pPr>
        <w:ind w:left="284" w:hanging="284"/>
        <w:rPr>
          <w:rFonts w:ascii="Times" w:hAnsi="Times"/>
          <w:bCs/>
          <w:sz w:val="12"/>
          <w:szCs w:val="12"/>
          <w:lang w:val="en-US"/>
        </w:rPr>
      </w:pPr>
    </w:p>
    <w:p w14:paraId="1E9DA39F" w14:textId="4BE4E51D" w:rsidR="00473DF4" w:rsidRPr="00473DF4" w:rsidRDefault="00473DF4" w:rsidP="00C93463">
      <w:pPr>
        <w:shd w:val="clear" w:color="auto" w:fill="FFFFFF"/>
        <w:ind w:left="284" w:hanging="284"/>
        <w:jc w:val="both"/>
        <w:rPr>
          <w:rFonts w:ascii="Times" w:hAnsi="Times"/>
          <w:bCs/>
          <w:sz w:val="20"/>
          <w:lang w:val="en-US"/>
        </w:rPr>
      </w:pPr>
      <w:r w:rsidRPr="00473DF4">
        <w:rPr>
          <w:rFonts w:ascii="Times" w:hAnsi="Times"/>
          <w:b/>
          <w:bCs/>
          <w:sz w:val="20"/>
          <w:lang w:val="en-US"/>
        </w:rPr>
        <w:t>Seth Reid</w:t>
      </w:r>
      <w:r w:rsidRPr="00473DF4">
        <w:rPr>
          <w:rFonts w:ascii="Times" w:hAnsi="Times"/>
          <w:bCs/>
          <w:sz w:val="20"/>
          <w:lang w:val="en-US"/>
        </w:rPr>
        <w:t xml:space="preserve"> was awarded a </w:t>
      </w:r>
      <w:r w:rsidR="008D485C">
        <w:rPr>
          <w:rFonts w:ascii="Times" w:hAnsi="Times"/>
          <w:bCs/>
          <w:sz w:val="20"/>
          <w:lang w:val="en-US"/>
        </w:rPr>
        <w:t>d</w:t>
      </w:r>
      <w:r w:rsidR="00C90F21">
        <w:rPr>
          <w:rFonts w:ascii="Times" w:hAnsi="Times"/>
          <w:bCs/>
          <w:sz w:val="20"/>
          <w:lang w:val="en-US"/>
        </w:rPr>
        <w:t>ep</w:t>
      </w:r>
      <w:r w:rsidR="008D485C">
        <w:rPr>
          <w:rFonts w:ascii="Times" w:hAnsi="Times"/>
          <w:bCs/>
          <w:sz w:val="20"/>
          <w:lang w:val="en-US"/>
        </w:rPr>
        <w:t>artment</w:t>
      </w:r>
      <w:r w:rsidRPr="00473DF4">
        <w:rPr>
          <w:rFonts w:ascii="Times" w:hAnsi="Times"/>
          <w:bCs/>
          <w:sz w:val="20"/>
          <w:lang w:val="en-US"/>
        </w:rPr>
        <w:t>al scholarship to develop a RaspberryPi based toolkit, also for Seed Analysis by Image Processing.  Both scholarships are supervised by</w:t>
      </w:r>
      <w:r w:rsidRPr="00473DF4">
        <w:rPr>
          <w:rFonts w:ascii="Times" w:hAnsi="Times"/>
          <w:b/>
          <w:bCs/>
          <w:sz w:val="20"/>
          <w:lang w:val="en-US"/>
        </w:rPr>
        <w:t xml:space="preserve"> Stuart</w:t>
      </w:r>
      <w:r w:rsidRPr="00473DF4">
        <w:rPr>
          <w:rFonts w:ascii="Times" w:hAnsi="Times"/>
          <w:bCs/>
          <w:sz w:val="20"/>
          <w:lang w:val="en-US"/>
        </w:rPr>
        <w:t xml:space="preserve"> </w:t>
      </w:r>
      <w:r w:rsidRPr="00473DF4">
        <w:rPr>
          <w:rFonts w:ascii="Times" w:hAnsi="Times"/>
          <w:b/>
          <w:bCs/>
          <w:sz w:val="20"/>
          <w:lang w:val="en-US"/>
        </w:rPr>
        <w:t xml:space="preserve">Charters </w:t>
      </w:r>
      <w:r w:rsidRPr="00473DF4">
        <w:rPr>
          <w:rFonts w:ascii="Times" w:hAnsi="Times"/>
          <w:bCs/>
          <w:sz w:val="20"/>
          <w:lang w:val="en-US"/>
        </w:rPr>
        <w:t>and</w:t>
      </w:r>
      <w:r w:rsidRPr="00473DF4">
        <w:rPr>
          <w:rFonts w:ascii="Times" w:hAnsi="Times"/>
          <w:b/>
          <w:bCs/>
          <w:sz w:val="20"/>
          <w:lang w:val="en-US"/>
        </w:rPr>
        <w:t xml:space="preserve"> Keith Unsworth.</w:t>
      </w:r>
    </w:p>
    <w:p w14:paraId="209AD5D8" w14:textId="77777777" w:rsidR="00E911E5" w:rsidRPr="00A95232" w:rsidRDefault="00E911E5" w:rsidP="00E911E5">
      <w:pPr>
        <w:spacing w:before="120" w:after="120"/>
        <w:outlineLvl w:val="0"/>
        <w:rPr>
          <w:rFonts w:ascii="Arial" w:hAnsi="Arial"/>
          <w:b/>
          <w:bCs/>
          <w:lang w:val="en-GB"/>
        </w:rPr>
      </w:pPr>
      <w:r w:rsidRPr="00A95232">
        <w:rPr>
          <w:rFonts w:ascii="Arial" w:hAnsi="Arial"/>
          <w:b/>
          <w:bCs/>
          <w:lang w:val="en-GB"/>
        </w:rPr>
        <w:t>Appointments</w:t>
      </w:r>
    </w:p>
    <w:p w14:paraId="6F0A8A18" w14:textId="00CD642B" w:rsidR="00E911E5" w:rsidRDefault="00C7527C" w:rsidP="002703E0">
      <w:pPr>
        <w:shd w:val="clear" w:color="auto" w:fill="FFFFFF"/>
        <w:ind w:left="284"/>
        <w:jc w:val="both"/>
        <w:rPr>
          <w:rFonts w:ascii="Times" w:hAnsi="Times"/>
          <w:bCs/>
          <w:sz w:val="20"/>
          <w:lang w:val="en-US"/>
        </w:rPr>
      </w:pPr>
      <w:r w:rsidRPr="00C7527C">
        <w:rPr>
          <w:rFonts w:ascii="Times" w:hAnsi="Times"/>
          <w:b/>
          <w:bCs/>
          <w:sz w:val="20"/>
          <w:lang w:val="en-US"/>
        </w:rPr>
        <w:t>Stuart Charters</w:t>
      </w:r>
      <w:r w:rsidRPr="00C7527C">
        <w:rPr>
          <w:rFonts w:ascii="Times" w:hAnsi="Times"/>
          <w:bCs/>
          <w:sz w:val="20"/>
          <w:lang w:val="en-US"/>
        </w:rPr>
        <w:t xml:space="preserve"> has been appointed Head of </w:t>
      </w:r>
      <w:r w:rsidR="00C90F21">
        <w:rPr>
          <w:rFonts w:ascii="Times" w:hAnsi="Times"/>
          <w:bCs/>
          <w:sz w:val="20"/>
          <w:lang w:val="en-US"/>
        </w:rPr>
        <w:t>Dept</w:t>
      </w:r>
      <w:r w:rsidRPr="00C7527C">
        <w:rPr>
          <w:rFonts w:ascii="Times" w:hAnsi="Times"/>
          <w:bCs/>
          <w:sz w:val="20"/>
          <w:lang w:val="en-US"/>
        </w:rPr>
        <w:t>.</w:t>
      </w:r>
    </w:p>
    <w:p w14:paraId="0260B7A1" w14:textId="77777777" w:rsidR="004B0636" w:rsidRDefault="00C7527C" w:rsidP="002467EF">
      <w:pPr>
        <w:spacing w:before="120" w:after="120"/>
        <w:outlineLvl w:val="0"/>
        <w:rPr>
          <w:rFonts w:ascii="Arial" w:hAnsi="Arial"/>
          <w:b/>
          <w:bCs/>
          <w:szCs w:val="24"/>
          <w:lang w:val="en-GB"/>
        </w:rPr>
      </w:pPr>
      <w:r>
        <w:rPr>
          <w:rFonts w:ascii="Arial" w:hAnsi="Arial"/>
          <w:b/>
          <w:bCs/>
          <w:szCs w:val="24"/>
          <w:lang w:val="en-GB"/>
        </w:rPr>
        <w:t>Seminars and Events</w:t>
      </w:r>
    </w:p>
    <w:p w14:paraId="5371472C" w14:textId="374695A8" w:rsidR="00E27A6E" w:rsidRPr="00E27A6E" w:rsidRDefault="00E27A6E" w:rsidP="007C3CDE">
      <w:pPr>
        <w:shd w:val="clear" w:color="auto" w:fill="FFFFFF"/>
        <w:jc w:val="both"/>
        <w:rPr>
          <w:rFonts w:ascii="Times" w:hAnsi="Times"/>
          <w:bCs/>
          <w:sz w:val="20"/>
          <w:lang w:val="en-US"/>
        </w:rPr>
      </w:pPr>
      <w:r w:rsidRPr="00E27A6E">
        <w:rPr>
          <w:rFonts w:ascii="Times" w:hAnsi="Times"/>
          <w:bCs/>
          <w:sz w:val="20"/>
          <w:lang w:val="en-US"/>
        </w:rPr>
        <w:t xml:space="preserve">The </w:t>
      </w:r>
      <w:r w:rsidR="00C90F21">
        <w:rPr>
          <w:rFonts w:ascii="Times" w:hAnsi="Times"/>
          <w:bCs/>
          <w:sz w:val="20"/>
          <w:lang w:val="en-US"/>
        </w:rPr>
        <w:t>Dept</w:t>
      </w:r>
      <w:r w:rsidRPr="00E27A6E">
        <w:rPr>
          <w:rFonts w:ascii="Times" w:hAnsi="Times"/>
          <w:bCs/>
          <w:sz w:val="20"/>
          <w:lang w:val="en-US"/>
        </w:rPr>
        <w:t xml:space="preserve"> hosted a meeting of our Computer Industry Liaison Group in </w:t>
      </w:r>
      <w:r w:rsidR="00883C53">
        <w:rPr>
          <w:rFonts w:ascii="Times" w:hAnsi="Times"/>
          <w:bCs/>
          <w:sz w:val="20"/>
          <w:lang w:val="en-US"/>
        </w:rPr>
        <w:t>Sep</w:t>
      </w:r>
      <w:r w:rsidRPr="00E27A6E">
        <w:rPr>
          <w:rFonts w:ascii="Times" w:hAnsi="Times"/>
          <w:bCs/>
          <w:sz w:val="20"/>
          <w:lang w:val="en-US"/>
        </w:rPr>
        <w:t xml:space="preserve"> to update local firms on the changes to the Lincoln Computing qualifications.  A number of companies working in the land-based and other industries attended and provided excellent feedback.  There was particular support for Lincoln increasing work in the Geospatial area (including GIS analysis and customisation) and the new focus on Agritechnology (including robotic platforms and sensor networks).</w:t>
      </w:r>
    </w:p>
    <w:p w14:paraId="3BC438DB" w14:textId="77777777" w:rsidR="00D06570" w:rsidRDefault="00D06570" w:rsidP="00D06570">
      <w:pPr>
        <w:spacing w:before="120" w:after="120"/>
        <w:outlineLvl w:val="0"/>
        <w:rPr>
          <w:rFonts w:ascii="Arial" w:hAnsi="Arial"/>
          <w:b/>
          <w:bCs/>
          <w:szCs w:val="24"/>
          <w:lang w:val="en-GB"/>
        </w:rPr>
      </w:pPr>
      <w:r w:rsidRPr="00547A92">
        <w:rPr>
          <w:rFonts w:ascii="Arial" w:hAnsi="Arial"/>
          <w:b/>
          <w:bCs/>
          <w:szCs w:val="24"/>
          <w:lang w:val="en-GB"/>
        </w:rPr>
        <w:t>PhD</w:t>
      </w:r>
      <w:r w:rsidR="00E27A6E">
        <w:rPr>
          <w:rFonts w:ascii="Arial" w:hAnsi="Arial"/>
          <w:b/>
          <w:bCs/>
          <w:szCs w:val="24"/>
          <w:lang w:val="en-GB"/>
        </w:rPr>
        <w:t xml:space="preserve"> Thesi</w:t>
      </w:r>
      <w:r w:rsidR="00FA15C3" w:rsidRPr="00547A92">
        <w:rPr>
          <w:rFonts w:ascii="Arial" w:hAnsi="Arial"/>
          <w:b/>
          <w:bCs/>
          <w:szCs w:val="24"/>
          <w:lang w:val="en-GB"/>
        </w:rPr>
        <w:t>s</w:t>
      </w:r>
    </w:p>
    <w:p w14:paraId="71C5FA2E" w14:textId="77777777" w:rsidR="008A4299" w:rsidRPr="008A4299" w:rsidRDefault="00FC14D2" w:rsidP="00FC14D2">
      <w:pPr>
        <w:shd w:val="clear" w:color="auto" w:fill="FFFFFF"/>
        <w:tabs>
          <w:tab w:val="left" w:pos="2977"/>
        </w:tabs>
        <w:ind w:left="568" w:hanging="284"/>
        <w:jc w:val="both"/>
        <w:outlineLvl w:val="0"/>
        <w:rPr>
          <w:rFonts w:ascii="Times" w:hAnsi="Times"/>
          <w:bCs/>
          <w:i/>
          <w:sz w:val="20"/>
          <w:lang w:val="en-US"/>
        </w:rPr>
      </w:pPr>
      <w:r>
        <w:rPr>
          <w:rFonts w:ascii="Times" w:hAnsi="Times"/>
          <w:b/>
          <w:bCs/>
          <w:sz w:val="20"/>
          <w:lang w:val="en-US"/>
        </w:rPr>
        <w:t>Ellin ElinaAbdul Rahim</w:t>
      </w:r>
      <w:r w:rsidR="008A4299">
        <w:rPr>
          <w:rFonts w:ascii="Times" w:hAnsi="Times"/>
          <w:bCs/>
          <w:sz w:val="20"/>
          <w:lang w:val="en-US"/>
        </w:rPr>
        <w:t>—</w:t>
      </w:r>
      <w:r>
        <w:rPr>
          <w:rFonts w:ascii="Times" w:hAnsi="Times"/>
          <w:bCs/>
          <w:i/>
          <w:sz w:val="20"/>
          <w:lang w:val="en-US"/>
        </w:rPr>
        <w:t>Exploring a Desktop Virtual Reality Application for Education:  the Perspectives of Spatial Knowledge Acquisition and Information Integration</w:t>
      </w:r>
    </w:p>
    <w:p w14:paraId="531BA1A2" w14:textId="77777777" w:rsidR="008B10E5" w:rsidRPr="008B10E5" w:rsidRDefault="008B10E5" w:rsidP="008B10E5">
      <w:pPr>
        <w:spacing w:before="120" w:after="120"/>
        <w:outlineLvl w:val="0"/>
        <w:rPr>
          <w:rFonts w:ascii="Arial" w:hAnsi="Arial"/>
          <w:b/>
          <w:bCs/>
          <w:szCs w:val="24"/>
          <w:lang w:val="en-GB"/>
        </w:rPr>
      </w:pPr>
      <w:r w:rsidRPr="008B10E5">
        <w:rPr>
          <w:rFonts w:ascii="Arial" w:hAnsi="Arial"/>
          <w:b/>
          <w:bCs/>
          <w:szCs w:val="24"/>
          <w:lang w:val="en-GB"/>
        </w:rPr>
        <w:t>MS &amp; IT Thesis</w:t>
      </w:r>
    </w:p>
    <w:p w14:paraId="6614A57B" w14:textId="77777777" w:rsidR="008B10E5" w:rsidRPr="008A4299" w:rsidRDefault="00FC14D2" w:rsidP="002A3466">
      <w:pPr>
        <w:pStyle w:val="Title"/>
        <w:tabs>
          <w:tab w:val="left" w:pos="426"/>
        </w:tabs>
        <w:spacing w:before="0" w:after="0" w:line="240" w:lineRule="auto"/>
        <w:ind w:left="568" w:hanging="284"/>
        <w:jc w:val="left"/>
        <w:rPr>
          <w:rFonts w:ascii="Times" w:hAnsi="Times"/>
          <w:bCs w:val="0"/>
          <w:i/>
          <w:sz w:val="20"/>
          <w:lang w:val="en-US"/>
        </w:rPr>
      </w:pPr>
      <w:r>
        <w:rPr>
          <w:rFonts w:ascii="Times" w:hAnsi="Times"/>
          <w:bCs w:val="0"/>
          <w:sz w:val="20"/>
          <w:lang w:val="en-US"/>
        </w:rPr>
        <w:t>Tina Zitian Li</w:t>
      </w:r>
      <w:r w:rsidR="008B10E5">
        <w:rPr>
          <w:rFonts w:ascii="Times" w:hAnsi="Times"/>
          <w:bCs w:val="0"/>
          <w:sz w:val="20"/>
          <w:lang w:val="en-US"/>
        </w:rPr>
        <w:t>—</w:t>
      </w:r>
      <w:r>
        <w:rPr>
          <w:rFonts w:ascii="Times" w:hAnsi="Times" w:cs="Times New Roman"/>
          <w:b w:val="0"/>
          <w:i/>
          <w:kern w:val="0"/>
          <w:sz w:val="20"/>
          <w:szCs w:val="20"/>
          <w:lang w:val="en-US" w:eastAsia="en-US"/>
        </w:rPr>
        <w:t>Using Mobile Devices to Access Remote Visualisations</w:t>
      </w:r>
    </w:p>
    <w:p w14:paraId="411D5386" w14:textId="77777777" w:rsidR="0023371B" w:rsidRPr="00547A92" w:rsidRDefault="0023371B" w:rsidP="0023371B">
      <w:pPr>
        <w:autoSpaceDE w:val="0"/>
        <w:autoSpaceDN w:val="0"/>
        <w:adjustRightInd w:val="0"/>
        <w:ind w:left="450" w:hanging="450"/>
        <w:jc w:val="both"/>
        <w:rPr>
          <w:rFonts w:ascii="Times New Roman Italic" w:hAnsi="Times New Roman Italic"/>
          <w:i/>
          <w:iCs/>
          <w:sz w:val="12"/>
        </w:rPr>
      </w:pPr>
      <w:r w:rsidRPr="00547A92">
        <w:rPr>
          <w:iCs/>
        </w:rPr>
        <w:tab/>
      </w:r>
    </w:p>
    <w:p w14:paraId="1D1A0E7A" w14:textId="77777777" w:rsidR="0023371B" w:rsidRDefault="0023371B" w:rsidP="0023371B">
      <w:pPr>
        <w:rPr>
          <w:rFonts w:ascii="Gill Sans Light" w:hAnsi="Gill Sans Light"/>
          <w:i/>
          <w:iCs/>
          <w:sz w:val="12"/>
          <w:lang w:val="en-GB"/>
        </w:rPr>
      </w:pPr>
      <w:r w:rsidRPr="00547A92">
        <w:rPr>
          <w:rFonts w:ascii="Gill Sans Light" w:hAnsi="Gill Sans Light"/>
          <w:i/>
          <w:iCs/>
          <w:sz w:val="20"/>
          <w:lang w:val="en-GB"/>
        </w:rPr>
        <w:t>Sharon Long</w:t>
      </w:r>
      <w:r w:rsidR="00AE4199">
        <w:rPr>
          <w:rFonts w:ascii="Gill Sans Light" w:hAnsi="Gill Sans Light"/>
          <w:i/>
          <w:iCs/>
          <w:sz w:val="12"/>
          <w:lang w:val="en-GB"/>
        </w:rPr>
        <w:t xml:space="preserve"> </w:t>
      </w:r>
    </w:p>
    <w:p w14:paraId="1A92C194" w14:textId="77777777" w:rsidR="00E02521" w:rsidRPr="00A52BD1" w:rsidRDefault="00E02521" w:rsidP="00E02521">
      <w:pPr>
        <w:spacing w:after="120"/>
        <w:jc w:val="right"/>
        <w:rPr>
          <w:rFonts w:ascii="ArialMT" w:hAnsi="ArialMT"/>
          <w:b/>
          <w:bCs/>
          <w:sz w:val="36"/>
          <w:szCs w:val="24"/>
          <w:lang w:val="en-GB"/>
        </w:rPr>
      </w:pPr>
      <w:r w:rsidRPr="00A52BD1">
        <w:rPr>
          <w:rFonts w:ascii="ArialMT" w:hAnsi="ArialMT"/>
          <w:b/>
          <w:bCs/>
          <w:sz w:val="36"/>
          <w:szCs w:val="24"/>
          <w:lang w:val="en-GB"/>
        </w:rPr>
        <w:t>Auckland</w:t>
      </w:r>
    </w:p>
    <w:p w14:paraId="0B191C24" w14:textId="77777777" w:rsidR="00A52BD1" w:rsidRDefault="00E02521" w:rsidP="00A52BD1">
      <w:pPr>
        <w:spacing w:before="120" w:after="120"/>
        <w:outlineLvl w:val="0"/>
        <w:rPr>
          <w:rFonts w:ascii="Arial" w:hAnsi="Arial"/>
          <w:b/>
          <w:bCs/>
          <w:lang w:val="en-GB"/>
        </w:rPr>
      </w:pPr>
      <w:r w:rsidRPr="00A52BD1">
        <w:rPr>
          <w:rFonts w:ascii="Arial" w:hAnsi="Arial"/>
          <w:b/>
          <w:bCs/>
          <w:lang w:val="en-GB"/>
        </w:rPr>
        <w:t>News</w:t>
      </w:r>
    </w:p>
    <w:p w14:paraId="2C4186BB" w14:textId="0EBC24E9" w:rsidR="004A490A" w:rsidRDefault="00F664BD" w:rsidP="00B01783">
      <w:pPr>
        <w:ind w:left="284" w:hanging="284"/>
        <w:outlineLvl w:val="0"/>
        <w:rPr>
          <w:rFonts w:ascii="Times" w:hAnsi="Times"/>
          <w:bCs/>
          <w:sz w:val="20"/>
          <w:lang w:val="en-US"/>
        </w:rPr>
      </w:pPr>
      <w:r w:rsidRPr="004A490A">
        <w:rPr>
          <w:rFonts w:ascii="Times" w:hAnsi="Times"/>
          <w:b/>
          <w:bCs/>
          <w:sz w:val="20"/>
          <w:lang w:val="en-US"/>
        </w:rPr>
        <w:t>Vice-Chancellor</w:t>
      </w:r>
      <w:r w:rsidR="00B454C4">
        <w:rPr>
          <w:rFonts w:ascii="Times" w:hAnsi="Times"/>
          <w:b/>
          <w:bCs/>
          <w:sz w:val="20"/>
          <w:lang w:val="en-US"/>
        </w:rPr>
        <w:t>’</w:t>
      </w:r>
      <w:r w:rsidRPr="004A490A">
        <w:rPr>
          <w:rFonts w:ascii="Times" w:hAnsi="Times"/>
          <w:b/>
          <w:bCs/>
          <w:sz w:val="20"/>
          <w:lang w:val="en-US"/>
        </w:rPr>
        <w:t xml:space="preserve">s Lecture Series </w:t>
      </w:r>
      <w:r w:rsidR="00EB3D9E" w:rsidRPr="00F664BD">
        <w:rPr>
          <w:rFonts w:ascii="Times" w:hAnsi="Times"/>
          <w:bCs/>
          <w:sz w:val="20"/>
          <w:lang w:val="en-US"/>
        </w:rPr>
        <w:t xml:space="preserve">hosted </w:t>
      </w:r>
      <w:r w:rsidR="00EB3D9E">
        <w:rPr>
          <w:rFonts w:ascii="Times" w:hAnsi="Times"/>
          <w:bCs/>
          <w:sz w:val="20"/>
          <w:lang w:val="en-US"/>
        </w:rPr>
        <w:t xml:space="preserve">by </w:t>
      </w:r>
      <w:r w:rsidR="00EB3D9E" w:rsidRPr="00F664BD">
        <w:rPr>
          <w:rFonts w:ascii="Times" w:hAnsi="Times"/>
          <w:bCs/>
          <w:sz w:val="20"/>
          <w:lang w:val="en-US"/>
        </w:rPr>
        <w:t xml:space="preserve">the </w:t>
      </w:r>
      <w:r w:rsidR="00EB3D9E">
        <w:rPr>
          <w:rFonts w:ascii="Times" w:hAnsi="Times"/>
          <w:bCs/>
          <w:sz w:val="20"/>
          <w:lang w:val="en-US"/>
        </w:rPr>
        <w:t xml:space="preserve">Dept </w:t>
      </w:r>
      <w:r w:rsidRPr="00F664BD">
        <w:rPr>
          <w:rFonts w:ascii="Times" w:hAnsi="Times"/>
          <w:bCs/>
          <w:sz w:val="20"/>
          <w:lang w:val="en-US"/>
        </w:rPr>
        <w:t xml:space="preserve">in </w:t>
      </w:r>
      <w:r w:rsidR="00883C53">
        <w:rPr>
          <w:rFonts w:ascii="Times" w:hAnsi="Times"/>
          <w:bCs/>
          <w:sz w:val="20"/>
          <w:lang w:val="en-US"/>
        </w:rPr>
        <w:t>Oct</w:t>
      </w:r>
      <w:r w:rsidR="00EB3D9E">
        <w:rPr>
          <w:rFonts w:ascii="Times" w:hAnsi="Times"/>
          <w:bCs/>
          <w:sz w:val="20"/>
          <w:lang w:val="en-US"/>
        </w:rPr>
        <w:t>.</w:t>
      </w:r>
      <w:r w:rsidRPr="00F664BD">
        <w:rPr>
          <w:rFonts w:ascii="Times" w:hAnsi="Times"/>
          <w:bCs/>
          <w:sz w:val="20"/>
          <w:lang w:val="en-US"/>
        </w:rPr>
        <w:t xml:space="preserve"> </w:t>
      </w:r>
      <w:r w:rsidRPr="006C6F24">
        <w:rPr>
          <w:rFonts w:ascii="Times" w:hAnsi="Times"/>
          <w:bCs/>
          <w:i/>
          <w:sz w:val="20"/>
          <w:lang w:val="en-US"/>
        </w:rPr>
        <w:t>The Internet, Today and the</w:t>
      </w:r>
      <w:r w:rsidR="004A490A" w:rsidRPr="006C6F24">
        <w:rPr>
          <w:rFonts w:ascii="Times" w:hAnsi="Times"/>
          <w:bCs/>
          <w:i/>
          <w:sz w:val="20"/>
          <w:lang w:val="en-US"/>
        </w:rPr>
        <w:t xml:space="preserve"> Future.</w:t>
      </w:r>
      <w:r w:rsidR="004A490A">
        <w:rPr>
          <w:rFonts w:ascii="Times" w:hAnsi="Times"/>
          <w:bCs/>
          <w:sz w:val="20"/>
          <w:lang w:val="en-US"/>
        </w:rPr>
        <w:t xml:space="preserve"> </w:t>
      </w:r>
      <w:r w:rsidR="00B01783">
        <w:rPr>
          <w:rFonts w:ascii="Times" w:hAnsi="Times"/>
          <w:bCs/>
          <w:sz w:val="20"/>
          <w:lang w:val="en-US"/>
        </w:rPr>
        <w:t xml:space="preserve"> </w:t>
      </w:r>
      <w:r w:rsidR="009A6AC2">
        <w:rPr>
          <w:rFonts w:ascii="Times" w:hAnsi="Times"/>
          <w:bCs/>
          <w:sz w:val="20"/>
          <w:lang w:val="en-US"/>
        </w:rPr>
        <w:t>Speakers</w:t>
      </w:r>
      <w:r w:rsidR="004A490A">
        <w:rPr>
          <w:rFonts w:ascii="Times" w:hAnsi="Times"/>
          <w:bCs/>
          <w:sz w:val="20"/>
          <w:lang w:val="en-US"/>
        </w:rPr>
        <w:t>:</w:t>
      </w:r>
    </w:p>
    <w:p w14:paraId="36E64E2D" w14:textId="7ACC2B41" w:rsidR="004A490A" w:rsidRDefault="00F664BD" w:rsidP="008A3CA7">
      <w:pPr>
        <w:ind w:left="284" w:right="-5"/>
        <w:outlineLvl w:val="0"/>
        <w:rPr>
          <w:rFonts w:ascii="Times" w:hAnsi="Times"/>
          <w:bCs/>
          <w:sz w:val="20"/>
          <w:lang w:val="en-US"/>
        </w:rPr>
      </w:pPr>
      <w:r w:rsidRPr="004A490A">
        <w:rPr>
          <w:rFonts w:ascii="Times" w:hAnsi="Times"/>
          <w:b/>
          <w:bCs/>
          <w:sz w:val="20"/>
          <w:lang w:val="en-US"/>
        </w:rPr>
        <w:t>Muriel Médard</w:t>
      </w:r>
      <w:r w:rsidRPr="00F664BD">
        <w:rPr>
          <w:rFonts w:ascii="Times" w:hAnsi="Times"/>
          <w:bCs/>
          <w:sz w:val="20"/>
          <w:lang w:val="en-US"/>
        </w:rPr>
        <w:t>, Massachus</w:t>
      </w:r>
      <w:r w:rsidR="004A490A">
        <w:rPr>
          <w:rFonts w:ascii="Times" w:hAnsi="Times"/>
          <w:bCs/>
          <w:sz w:val="20"/>
          <w:lang w:val="en-US"/>
        </w:rPr>
        <w:t>etts Institute of Technology</w:t>
      </w:r>
      <w:r w:rsidR="00EB3D9E">
        <w:rPr>
          <w:rFonts w:ascii="Times" w:hAnsi="Times"/>
          <w:bCs/>
          <w:sz w:val="20"/>
          <w:lang w:val="en-US"/>
        </w:rPr>
        <w:t xml:space="preserve"> </w:t>
      </w:r>
      <w:r w:rsidRPr="004A490A">
        <w:rPr>
          <w:rFonts w:ascii="Times" w:hAnsi="Times"/>
          <w:b/>
          <w:bCs/>
          <w:sz w:val="20"/>
          <w:lang w:val="en-US"/>
        </w:rPr>
        <w:t>Giovanni Russello</w:t>
      </w:r>
      <w:r w:rsidR="004A490A">
        <w:rPr>
          <w:rFonts w:ascii="Times" w:hAnsi="Times"/>
          <w:bCs/>
          <w:sz w:val="20"/>
          <w:lang w:val="en-US"/>
        </w:rPr>
        <w:t>, UoA</w:t>
      </w:r>
      <w:r w:rsidRPr="00F664BD">
        <w:rPr>
          <w:rFonts w:ascii="Times" w:hAnsi="Times"/>
          <w:bCs/>
          <w:sz w:val="20"/>
          <w:lang w:val="en-US"/>
        </w:rPr>
        <w:t xml:space="preserve"> </w:t>
      </w:r>
    </w:p>
    <w:p w14:paraId="194D0A44" w14:textId="064D3A3F" w:rsidR="004A490A" w:rsidRDefault="00F664BD" w:rsidP="008A3CA7">
      <w:pPr>
        <w:ind w:firstLine="284"/>
        <w:outlineLvl w:val="0"/>
        <w:rPr>
          <w:rFonts w:ascii="Times" w:hAnsi="Times"/>
          <w:bCs/>
          <w:sz w:val="20"/>
          <w:lang w:val="en-US"/>
        </w:rPr>
      </w:pPr>
      <w:r w:rsidRPr="004A490A">
        <w:rPr>
          <w:rFonts w:ascii="Times" w:hAnsi="Times"/>
          <w:b/>
          <w:bCs/>
          <w:sz w:val="20"/>
          <w:lang w:val="en-US"/>
        </w:rPr>
        <w:t>Simon Milne</w:t>
      </w:r>
      <w:r w:rsidR="004A490A">
        <w:rPr>
          <w:rFonts w:ascii="Times" w:hAnsi="Times"/>
          <w:b/>
          <w:bCs/>
          <w:sz w:val="20"/>
          <w:lang w:val="en-US"/>
        </w:rPr>
        <w:t xml:space="preserve">, </w:t>
      </w:r>
      <w:r w:rsidR="004A490A">
        <w:rPr>
          <w:rFonts w:ascii="Times" w:hAnsi="Times"/>
          <w:bCs/>
          <w:sz w:val="20"/>
          <w:lang w:val="en-US"/>
        </w:rPr>
        <w:t>AUT</w:t>
      </w:r>
      <w:r w:rsidRPr="00F664BD">
        <w:rPr>
          <w:rFonts w:ascii="Times" w:hAnsi="Times"/>
          <w:bCs/>
          <w:sz w:val="20"/>
          <w:lang w:val="en-US"/>
        </w:rPr>
        <w:t xml:space="preserve"> </w:t>
      </w:r>
    </w:p>
    <w:p w14:paraId="03E0AED0" w14:textId="3B8F820F" w:rsidR="00F664BD" w:rsidRDefault="00F664BD" w:rsidP="008A3CA7">
      <w:pPr>
        <w:ind w:firstLine="284"/>
        <w:outlineLvl w:val="0"/>
        <w:rPr>
          <w:rFonts w:ascii="Times" w:hAnsi="Times"/>
          <w:bCs/>
          <w:sz w:val="20"/>
          <w:lang w:val="en-US"/>
        </w:rPr>
      </w:pPr>
      <w:r w:rsidRPr="004A490A">
        <w:rPr>
          <w:rFonts w:ascii="Times" w:hAnsi="Times"/>
          <w:b/>
          <w:bCs/>
          <w:sz w:val="20"/>
          <w:lang w:val="en-US"/>
        </w:rPr>
        <w:t>Steve Cotter</w:t>
      </w:r>
      <w:r w:rsidRPr="00F664BD">
        <w:rPr>
          <w:rFonts w:ascii="Times" w:hAnsi="Times"/>
          <w:bCs/>
          <w:sz w:val="20"/>
          <w:lang w:val="en-US"/>
        </w:rPr>
        <w:t>, CEO of REANNZ.</w:t>
      </w:r>
    </w:p>
    <w:p w14:paraId="54660319" w14:textId="77777777" w:rsidR="003F7D38" w:rsidRPr="003F7D38" w:rsidRDefault="003F7D38" w:rsidP="004A490A">
      <w:pPr>
        <w:outlineLvl w:val="0"/>
        <w:rPr>
          <w:rFonts w:ascii="Times" w:hAnsi="Times"/>
          <w:bCs/>
          <w:sz w:val="12"/>
          <w:szCs w:val="12"/>
          <w:lang w:val="en-US"/>
        </w:rPr>
      </w:pPr>
    </w:p>
    <w:p w14:paraId="17BE9B9F" w14:textId="43E37E72" w:rsidR="00B52DFF" w:rsidRDefault="00F664BD" w:rsidP="00B52DFF">
      <w:pPr>
        <w:outlineLvl w:val="0"/>
        <w:rPr>
          <w:rFonts w:ascii="Times" w:hAnsi="Times"/>
          <w:bCs/>
          <w:sz w:val="20"/>
          <w:lang w:val="en-US"/>
        </w:rPr>
      </w:pPr>
      <w:r w:rsidRPr="004A490A">
        <w:rPr>
          <w:rFonts w:ascii="Times" w:hAnsi="Times"/>
          <w:b/>
          <w:bCs/>
          <w:sz w:val="20"/>
          <w:lang w:val="en-US"/>
        </w:rPr>
        <w:t>Gibbons lectures</w:t>
      </w:r>
      <w:r w:rsidR="00336211">
        <w:rPr>
          <w:rFonts w:ascii="Times" w:hAnsi="Times"/>
          <w:bCs/>
          <w:sz w:val="20"/>
          <w:lang w:val="en-US"/>
        </w:rPr>
        <w:t>.</w:t>
      </w:r>
      <w:r w:rsidR="00BA1B0F">
        <w:rPr>
          <w:rFonts w:ascii="Times" w:hAnsi="Times"/>
          <w:bCs/>
          <w:sz w:val="20"/>
          <w:lang w:val="en-US"/>
        </w:rPr>
        <w:t xml:space="preserve"> </w:t>
      </w:r>
      <w:r w:rsidR="006C6F24">
        <w:rPr>
          <w:rFonts w:ascii="Times" w:hAnsi="Times"/>
          <w:bCs/>
          <w:sz w:val="20"/>
          <w:lang w:val="en-US"/>
        </w:rPr>
        <w:t xml:space="preserve">The theme was </w:t>
      </w:r>
      <w:r w:rsidRPr="006C6F24">
        <w:rPr>
          <w:rFonts w:ascii="Times" w:hAnsi="Times"/>
          <w:bCs/>
          <w:i/>
          <w:sz w:val="20"/>
          <w:lang w:val="en-US"/>
        </w:rPr>
        <w:t>Picture This! Computer Graphics in New Zealand</w:t>
      </w:r>
      <w:r w:rsidR="00B01783">
        <w:rPr>
          <w:rFonts w:ascii="Times" w:hAnsi="Times"/>
          <w:bCs/>
          <w:i/>
          <w:sz w:val="20"/>
          <w:lang w:val="en-US"/>
        </w:rPr>
        <w:t xml:space="preserve">.  </w:t>
      </w:r>
      <w:r w:rsidR="00EB3D9E">
        <w:rPr>
          <w:rFonts w:ascii="Times" w:hAnsi="Times"/>
          <w:bCs/>
          <w:sz w:val="20"/>
          <w:lang w:val="en-US"/>
        </w:rPr>
        <w:t>S</w:t>
      </w:r>
      <w:r w:rsidRPr="00F664BD">
        <w:rPr>
          <w:rFonts w:ascii="Times" w:hAnsi="Times"/>
          <w:bCs/>
          <w:sz w:val="20"/>
          <w:lang w:val="en-US"/>
        </w:rPr>
        <w:t>peakers</w:t>
      </w:r>
      <w:r w:rsidR="004A490A">
        <w:rPr>
          <w:rFonts w:ascii="Times" w:hAnsi="Times"/>
          <w:bCs/>
          <w:sz w:val="20"/>
          <w:lang w:val="en-US"/>
        </w:rPr>
        <w:t>:</w:t>
      </w:r>
    </w:p>
    <w:p w14:paraId="07D1E13A" w14:textId="0664E6F3" w:rsidR="004A490A" w:rsidRDefault="00F664BD" w:rsidP="00B52DFF">
      <w:pPr>
        <w:outlineLvl w:val="0"/>
        <w:rPr>
          <w:rFonts w:ascii="Times" w:hAnsi="Times"/>
          <w:bCs/>
          <w:sz w:val="20"/>
          <w:lang w:val="en-US"/>
        </w:rPr>
      </w:pPr>
      <w:r w:rsidRPr="004A490A">
        <w:rPr>
          <w:rFonts w:ascii="Times" w:hAnsi="Times"/>
          <w:b/>
          <w:bCs/>
          <w:sz w:val="20"/>
          <w:lang w:val="en-US"/>
        </w:rPr>
        <w:t>Geoff Wyvill</w:t>
      </w:r>
      <w:r w:rsidRPr="00F664BD">
        <w:rPr>
          <w:rFonts w:ascii="Times" w:hAnsi="Times"/>
          <w:bCs/>
          <w:sz w:val="20"/>
          <w:lang w:val="en-US"/>
        </w:rPr>
        <w:t xml:space="preserve">, The </w:t>
      </w:r>
      <w:r w:rsidR="00C90F21">
        <w:rPr>
          <w:rFonts w:ascii="Times" w:hAnsi="Times"/>
          <w:bCs/>
          <w:sz w:val="20"/>
          <w:lang w:val="en-US"/>
        </w:rPr>
        <w:t>Uni</w:t>
      </w:r>
      <w:r w:rsidRPr="00F664BD">
        <w:rPr>
          <w:rFonts w:ascii="Times" w:hAnsi="Times"/>
          <w:bCs/>
          <w:sz w:val="20"/>
          <w:lang w:val="en-US"/>
        </w:rPr>
        <w:t xml:space="preserve"> of Otago</w:t>
      </w:r>
    </w:p>
    <w:p w14:paraId="2BD4F6FB" w14:textId="3C04D525" w:rsidR="004A490A" w:rsidRDefault="00F664BD" w:rsidP="00EB3D9E">
      <w:pPr>
        <w:ind w:left="284"/>
        <w:outlineLvl w:val="0"/>
        <w:rPr>
          <w:rFonts w:ascii="Times" w:hAnsi="Times"/>
          <w:bCs/>
          <w:sz w:val="20"/>
          <w:lang w:val="en-US"/>
        </w:rPr>
      </w:pPr>
      <w:r w:rsidRPr="004A490A">
        <w:rPr>
          <w:rFonts w:ascii="Times" w:hAnsi="Times"/>
          <w:bCs/>
          <w:i/>
          <w:sz w:val="20"/>
          <w:lang w:val="en-US"/>
        </w:rPr>
        <w:t>A Better Paintbush</w:t>
      </w:r>
      <w:r w:rsidR="003F7D38">
        <w:rPr>
          <w:rFonts w:ascii="Times" w:hAnsi="Times"/>
          <w:bCs/>
          <w:sz w:val="20"/>
          <w:lang w:val="en-US"/>
        </w:rPr>
        <w:t>?</w:t>
      </w:r>
    </w:p>
    <w:p w14:paraId="2A9753BA" w14:textId="386C3E22" w:rsidR="004A490A" w:rsidRDefault="00F664BD" w:rsidP="003F7D38">
      <w:pPr>
        <w:outlineLvl w:val="0"/>
        <w:rPr>
          <w:rFonts w:ascii="Times" w:hAnsi="Times"/>
          <w:bCs/>
          <w:sz w:val="20"/>
          <w:lang w:val="en-US"/>
        </w:rPr>
      </w:pPr>
      <w:r w:rsidRPr="004A490A">
        <w:rPr>
          <w:rFonts w:ascii="Times" w:hAnsi="Times"/>
          <w:b/>
          <w:bCs/>
          <w:sz w:val="20"/>
          <w:lang w:val="en-US"/>
        </w:rPr>
        <w:t>John Lewis,</w:t>
      </w:r>
      <w:r w:rsidRPr="00F664BD">
        <w:rPr>
          <w:rFonts w:ascii="Times" w:hAnsi="Times"/>
          <w:bCs/>
          <w:sz w:val="20"/>
          <w:lang w:val="en-US"/>
        </w:rPr>
        <w:t xml:space="preserve"> V</w:t>
      </w:r>
      <w:r w:rsidR="00B01783">
        <w:rPr>
          <w:rFonts w:ascii="Times" w:hAnsi="Times"/>
          <w:bCs/>
          <w:sz w:val="20"/>
          <w:lang w:val="en-US"/>
        </w:rPr>
        <w:t>UW</w:t>
      </w:r>
      <w:r w:rsidRPr="00F664BD">
        <w:rPr>
          <w:rFonts w:ascii="Times" w:hAnsi="Times"/>
          <w:bCs/>
          <w:sz w:val="20"/>
          <w:lang w:val="en-US"/>
        </w:rPr>
        <w:t xml:space="preserve"> &amp; Weta </w:t>
      </w:r>
      <w:r w:rsidRPr="004A490A">
        <w:rPr>
          <w:rFonts w:ascii="Times" w:hAnsi="Times"/>
          <w:bCs/>
          <w:sz w:val="20"/>
          <w:lang w:val="en-US"/>
        </w:rPr>
        <w:t>Digital Research</w:t>
      </w:r>
    </w:p>
    <w:p w14:paraId="14999D96" w14:textId="0E280BFF" w:rsidR="004A490A" w:rsidRDefault="00EB3D9E" w:rsidP="003F7D38">
      <w:pPr>
        <w:ind w:left="284" w:hanging="284"/>
        <w:outlineLvl w:val="0"/>
        <w:rPr>
          <w:rFonts w:ascii="Times" w:hAnsi="Times"/>
          <w:bCs/>
          <w:i/>
          <w:sz w:val="20"/>
          <w:lang w:val="en-US"/>
        </w:rPr>
      </w:pPr>
      <w:r>
        <w:rPr>
          <w:rFonts w:ascii="Times" w:hAnsi="Times"/>
          <w:bCs/>
          <w:i/>
          <w:sz w:val="20"/>
          <w:lang w:val="en-US"/>
        </w:rPr>
        <w:tab/>
      </w:r>
      <w:r w:rsidR="00F664BD" w:rsidRPr="004A490A">
        <w:rPr>
          <w:rFonts w:ascii="Times" w:hAnsi="Times"/>
          <w:bCs/>
          <w:i/>
          <w:sz w:val="20"/>
          <w:lang w:val="en-US"/>
        </w:rPr>
        <w:t>Why Academic Research Matters in Visual Effects</w:t>
      </w:r>
    </w:p>
    <w:p w14:paraId="1895F812" w14:textId="77777777" w:rsidR="004A490A" w:rsidRDefault="00F664BD" w:rsidP="003F7D38">
      <w:pPr>
        <w:ind w:left="284" w:hanging="284"/>
        <w:outlineLvl w:val="0"/>
        <w:rPr>
          <w:rFonts w:ascii="Times" w:hAnsi="Times"/>
          <w:bCs/>
          <w:sz w:val="20"/>
          <w:lang w:val="en-US"/>
        </w:rPr>
      </w:pPr>
      <w:r w:rsidRPr="004A490A">
        <w:rPr>
          <w:rFonts w:ascii="Times" w:hAnsi="Times"/>
          <w:b/>
          <w:bCs/>
          <w:sz w:val="20"/>
          <w:lang w:val="en-US"/>
        </w:rPr>
        <w:t>Burkhard Wuensche</w:t>
      </w:r>
      <w:r w:rsidRPr="00F664BD">
        <w:rPr>
          <w:rFonts w:ascii="Times" w:hAnsi="Times"/>
          <w:bCs/>
          <w:sz w:val="20"/>
          <w:lang w:val="en-US"/>
        </w:rPr>
        <w:t xml:space="preserve">, UoA </w:t>
      </w:r>
    </w:p>
    <w:p w14:paraId="69886A1D" w14:textId="6D4EF58B" w:rsidR="004A490A" w:rsidRDefault="00F664BD" w:rsidP="00EB3D9E">
      <w:pPr>
        <w:ind w:left="284"/>
        <w:outlineLvl w:val="0"/>
        <w:rPr>
          <w:rFonts w:ascii="Times" w:hAnsi="Times"/>
          <w:bCs/>
          <w:i/>
          <w:sz w:val="20"/>
          <w:lang w:val="en-US"/>
        </w:rPr>
      </w:pPr>
      <w:r w:rsidRPr="004A490A">
        <w:rPr>
          <w:rFonts w:ascii="Times" w:hAnsi="Times"/>
          <w:bCs/>
          <w:i/>
          <w:sz w:val="20"/>
          <w:lang w:val="en-US"/>
        </w:rPr>
        <w:t>Computer Games: Friend or Foe? Opportunities and Research Cha</w:t>
      </w:r>
      <w:r w:rsidR="004A490A" w:rsidRPr="004A490A">
        <w:rPr>
          <w:rFonts w:ascii="Times" w:hAnsi="Times"/>
          <w:bCs/>
          <w:i/>
          <w:sz w:val="20"/>
          <w:lang w:val="en-US"/>
        </w:rPr>
        <w:t>llenges in Game Technology</w:t>
      </w:r>
      <w:r w:rsidRPr="004A490A">
        <w:rPr>
          <w:rFonts w:ascii="Times" w:hAnsi="Times"/>
          <w:bCs/>
          <w:i/>
          <w:sz w:val="20"/>
          <w:lang w:val="en-US"/>
        </w:rPr>
        <w:t xml:space="preserve"> </w:t>
      </w:r>
    </w:p>
    <w:p w14:paraId="200BE958" w14:textId="77777777" w:rsidR="004A490A" w:rsidRDefault="00F664BD" w:rsidP="004A490A">
      <w:pPr>
        <w:outlineLvl w:val="0"/>
        <w:rPr>
          <w:rFonts w:ascii="Times" w:hAnsi="Times"/>
          <w:bCs/>
          <w:sz w:val="20"/>
          <w:lang w:val="en-US"/>
        </w:rPr>
      </w:pPr>
      <w:r w:rsidRPr="004A490A">
        <w:rPr>
          <w:rFonts w:ascii="Times" w:hAnsi="Times"/>
          <w:b/>
          <w:bCs/>
          <w:sz w:val="20"/>
          <w:lang w:val="en-US"/>
        </w:rPr>
        <w:t>Gordon Mallinson</w:t>
      </w:r>
      <w:r w:rsidRPr="00F664BD">
        <w:rPr>
          <w:rFonts w:ascii="Times" w:hAnsi="Times"/>
          <w:bCs/>
          <w:sz w:val="20"/>
          <w:lang w:val="en-US"/>
        </w:rPr>
        <w:t xml:space="preserve">, UoA </w:t>
      </w:r>
    </w:p>
    <w:p w14:paraId="5D9F22C0" w14:textId="5B677243" w:rsidR="00F664BD" w:rsidRDefault="004A490A" w:rsidP="00EB3D9E">
      <w:pPr>
        <w:ind w:left="284"/>
        <w:outlineLvl w:val="0"/>
        <w:rPr>
          <w:rFonts w:ascii="Times" w:hAnsi="Times"/>
          <w:bCs/>
          <w:i/>
          <w:sz w:val="20"/>
          <w:lang w:val="en-US"/>
        </w:rPr>
      </w:pPr>
      <w:r>
        <w:rPr>
          <w:rFonts w:ascii="Times" w:hAnsi="Times"/>
          <w:bCs/>
          <w:i/>
          <w:sz w:val="20"/>
          <w:lang w:val="en-US"/>
        </w:rPr>
        <w:t>Engineering Computer Graphics</w:t>
      </w:r>
    </w:p>
    <w:p w14:paraId="1062E280" w14:textId="3863D8D2" w:rsidR="00814479" w:rsidRDefault="00814479" w:rsidP="00EB2EAF">
      <w:pPr>
        <w:spacing w:before="120" w:after="120"/>
        <w:outlineLvl w:val="0"/>
        <w:rPr>
          <w:rFonts w:ascii="Arial" w:hAnsi="Arial"/>
          <w:b/>
          <w:bCs/>
          <w:szCs w:val="24"/>
          <w:lang w:val="en-GB"/>
        </w:rPr>
      </w:pPr>
      <w:r>
        <w:rPr>
          <w:rFonts w:ascii="Arial" w:hAnsi="Arial"/>
          <w:b/>
          <w:bCs/>
          <w:szCs w:val="24"/>
          <w:lang w:val="en-GB"/>
        </w:rPr>
        <w:t>Book</w:t>
      </w:r>
      <w:r w:rsidR="00D0638F">
        <w:rPr>
          <w:rFonts w:ascii="Arial" w:hAnsi="Arial"/>
          <w:b/>
          <w:bCs/>
          <w:szCs w:val="24"/>
          <w:lang w:val="en-GB"/>
        </w:rPr>
        <w:t>s</w:t>
      </w:r>
    </w:p>
    <w:p w14:paraId="16B12050" w14:textId="5B97A5E2" w:rsidR="006434D4" w:rsidRPr="00981250" w:rsidRDefault="006434D4" w:rsidP="006434D4">
      <w:pPr>
        <w:ind w:left="284" w:hanging="284"/>
        <w:outlineLvl w:val="0"/>
        <w:rPr>
          <w:rFonts w:ascii="Arial" w:hAnsi="Arial"/>
          <w:b/>
          <w:bCs/>
          <w:i/>
          <w:szCs w:val="24"/>
          <w:lang w:val="en-GB"/>
        </w:rPr>
      </w:pPr>
      <w:r w:rsidRPr="00A22878">
        <w:rPr>
          <w:rFonts w:ascii="Times" w:hAnsi="Times" w:cs="Calibri"/>
          <w:b/>
          <w:sz w:val="20"/>
        </w:rPr>
        <w:t>Brian Carpenter</w:t>
      </w:r>
      <w:r>
        <w:rPr>
          <w:rFonts w:ascii="Times" w:hAnsi="Times" w:cs="Calibri"/>
          <w:b/>
          <w:sz w:val="20"/>
        </w:rPr>
        <w:t>’</w:t>
      </w:r>
      <w:r w:rsidRPr="00A22878">
        <w:rPr>
          <w:rFonts w:ascii="Times" w:hAnsi="Times" w:cs="Calibri"/>
          <w:b/>
          <w:sz w:val="20"/>
        </w:rPr>
        <w:t>s</w:t>
      </w:r>
      <w:r w:rsidRPr="00A22878">
        <w:rPr>
          <w:rFonts w:ascii="Times" w:hAnsi="Times" w:cs="Calibri"/>
          <w:sz w:val="20"/>
        </w:rPr>
        <w:t xml:space="preserve"> new book is out: </w:t>
      </w:r>
      <w:r w:rsidRPr="00981250">
        <w:rPr>
          <w:rFonts w:ascii="Times" w:hAnsi="Times" w:cs="Calibri"/>
          <w:i/>
          <w:sz w:val="20"/>
        </w:rPr>
        <w:t>Network Geeks: How They Built the Internet</w:t>
      </w:r>
    </w:p>
    <w:p w14:paraId="2C387B68" w14:textId="4D32DCD8" w:rsidR="002362D6" w:rsidRDefault="002362D6" w:rsidP="002362D6">
      <w:pPr>
        <w:ind w:left="284" w:hanging="284"/>
        <w:jc w:val="both"/>
        <w:outlineLvl w:val="0"/>
        <w:rPr>
          <w:rFonts w:ascii="Arial" w:hAnsi="Arial"/>
          <w:b/>
          <w:bCs/>
          <w:szCs w:val="24"/>
          <w:lang w:val="en-GB"/>
        </w:rPr>
      </w:pPr>
      <w:r w:rsidRPr="00A22878">
        <w:rPr>
          <w:rFonts w:ascii="Times" w:hAnsi="Times" w:cs="Calibri"/>
          <w:b/>
          <w:sz w:val="20"/>
        </w:rPr>
        <w:t>Cris Calude</w:t>
      </w:r>
      <w:r w:rsidRPr="00703559">
        <w:rPr>
          <w:rFonts w:ascii="Times" w:hAnsi="Times" w:cs="Calibri"/>
          <w:sz w:val="20"/>
        </w:rPr>
        <w:t xml:space="preserve"> and </w:t>
      </w:r>
      <w:r w:rsidRPr="00A22878">
        <w:rPr>
          <w:rFonts w:ascii="Times" w:hAnsi="Times" w:cs="Calibri"/>
          <w:b/>
          <w:sz w:val="20"/>
        </w:rPr>
        <w:t>Alastair Abbott</w:t>
      </w:r>
      <w:r w:rsidRPr="00703559">
        <w:rPr>
          <w:rFonts w:ascii="Times" w:hAnsi="Times" w:cs="Calibri"/>
          <w:sz w:val="20"/>
        </w:rPr>
        <w:t xml:space="preserve"> have contributed two chapters </w:t>
      </w:r>
      <w:r w:rsidR="00981250">
        <w:rPr>
          <w:rFonts w:ascii="Times" w:hAnsi="Times" w:cs="Calibri"/>
          <w:sz w:val="20"/>
        </w:rPr>
        <w:t xml:space="preserve">to </w:t>
      </w:r>
      <w:r w:rsidRPr="00981250">
        <w:rPr>
          <w:rFonts w:ascii="Times" w:hAnsi="Times" w:cs="Calibri"/>
          <w:i/>
          <w:sz w:val="20"/>
        </w:rPr>
        <w:t>Alan Turing, His Work and Impact</w:t>
      </w:r>
      <w:r w:rsidRPr="00703559">
        <w:rPr>
          <w:rFonts w:ascii="Times" w:hAnsi="Times" w:cs="Calibri"/>
          <w:sz w:val="20"/>
        </w:rPr>
        <w:t xml:space="preserve">, </w:t>
      </w:r>
      <w:r w:rsidR="00336211">
        <w:rPr>
          <w:rFonts w:ascii="Times" w:hAnsi="Times" w:cs="Calibri"/>
          <w:sz w:val="20"/>
        </w:rPr>
        <w:t>Elsevier, Amsterdam, 2013, 206–</w:t>
      </w:r>
      <w:r w:rsidRPr="00703559">
        <w:rPr>
          <w:rFonts w:ascii="Times" w:hAnsi="Times" w:cs="Calibri"/>
          <w:sz w:val="20"/>
        </w:rPr>
        <w:t>209.</w:t>
      </w:r>
    </w:p>
    <w:p w14:paraId="13E438F8" w14:textId="77777777" w:rsidR="0053436B" w:rsidRDefault="002362D6" w:rsidP="00A76DB9">
      <w:pPr>
        <w:jc w:val="both"/>
        <w:outlineLvl w:val="0"/>
        <w:rPr>
          <w:rFonts w:ascii="Times" w:hAnsi="Times" w:cs="Calibri"/>
          <w:sz w:val="20"/>
        </w:rPr>
      </w:pPr>
      <w:r w:rsidRPr="00A22878">
        <w:rPr>
          <w:rFonts w:ascii="Times" w:hAnsi="Times" w:cs="Calibri"/>
          <w:b/>
          <w:sz w:val="20"/>
        </w:rPr>
        <w:t>Mark Wilson</w:t>
      </w:r>
      <w:r w:rsidRPr="00703559">
        <w:rPr>
          <w:rFonts w:ascii="Times" w:hAnsi="Times" w:cs="Calibri"/>
          <w:sz w:val="20"/>
        </w:rPr>
        <w:t xml:space="preserve"> (with </w:t>
      </w:r>
      <w:r w:rsidRPr="0098715D">
        <w:rPr>
          <w:rFonts w:ascii="Times" w:hAnsi="Times" w:cs="Calibri"/>
          <w:b/>
          <w:sz w:val="20"/>
        </w:rPr>
        <w:t>Robin Pemantle</w:t>
      </w:r>
      <w:r w:rsidRPr="00703559">
        <w:rPr>
          <w:rFonts w:ascii="Times" w:hAnsi="Times" w:cs="Calibri"/>
          <w:sz w:val="20"/>
        </w:rPr>
        <w:t xml:space="preserve">, </w:t>
      </w:r>
      <w:r>
        <w:rPr>
          <w:rFonts w:ascii="Times" w:hAnsi="Times" w:cs="Calibri"/>
          <w:sz w:val="20"/>
        </w:rPr>
        <w:t xml:space="preserve">Uni </w:t>
      </w:r>
      <w:r w:rsidRPr="00703559">
        <w:rPr>
          <w:rFonts w:ascii="Times" w:hAnsi="Times" w:cs="Calibri"/>
          <w:sz w:val="20"/>
        </w:rPr>
        <w:t>of Pennsylvania)</w:t>
      </w:r>
    </w:p>
    <w:p w14:paraId="3C9805F1" w14:textId="7EC1369B" w:rsidR="00814479" w:rsidRPr="0053436B" w:rsidRDefault="002362D6" w:rsidP="00981250">
      <w:pPr>
        <w:ind w:left="284"/>
        <w:jc w:val="both"/>
        <w:outlineLvl w:val="0"/>
        <w:rPr>
          <w:rFonts w:ascii="Times" w:hAnsi="Times" w:cs="Calibri"/>
          <w:sz w:val="20"/>
        </w:rPr>
      </w:pPr>
      <w:r w:rsidRPr="00981250">
        <w:rPr>
          <w:rFonts w:ascii="Times" w:hAnsi="Times" w:cs="Calibri"/>
          <w:i/>
          <w:sz w:val="20"/>
        </w:rPr>
        <w:t>Analytic Combinatorics in Several Variables</w:t>
      </w:r>
      <w:r w:rsidRPr="00703559">
        <w:rPr>
          <w:rFonts w:ascii="Times" w:hAnsi="Times" w:cs="Calibri"/>
          <w:sz w:val="20"/>
        </w:rPr>
        <w:t xml:space="preserve">, published by Cambridge </w:t>
      </w:r>
      <w:r>
        <w:rPr>
          <w:rFonts w:ascii="Times" w:hAnsi="Times" w:cs="Calibri"/>
          <w:sz w:val="20"/>
        </w:rPr>
        <w:t>Uni</w:t>
      </w:r>
      <w:r w:rsidRPr="00703559">
        <w:rPr>
          <w:rFonts w:ascii="Times" w:hAnsi="Times" w:cs="Calibri"/>
          <w:sz w:val="20"/>
        </w:rPr>
        <w:t xml:space="preserve"> Press</w:t>
      </w:r>
      <w:r w:rsidR="00DC1A1A">
        <w:rPr>
          <w:rFonts w:ascii="Times" w:hAnsi="Times" w:cs="Calibri"/>
          <w:sz w:val="20"/>
        </w:rPr>
        <w:t>,</w:t>
      </w:r>
      <w:r w:rsidRPr="00703559">
        <w:rPr>
          <w:rFonts w:ascii="Times" w:hAnsi="Times" w:cs="Calibri"/>
          <w:sz w:val="20"/>
        </w:rPr>
        <w:t xml:space="preserve"> June 2013. </w:t>
      </w:r>
    </w:p>
    <w:p w14:paraId="5E5DA7AC" w14:textId="5AF95E64" w:rsidR="00EB2EAF" w:rsidRPr="00EB2EAF" w:rsidRDefault="00EB2EAF" w:rsidP="00EB2EAF">
      <w:pPr>
        <w:spacing w:before="120" w:after="120"/>
        <w:outlineLvl w:val="0"/>
        <w:rPr>
          <w:rFonts w:ascii="Arial" w:hAnsi="Arial"/>
          <w:b/>
          <w:bCs/>
          <w:szCs w:val="24"/>
          <w:lang w:val="en-GB"/>
        </w:rPr>
      </w:pPr>
      <w:r>
        <w:rPr>
          <w:rFonts w:ascii="Arial" w:hAnsi="Arial"/>
          <w:b/>
          <w:bCs/>
          <w:szCs w:val="24"/>
          <w:lang w:val="en-GB"/>
        </w:rPr>
        <w:t>Staff changes</w:t>
      </w:r>
    </w:p>
    <w:p w14:paraId="49F65D4E" w14:textId="5ADD5289" w:rsidR="00EB2EAF" w:rsidRPr="00EB2EAF" w:rsidRDefault="00EB2EAF" w:rsidP="00B50DA6">
      <w:pPr>
        <w:widowControl w:val="0"/>
        <w:autoSpaceDE w:val="0"/>
        <w:autoSpaceDN w:val="0"/>
        <w:adjustRightInd w:val="0"/>
        <w:rPr>
          <w:rFonts w:ascii="Times" w:hAnsi="Times" w:cs="Calibri"/>
          <w:b/>
          <w:bCs/>
          <w:sz w:val="20"/>
        </w:rPr>
      </w:pPr>
      <w:r w:rsidRPr="00703559">
        <w:rPr>
          <w:rFonts w:ascii="Times" w:hAnsi="Times" w:cs="Calibri"/>
          <w:sz w:val="20"/>
        </w:rPr>
        <w:t xml:space="preserve">We welcome </w:t>
      </w:r>
      <w:r w:rsidRPr="00EB2EAF">
        <w:rPr>
          <w:rFonts w:ascii="Times" w:hAnsi="Times" w:cs="Calibri"/>
          <w:b/>
          <w:sz w:val="20"/>
        </w:rPr>
        <w:t>Brent Whiteley</w:t>
      </w:r>
      <w:r w:rsidRPr="00703559">
        <w:rPr>
          <w:rFonts w:ascii="Times" w:hAnsi="Times" w:cs="Calibri"/>
          <w:sz w:val="20"/>
        </w:rPr>
        <w:t xml:space="preserve"> and </w:t>
      </w:r>
      <w:r w:rsidRPr="00EB2EAF">
        <w:rPr>
          <w:rFonts w:ascii="Times" w:hAnsi="Times" w:cs="Calibri"/>
          <w:b/>
          <w:sz w:val="20"/>
        </w:rPr>
        <w:t>Alexandr Shirokov</w:t>
      </w:r>
      <w:r w:rsidRPr="00703559">
        <w:rPr>
          <w:rFonts w:ascii="Times" w:hAnsi="Times" w:cs="Calibri"/>
          <w:sz w:val="20"/>
        </w:rPr>
        <w:t xml:space="preserve"> to the research programming team</w:t>
      </w:r>
    </w:p>
    <w:p w14:paraId="05A9F1D9" w14:textId="77777777" w:rsidR="00A22878" w:rsidRDefault="00A22878" w:rsidP="00A22878">
      <w:pPr>
        <w:spacing w:before="120" w:after="120"/>
        <w:outlineLvl w:val="0"/>
        <w:rPr>
          <w:rFonts w:ascii="Arial" w:hAnsi="Arial"/>
          <w:b/>
          <w:bCs/>
          <w:szCs w:val="24"/>
          <w:lang w:val="en-GB"/>
        </w:rPr>
      </w:pPr>
      <w:r>
        <w:rPr>
          <w:rFonts w:ascii="Arial" w:hAnsi="Arial"/>
          <w:b/>
          <w:bCs/>
          <w:szCs w:val="24"/>
          <w:lang w:val="en-GB"/>
        </w:rPr>
        <w:t>Successes</w:t>
      </w:r>
    </w:p>
    <w:p w14:paraId="3ED89033" w14:textId="6D7C8331" w:rsidR="00A22878" w:rsidRDefault="000D380E" w:rsidP="00A22878">
      <w:pPr>
        <w:outlineLvl w:val="0"/>
        <w:rPr>
          <w:rFonts w:ascii="Arial" w:hAnsi="Arial"/>
          <w:b/>
          <w:bCs/>
          <w:szCs w:val="24"/>
          <w:lang w:val="en-GB"/>
        </w:rPr>
      </w:pPr>
      <w:r w:rsidRPr="00A22878">
        <w:rPr>
          <w:rFonts w:ascii="Times" w:hAnsi="Times" w:cs="Calibri"/>
          <w:b/>
          <w:sz w:val="20"/>
        </w:rPr>
        <w:t>Jim Goodman</w:t>
      </w:r>
      <w:r w:rsidRPr="00703559">
        <w:rPr>
          <w:rFonts w:ascii="Times" w:hAnsi="Times" w:cs="Calibri"/>
          <w:sz w:val="20"/>
        </w:rPr>
        <w:t xml:space="preserve"> gained the IEEE/ACM Eckert-Mauchly award</w:t>
      </w:r>
      <w:r w:rsidR="006775DA">
        <w:rPr>
          <w:rFonts w:ascii="Times" w:hAnsi="Times" w:cs="Calibri"/>
          <w:sz w:val="20"/>
        </w:rPr>
        <w:t>.</w:t>
      </w:r>
    </w:p>
    <w:p w14:paraId="653B279C" w14:textId="5CC1D5D3" w:rsidR="00A22878" w:rsidRDefault="000D380E" w:rsidP="00A22878">
      <w:pPr>
        <w:outlineLvl w:val="0"/>
        <w:rPr>
          <w:rFonts w:ascii="Times" w:hAnsi="Times" w:cs="Calibri"/>
          <w:b/>
          <w:sz w:val="20"/>
        </w:rPr>
      </w:pPr>
      <w:r w:rsidRPr="00A22878">
        <w:rPr>
          <w:rFonts w:ascii="Times" w:hAnsi="Times" w:cs="Calibri"/>
          <w:b/>
          <w:sz w:val="20"/>
        </w:rPr>
        <w:t>Gerald Weber</w:t>
      </w:r>
      <w:r w:rsidRPr="00703559">
        <w:rPr>
          <w:rFonts w:ascii="Times" w:hAnsi="Times" w:cs="Calibri"/>
          <w:sz w:val="20"/>
        </w:rPr>
        <w:t xml:space="preserve"> won a Hood Fellowship for </w:t>
      </w:r>
      <w:r w:rsidRPr="00A22878">
        <w:rPr>
          <w:rFonts w:ascii="Times" w:hAnsi="Times" w:cs="Calibri"/>
          <w:b/>
          <w:sz w:val="20"/>
        </w:rPr>
        <w:t>Terry Halpin</w:t>
      </w:r>
      <w:r w:rsidR="006775DA">
        <w:rPr>
          <w:rFonts w:ascii="Times" w:hAnsi="Times" w:cs="Calibri"/>
          <w:b/>
          <w:sz w:val="20"/>
        </w:rPr>
        <w:t>.</w:t>
      </w:r>
    </w:p>
    <w:p w14:paraId="5CBDD0B0" w14:textId="4D9B71A9" w:rsidR="00A22878" w:rsidRDefault="000D380E" w:rsidP="00004D0C">
      <w:pPr>
        <w:ind w:left="284" w:hanging="284"/>
        <w:jc w:val="both"/>
        <w:outlineLvl w:val="0"/>
        <w:rPr>
          <w:rFonts w:ascii="Arial" w:hAnsi="Arial"/>
          <w:b/>
          <w:bCs/>
          <w:szCs w:val="24"/>
          <w:lang w:val="en-GB"/>
        </w:rPr>
      </w:pPr>
      <w:r w:rsidRPr="00A22878">
        <w:rPr>
          <w:rFonts w:ascii="Times" w:hAnsi="Times" w:cs="Calibri"/>
          <w:b/>
          <w:sz w:val="20"/>
        </w:rPr>
        <w:t>Ulrich Speidel</w:t>
      </w:r>
      <w:r w:rsidR="00B454C4">
        <w:rPr>
          <w:rFonts w:ascii="Times" w:hAnsi="Times" w:cs="Calibri"/>
          <w:b/>
          <w:sz w:val="20"/>
        </w:rPr>
        <w:t>’</w:t>
      </w:r>
      <w:r w:rsidRPr="00A22878">
        <w:rPr>
          <w:rFonts w:ascii="Times" w:hAnsi="Times" w:cs="Calibri"/>
          <w:b/>
          <w:sz w:val="20"/>
        </w:rPr>
        <w:t>s</w:t>
      </w:r>
      <w:r w:rsidRPr="00703559">
        <w:rPr>
          <w:rFonts w:ascii="Times" w:hAnsi="Times" w:cs="Calibri"/>
          <w:sz w:val="20"/>
        </w:rPr>
        <w:t xml:space="preserve"> student </w:t>
      </w:r>
      <w:r w:rsidRPr="00A22878">
        <w:rPr>
          <w:rFonts w:ascii="Times" w:hAnsi="Times" w:cs="Calibri"/>
          <w:b/>
          <w:sz w:val="20"/>
        </w:rPr>
        <w:t>Etuate Cocker</w:t>
      </w:r>
      <w:r w:rsidR="00004D0C">
        <w:rPr>
          <w:rFonts w:ascii="Times" w:hAnsi="Times" w:cs="Calibri"/>
          <w:sz w:val="20"/>
        </w:rPr>
        <w:t xml:space="preserve"> was awarde</w:t>
      </w:r>
      <w:r w:rsidRPr="00703559">
        <w:rPr>
          <w:rFonts w:ascii="Times" w:hAnsi="Times" w:cs="Calibri"/>
          <w:sz w:val="20"/>
        </w:rPr>
        <w:t>d an ICANN f</w:t>
      </w:r>
      <w:r w:rsidR="00DC1A1A">
        <w:rPr>
          <w:rFonts w:ascii="Times" w:hAnsi="Times" w:cs="Calibri"/>
          <w:sz w:val="20"/>
        </w:rPr>
        <w:t>ellowship to present at the</w:t>
      </w:r>
      <w:r w:rsidRPr="00703559">
        <w:rPr>
          <w:rFonts w:ascii="Times" w:hAnsi="Times" w:cs="Calibri"/>
          <w:sz w:val="20"/>
        </w:rPr>
        <w:t xml:space="preserve"> ICANN conference</w:t>
      </w:r>
      <w:r w:rsidR="006775DA">
        <w:rPr>
          <w:rFonts w:ascii="Times" w:hAnsi="Times" w:cs="Calibri"/>
          <w:sz w:val="20"/>
        </w:rPr>
        <w:t>.</w:t>
      </w:r>
    </w:p>
    <w:p w14:paraId="70A6B67A" w14:textId="63F26624" w:rsidR="00A22878" w:rsidRDefault="000D380E" w:rsidP="00CD3B18">
      <w:pPr>
        <w:ind w:left="284" w:hanging="284"/>
        <w:jc w:val="both"/>
        <w:outlineLvl w:val="0"/>
        <w:rPr>
          <w:rFonts w:ascii="Arial" w:hAnsi="Arial"/>
          <w:b/>
          <w:bCs/>
          <w:szCs w:val="24"/>
          <w:lang w:val="en-GB"/>
        </w:rPr>
      </w:pPr>
      <w:r w:rsidRPr="00A22878">
        <w:rPr>
          <w:rFonts w:ascii="Times" w:hAnsi="Times" w:cs="Calibri"/>
          <w:b/>
          <w:sz w:val="20"/>
        </w:rPr>
        <w:t>Alexei Drummond</w:t>
      </w:r>
      <w:r w:rsidR="00B454C4">
        <w:rPr>
          <w:rFonts w:ascii="Times" w:hAnsi="Times" w:cs="Calibri"/>
          <w:b/>
          <w:sz w:val="20"/>
        </w:rPr>
        <w:t>’</w:t>
      </w:r>
      <w:r w:rsidRPr="00A22878">
        <w:rPr>
          <w:rFonts w:ascii="Times" w:hAnsi="Times" w:cs="Calibri"/>
          <w:b/>
          <w:sz w:val="20"/>
        </w:rPr>
        <w:t>s</w:t>
      </w:r>
      <w:r w:rsidRPr="00703559">
        <w:rPr>
          <w:rFonts w:ascii="Times" w:hAnsi="Times" w:cs="Calibri"/>
          <w:sz w:val="20"/>
        </w:rPr>
        <w:t xml:space="preserve"> student </w:t>
      </w:r>
      <w:r w:rsidRPr="00A22878">
        <w:rPr>
          <w:rFonts w:ascii="Times" w:hAnsi="Times" w:cs="Calibri"/>
          <w:b/>
          <w:sz w:val="20"/>
        </w:rPr>
        <w:t>Cameron McLean</w:t>
      </w:r>
      <w:r w:rsidRPr="00703559">
        <w:rPr>
          <w:rFonts w:ascii="Times" w:hAnsi="Times" w:cs="Calibri"/>
          <w:sz w:val="20"/>
        </w:rPr>
        <w:t xml:space="preserve"> won the Best Poster prize at the NZCSRSC 2013 conference</w:t>
      </w:r>
      <w:r w:rsidR="006775DA">
        <w:rPr>
          <w:rFonts w:ascii="Times" w:hAnsi="Times" w:cs="Calibri"/>
          <w:sz w:val="20"/>
        </w:rPr>
        <w:t>.</w:t>
      </w:r>
    </w:p>
    <w:p w14:paraId="3AA708E8" w14:textId="2CA777F2" w:rsidR="00A22878" w:rsidRDefault="000D380E" w:rsidP="00CD3B18">
      <w:pPr>
        <w:ind w:left="284" w:hanging="284"/>
        <w:jc w:val="both"/>
        <w:outlineLvl w:val="0"/>
        <w:rPr>
          <w:rFonts w:ascii="Arial" w:hAnsi="Arial"/>
          <w:b/>
          <w:bCs/>
          <w:szCs w:val="24"/>
          <w:lang w:val="en-GB"/>
        </w:rPr>
      </w:pPr>
      <w:r w:rsidRPr="00A22878">
        <w:rPr>
          <w:rFonts w:ascii="Times" w:hAnsi="Times" w:cs="Calibri"/>
          <w:b/>
          <w:sz w:val="20"/>
        </w:rPr>
        <w:t>Paul Denny</w:t>
      </w:r>
      <w:r w:rsidR="00B50DA6">
        <w:rPr>
          <w:rFonts w:ascii="Times" w:hAnsi="Times" w:cs="Calibri"/>
          <w:sz w:val="20"/>
        </w:rPr>
        <w:t xml:space="preserve"> gained funds</w:t>
      </w:r>
      <w:r w:rsidRPr="00703559">
        <w:rPr>
          <w:rFonts w:ascii="Times" w:hAnsi="Times" w:cs="Calibri"/>
          <w:sz w:val="20"/>
        </w:rPr>
        <w:t xml:space="preserve"> from the International Central Network Fund for support to develop strategic activities with network partners</w:t>
      </w:r>
      <w:r w:rsidR="00933267">
        <w:rPr>
          <w:rFonts w:ascii="Times" w:hAnsi="Times" w:cs="Calibri"/>
          <w:sz w:val="20"/>
        </w:rPr>
        <w:t>.</w:t>
      </w:r>
    </w:p>
    <w:p w14:paraId="4AAE73B9" w14:textId="1DDCB781" w:rsidR="00933267" w:rsidRDefault="000D380E" w:rsidP="00004D0C">
      <w:pPr>
        <w:ind w:left="284" w:hanging="284"/>
        <w:jc w:val="both"/>
        <w:outlineLvl w:val="0"/>
        <w:rPr>
          <w:rFonts w:ascii="Times" w:hAnsi="Times" w:cs="Calibri"/>
          <w:sz w:val="20"/>
        </w:rPr>
      </w:pPr>
      <w:r w:rsidRPr="00A22878">
        <w:rPr>
          <w:rFonts w:ascii="Times" w:hAnsi="Times" w:cs="Calibri"/>
          <w:b/>
          <w:sz w:val="20"/>
        </w:rPr>
        <w:t>Maletino Leota</w:t>
      </w:r>
      <w:r w:rsidRPr="00703559">
        <w:rPr>
          <w:rFonts w:ascii="Times" w:hAnsi="Times" w:cs="Calibri"/>
          <w:sz w:val="20"/>
        </w:rPr>
        <w:t xml:space="preserve"> (one of our graduates) was featu</w:t>
      </w:r>
      <w:r w:rsidR="00004D0C">
        <w:rPr>
          <w:rFonts w:ascii="Times" w:hAnsi="Times" w:cs="Calibri"/>
          <w:sz w:val="20"/>
        </w:rPr>
        <w:t>red</w:t>
      </w:r>
      <w:r w:rsidRPr="00703559">
        <w:rPr>
          <w:rFonts w:ascii="Times" w:hAnsi="Times" w:cs="Calibri"/>
          <w:sz w:val="20"/>
        </w:rPr>
        <w:t xml:space="preserve"> on the front page of a rec</w:t>
      </w:r>
      <w:r w:rsidR="00933267">
        <w:rPr>
          <w:rFonts w:ascii="Times" w:hAnsi="Times" w:cs="Calibri"/>
          <w:sz w:val="20"/>
        </w:rPr>
        <w:t>ent issue of the Western Leader.</w:t>
      </w:r>
    </w:p>
    <w:p w14:paraId="7EB47BFE" w14:textId="24DB4D4C" w:rsidR="00A22878" w:rsidRDefault="000D380E" w:rsidP="00316FD7">
      <w:pPr>
        <w:ind w:left="284" w:hanging="284"/>
        <w:jc w:val="both"/>
        <w:outlineLvl w:val="0"/>
        <w:rPr>
          <w:rFonts w:ascii="Times" w:hAnsi="Times" w:cs="Calibri"/>
          <w:sz w:val="20"/>
        </w:rPr>
      </w:pPr>
      <w:r w:rsidRPr="00A22878">
        <w:rPr>
          <w:rFonts w:ascii="Times" w:hAnsi="Times" w:cs="Calibri"/>
          <w:b/>
          <w:sz w:val="20"/>
        </w:rPr>
        <w:t>Etuate Cocker</w:t>
      </w:r>
      <w:r w:rsidRPr="00703559">
        <w:rPr>
          <w:rFonts w:ascii="Times" w:hAnsi="Times" w:cs="Calibri"/>
          <w:sz w:val="20"/>
        </w:rPr>
        <w:t xml:space="preserve"> gained an InternetNZ grant </w:t>
      </w:r>
      <w:r w:rsidR="0045252B">
        <w:rPr>
          <w:rFonts w:ascii="Times" w:hAnsi="Times" w:cs="Calibri"/>
          <w:sz w:val="20"/>
        </w:rPr>
        <w:t>attend ICICIS 201</w:t>
      </w:r>
      <w:r w:rsidR="00DC1A1A">
        <w:rPr>
          <w:rFonts w:ascii="Times" w:hAnsi="Times" w:cs="Calibri"/>
          <w:sz w:val="20"/>
        </w:rPr>
        <w:t>3</w:t>
      </w:r>
      <w:r w:rsidRPr="00703559">
        <w:rPr>
          <w:rFonts w:ascii="Times" w:hAnsi="Times" w:cs="Calibri"/>
          <w:sz w:val="20"/>
        </w:rPr>
        <w:t xml:space="preserve"> in Taiwan</w:t>
      </w:r>
      <w:r w:rsidR="0045252B">
        <w:rPr>
          <w:rFonts w:ascii="Times" w:hAnsi="Times" w:cs="Calibri"/>
          <w:sz w:val="20"/>
        </w:rPr>
        <w:t>.</w:t>
      </w:r>
    </w:p>
    <w:p w14:paraId="21FC42C2" w14:textId="5F6445EC" w:rsidR="00A22878" w:rsidRDefault="000D380E" w:rsidP="00316FD7">
      <w:pPr>
        <w:ind w:left="284" w:hanging="284"/>
        <w:jc w:val="both"/>
        <w:outlineLvl w:val="0"/>
        <w:rPr>
          <w:rFonts w:ascii="Arial" w:hAnsi="Arial"/>
          <w:b/>
          <w:bCs/>
          <w:szCs w:val="24"/>
          <w:lang w:val="en-GB"/>
        </w:rPr>
      </w:pPr>
      <w:r w:rsidRPr="00A22878">
        <w:rPr>
          <w:rFonts w:ascii="Times" w:hAnsi="Times" w:cs="Calibri"/>
          <w:b/>
          <w:sz w:val="20"/>
        </w:rPr>
        <w:t>Andrew Luxton-Reilly</w:t>
      </w:r>
      <w:r w:rsidRPr="00703559">
        <w:rPr>
          <w:rFonts w:ascii="Times" w:hAnsi="Times" w:cs="Calibri"/>
          <w:sz w:val="20"/>
        </w:rPr>
        <w:t xml:space="preserve"> won a CLeaR (Centre for Learning &amp; Research in Higher Education) Fellowship for 2014. </w:t>
      </w:r>
    </w:p>
    <w:p w14:paraId="1B7BD5E8" w14:textId="049777E4" w:rsidR="00A22878" w:rsidRDefault="000D380E" w:rsidP="00316FD7">
      <w:pPr>
        <w:ind w:left="284" w:hanging="284"/>
        <w:jc w:val="both"/>
        <w:outlineLvl w:val="0"/>
        <w:rPr>
          <w:rFonts w:ascii="Arial" w:hAnsi="Arial"/>
          <w:b/>
          <w:bCs/>
          <w:szCs w:val="24"/>
          <w:lang w:val="en-GB"/>
        </w:rPr>
      </w:pPr>
      <w:r w:rsidRPr="00D94220">
        <w:rPr>
          <w:rFonts w:ascii="Times" w:hAnsi="Times" w:cs="Calibri"/>
          <w:b/>
          <w:sz w:val="20"/>
        </w:rPr>
        <w:t>Giovanni Russello</w:t>
      </w:r>
      <w:r w:rsidR="007D07A5">
        <w:rPr>
          <w:rFonts w:ascii="Times" w:hAnsi="Times" w:cs="Calibri"/>
          <w:sz w:val="20"/>
        </w:rPr>
        <w:t xml:space="preserve"> received </w:t>
      </w:r>
      <w:r w:rsidRPr="00703559">
        <w:rPr>
          <w:rFonts w:ascii="Times" w:hAnsi="Times" w:cs="Calibri"/>
          <w:sz w:val="20"/>
        </w:rPr>
        <w:t xml:space="preserve">start-up funding from the UniServices board for FireDroid. </w:t>
      </w:r>
    </w:p>
    <w:p w14:paraId="5574F26A" w14:textId="30601B84" w:rsidR="00A22878" w:rsidRDefault="000D380E" w:rsidP="00316FD7">
      <w:pPr>
        <w:ind w:left="284" w:hanging="284"/>
        <w:jc w:val="both"/>
        <w:outlineLvl w:val="0"/>
        <w:rPr>
          <w:rFonts w:ascii="Arial" w:hAnsi="Arial"/>
          <w:b/>
          <w:bCs/>
          <w:szCs w:val="24"/>
          <w:lang w:val="en-GB"/>
        </w:rPr>
      </w:pPr>
      <w:r w:rsidRPr="00A22878">
        <w:rPr>
          <w:rFonts w:ascii="Times" w:hAnsi="Times" w:cs="Calibri"/>
          <w:b/>
          <w:sz w:val="20"/>
        </w:rPr>
        <w:t>Ian Watson</w:t>
      </w:r>
      <w:r w:rsidRPr="00703559">
        <w:rPr>
          <w:rFonts w:ascii="Times" w:hAnsi="Times" w:cs="Calibri"/>
          <w:sz w:val="20"/>
        </w:rPr>
        <w:t xml:space="preserve"> </w:t>
      </w:r>
      <w:r w:rsidR="007C6EB6">
        <w:rPr>
          <w:rFonts w:ascii="Times" w:hAnsi="Times" w:cs="Calibri"/>
          <w:sz w:val="20"/>
        </w:rPr>
        <w:t xml:space="preserve">is </w:t>
      </w:r>
      <w:r w:rsidRPr="00703559">
        <w:rPr>
          <w:rFonts w:ascii="Times" w:hAnsi="Times" w:cs="Calibri"/>
          <w:sz w:val="20"/>
        </w:rPr>
        <w:t xml:space="preserve">an advisor to the redevelopment of the communications gallery of the Russian Polytechnic Science Museum in Moscow. </w:t>
      </w:r>
    </w:p>
    <w:p w14:paraId="43733684" w14:textId="415ED905" w:rsidR="000D380E" w:rsidRDefault="000D380E" w:rsidP="00316FD7">
      <w:pPr>
        <w:ind w:left="284" w:hanging="284"/>
        <w:jc w:val="both"/>
        <w:outlineLvl w:val="0"/>
        <w:rPr>
          <w:rFonts w:ascii="Times" w:hAnsi="Times" w:cs="Calibri"/>
          <w:sz w:val="20"/>
        </w:rPr>
      </w:pPr>
      <w:r w:rsidRPr="00A22878">
        <w:rPr>
          <w:rFonts w:ascii="Times" w:hAnsi="Times" w:cs="Calibri"/>
          <w:b/>
          <w:sz w:val="20"/>
        </w:rPr>
        <w:t>Wannes van der Mark</w:t>
      </w:r>
      <w:r w:rsidRPr="00703559">
        <w:rPr>
          <w:rFonts w:ascii="Times" w:hAnsi="Times" w:cs="Calibri"/>
          <w:sz w:val="20"/>
        </w:rPr>
        <w:t xml:space="preserve"> (Research Programmer Team Lead</w:t>
      </w:r>
      <w:r w:rsidR="00B50DA6">
        <w:rPr>
          <w:rFonts w:ascii="Times" w:hAnsi="Times" w:cs="Calibri"/>
          <w:sz w:val="20"/>
        </w:rPr>
        <w:t>er</w:t>
      </w:r>
      <w:r w:rsidRPr="00703559">
        <w:rPr>
          <w:rFonts w:ascii="Times" w:hAnsi="Times" w:cs="Calibri"/>
          <w:sz w:val="20"/>
        </w:rPr>
        <w:t xml:space="preserve">) successfully completed the Leaders in Action programme and </w:t>
      </w:r>
      <w:r w:rsidRPr="00A22878">
        <w:rPr>
          <w:rFonts w:ascii="Times" w:hAnsi="Times" w:cs="Calibri"/>
          <w:b/>
          <w:sz w:val="20"/>
        </w:rPr>
        <w:t>Heather Armstrong</w:t>
      </w:r>
      <w:r w:rsidRPr="00703559">
        <w:rPr>
          <w:rFonts w:ascii="Times" w:hAnsi="Times" w:cs="Calibri"/>
          <w:sz w:val="20"/>
        </w:rPr>
        <w:t xml:space="preserve"> (</w:t>
      </w:r>
      <w:r w:rsidR="00C90F21">
        <w:rPr>
          <w:rFonts w:ascii="Times" w:hAnsi="Times" w:cs="Calibri"/>
          <w:sz w:val="20"/>
        </w:rPr>
        <w:t>Dept</w:t>
      </w:r>
      <w:r w:rsidRPr="00703559">
        <w:rPr>
          <w:rFonts w:ascii="Times" w:hAnsi="Times" w:cs="Calibri"/>
          <w:sz w:val="20"/>
        </w:rPr>
        <w:t xml:space="preserve"> Manager) completed the Inspiring Leaders programme.</w:t>
      </w:r>
    </w:p>
    <w:p w14:paraId="378CC5AC" w14:textId="0CB0D93B" w:rsidR="007075DF" w:rsidRDefault="007075DF" w:rsidP="007075DF">
      <w:pPr>
        <w:spacing w:before="120" w:after="120"/>
        <w:outlineLvl w:val="0"/>
        <w:rPr>
          <w:rFonts w:ascii="Arial" w:hAnsi="Arial"/>
          <w:b/>
          <w:bCs/>
          <w:szCs w:val="24"/>
          <w:lang w:val="en-GB"/>
        </w:rPr>
      </w:pPr>
      <w:r>
        <w:rPr>
          <w:rFonts w:ascii="Arial" w:hAnsi="Arial"/>
          <w:b/>
          <w:bCs/>
          <w:szCs w:val="24"/>
          <w:lang w:val="en-GB"/>
        </w:rPr>
        <w:t xml:space="preserve">Events and Seminars </w:t>
      </w:r>
    </w:p>
    <w:p w14:paraId="539A30D2" w14:textId="7A5FE72C" w:rsidR="007075DF" w:rsidRPr="007075DF" w:rsidRDefault="007075DF" w:rsidP="00725073">
      <w:pPr>
        <w:ind w:left="284" w:hanging="284"/>
        <w:outlineLvl w:val="0"/>
        <w:rPr>
          <w:rFonts w:ascii="Times" w:hAnsi="Times" w:cs="Calibri"/>
          <w:sz w:val="20"/>
        </w:rPr>
      </w:pPr>
      <w:r w:rsidRPr="0098715D">
        <w:rPr>
          <w:rFonts w:ascii="Times" w:hAnsi="Times" w:cs="Calibri"/>
          <w:b/>
          <w:sz w:val="20"/>
        </w:rPr>
        <w:t>Prashant Gupta</w:t>
      </w:r>
      <w:r w:rsidR="0098715D">
        <w:rPr>
          <w:rFonts w:ascii="Times" w:hAnsi="Times" w:cs="Calibri"/>
          <w:sz w:val="20"/>
        </w:rPr>
        <w:t>, U</w:t>
      </w:r>
      <w:r w:rsidRPr="007075DF">
        <w:rPr>
          <w:rFonts w:ascii="Times" w:hAnsi="Times" w:cs="Calibri"/>
          <w:sz w:val="20"/>
        </w:rPr>
        <w:t>oA</w:t>
      </w:r>
    </w:p>
    <w:p w14:paraId="23E8D78F" w14:textId="62D6895D"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Capturing the flux in Scientific Knowledge: connecting categories with the process of science</w:t>
      </w:r>
    </w:p>
    <w:p w14:paraId="5A63C04D" w14:textId="5B609C1C" w:rsidR="007075DF" w:rsidRPr="007075DF" w:rsidRDefault="007075DF" w:rsidP="00CB1258">
      <w:pPr>
        <w:widowControl w:val="0"/>
        <w:autoSpaceDE w:val="0"/>
        <w:autoSpaceDN w:val="0"/>
        <w:adjustRightInd w:val="0"/>
        <w:ind w:left="284" w:hanging="284"/>
        <w:rPr>
          <w:rFonts w:ascii="Times" w:hAnsi="Times" w:cs="Calibri"/>
          <w:sz w:val="20"/>
        </w:rPr>
      </w:pPr>
      <w:r w:rsidRPr="0098715D">
        <w:rPr>
          <w:rFonts w:ascii="Times" w:hAnsi="Times" w:cs="Calibri"/>
          <w:b/>
          <w:sz w:val="20"/>
        </w:rPr>
        <w:t>Moiz Penkar,</w:t>
      </w:r>
      <w:r w:rsidRPr="007075DF">
        <w:rPr>
          <w:rFonts w:ascii="Times" w:hAnsi="Times" w:cs="Calibri"/>
          <w:sz w:val="20"/>
        </w:rPr>
        <w:t xml:space="preserve"> UoA</w:t>
      </w:r>
    </w:p>
    <w:p w14:paraId="58F710F8" w14:textId="2451CA85"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Eyes Only: Navigating Hypertext with Gaze</w:t>
      </w:r>
    </w:p>
    <w:p w14:paraId="63567270" w14:textId="70D31CD1" w:rsidR="007075DF" w:rsidRPr="007075DF" w:rsidRDefault="007075DF" w:rsidP="00CB1258">
      <w:pPr>
        <w:widowControl w:val="0"/>
        <w:autoSpaceDE w:val="0"/>
        <w:autoSpaceDN w:val="0"/>
        <w:adjustRightInd w:val="0"/>
        <w:rPr>
          <w:rFonts w:ascii="Times" w:hAnsi="Times" w:cs="Calibri"/>
          <w:sz w:val="20"/>
        </w:rPr>
      </w:pPr>
      <w:r w:rsidRPr="00CB1258">
        <w:rPr>
          <w:rFonts w:ascii="Times" w:hAnsi="Times" w:cs="Calibri"/>
          <w:b/>
          <w:sz w:val="20"/>
        </w:rPr>
        <w:t>J. Butcher,</w:t>
      </w:r>
      <w:r w:rsidRPr="007075DF">
        <w:rPr>
          <w:rFonts w:ascii="Times" w:hAnsi="Times" w:cs="Calibri"/>
          <w:sz w:val="20"/>
        </w:rPr>
        <w:t xml:space="preserve"> UoA</w:t>
      </w:r>
    </w:p>
    <w:p w14:paraId="619FF0FB" w14:textId="6E056938"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B-series</w:t>
      </w:r>
    </w:p>
    <w:p w14:paraId="6041C871" w14:textId="60A28DBE" w:rsidR="007075DF" w:rsidRPr="007075DF" w:rsidRDefault="007075DF" w:rsidP="00CB1258">
      <w:pPr>
        <w:widowControl w:val="0"/>
        <w:autoSpaceDE w:val="0"/>
        <w:autoSpaceDN w:val="0"/>
        <w:adjustRightInd w:val="0"/>
        <w:ind w:left="284" w:hanging="284"/>
        <w:rPr>
          <w:rFonts w:ascii="Times" w:hAnsi="Times" w:cs="Calibri"/>
          <w:sz w:val="20"/>
        </w:rPr>
      </w:pPr>
      <w:r w:rsidRPr="0098715D">
        <w:rPr>
          <w:rFonts w:ascii="Times" w:hAnsi="Times" w:cs="Calibri"/>
          <w:b/>
          <w:sz w:val="20"/>
        </w:rPr>
        <w:t>Umesh Kumar</w:t>
      </w:r>
      <w:r w:rsidRPr="007075DF">
        <w:rPr>
          <w:rFonts w:ascii="Times" w:hAnsi="Times" w:cs="Calibri"/>
          <w:sz w:val="20"/>
        </w:rPr>
        <w:t>, UoA</w:t>
      </w:r>
    </w:p>
    <w:p w14:paraId="61AFB5CF" w14:textId="57248A5D"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Vehicle detection in night scenes</w:t>
      </w:r>
      <w:r w:rsidRPr="007075DF">
        <w:rPr>
          <w:rFonts w:ascii="Times" w:hAnsi="Times" w:cs="Calibri"/>
          <w:sz w:val="20"/>
        </w:rPr>
        <w:t xml:space="preserve"> </w:t>
      </w:r>
    </w:p>
    <w:p w14:paraId="11F06120" w14:textId="2FDCF18B" w:rsidR="007075DF" w:rsidRPr="007075DF" w:rsidRDefault="007075DF" w:rsidP="00CB1258">
      <w:pPr>
        <w:widowControl w:val="0"/>
        <w:autoSpaceDE w:val="0"/>
        <w:autoSpaceDN w:val="0"/>
        <w:adjustRightInd w:val="0"/>
        <w:rPr>
          <w:rFonts w:ascii="Times" w:hAnsi="Times" w:cs="Calibri"/>
          <w:sz w:val="20"/>
        </w:rPr>
      </w:pPr>
      <w:r w:rsidRPr="0098715D">
        <w:rPr>
          <w:rFonts w:ascii="Times" w:hAnsi="Times" w:cs="Calibri"/>
          <w:b/>
          <w:sz w:val="20"/>
        </w:rPr>
        <w:t>Zijiang Song</w:t>
      </w:r>
      <w:r w:rsidRPr="007075DF">
        <w:rPr>
          <w:rFonts w:ascii="Times" w:hAnsi="Times" w:cs="Calibri"/>
          <w:sz w:val="20"/>
        </w:rPr>
        <w:t>, UoA</w:t>
      </w:r>
    </w:p>
    <w:p w14:paraId="6E14A5C8" w14:textId="4A2B4094"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Vehicle detection in night scenes</w:t>
      </w:r>
      <w:r w:rsidRPr="007075DF">
        <w:rPr>
          <w:rFonts w:ascii="Times" w:hAnsi="Times" w:cs="Calibri"/>
          <w:sz w:val="20"/>
        </w:rPr>
        <w:t xml:space="preserve"> </w:t>
      </w:r>
    </w:p>
    <w:p w14:paraId="1F23F3E4" w14:textId="78595ADC" w:rsidR="007075DF" w:rsidRPr="007075DF" w:rsidRDefault="007075DF" w:rsidP="00CB1258">
      <w:pPr>
        <w:widowControl w:val="0"/>
        <w:autoSpaceDE w:val="0"/>
        <w:autoSpaceDN w:val="0"/>
        <w:adjustRightInd w:val="0"/>
        <w:rPr>
          <w:rFonts w:ascii="Times" w:hAnsi="Times" w:cs="Calibri"/>
          <w:sz w:val="20"/>
        </w:rPr>
      </w:pPr>
      <w:r w:rsidRPr="0098715D">
        <w:rPr>
          <w:rFonts w:ascii="Times" w:hAnsi="Times" w:cs="Calibri"/>
          <w:b/>
          <w:sz w:val="20"/>
        </w:rPr>
        <w:t>Ewan Tempero</w:t>
      </w:r>
      <w:r w:rsidRPr="007075DF">
        <w:rPr>
          <w:rFonts w:ascii="Times" w:hAnsi="Times" w:cs="Calibri"/>
          <w:sz w:val="20"/>
        </w:rPr>
        <w:t>, UoA</w:t>
      </w:r>
    </w:p>
    <w:p w14:paraId="3ED84CA8" w14:textId="6620828C"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Towards a Curated Collection of Code Clones</w:t>
      </w:r>
    </w:p>
    <w:p w14:paraId="2B9D88F2" w14:textId="16FF95BF" w:rsidR="007075DF" w:rsidRPr="007075DF" w:rsidRDefault="007075DF" w:rsidP="00CB1258">
      <w:pPr>
        <w:widowControl w:val="0"/>
        <w:autoSpaceDE w:val="0"/>
        <w:autoSpaceDN w:val="0"/>
        <w:adjustRightInd w:val="0"/>
        <w:rPr>
          <w:rFonts w:ascii="Times" w:hAnsi="Times" w:cs="Calibri"/>
          <w:sz w:val="20"/>
        </w:rPr>
      </w:pPr>
      <w:r w:rsidRPr="0098715D">
        <w:rPr>
          <w:rFonts w:ascii="Times" w:hAnsi="Times" w:cs="Calibri"/>
          <w:b/>
          <w:sz w:val="20"/>
        </w:rPr>
        <w:t>Wannes van der Mark,</w:t>
      </w:r>
      <w:r w:rsidRPr="007075DF">
        <w:rPr>
          <w:rFonts w:ascii="Times" w:hAnsi="Times" w:cs="Calibri"/>
          <w:sz w:val="20"/>
        </w:rPr>
        <w:t xml:space="preserve"> </w:t>
      </w:r>
      <w:r w:rsidRPr="0098715D">
        <w:rPr>
          <w:rFonts w:ascii="Times" w:hAnsi="Times" w:cs="Calibri"/>
          <w:b/>
          <w:sz w:val="20"/>
        </w:rPr>
        <w:t>Naderi Habib,</w:t>
      </w:r>
      <w:r w:rsidRPr="007075DF">
        <w:rPr>
          <w:rFonts w:ascii="Times" w:hAnsi="Times" w:cs="Calibri"/>
          <w:sz w:val="20"/>
        </w:rPr>
        <w:t xml:space="preserve"> </w:t>
      </w:r>
      <w:r w:rsidRPr="0098715D">
        <w:rPr>
          <w:rFonts w:ascii="Times" w:hAnsi="Times" w:cs="Calibri"/>
          <w:b/>
          <w:sz w:val="20"/>
        </w:rPr>
        <w:t>Arturo Jimenez,</w:t>
      </w:r>
      <w:r w:rsidRPr="007075DF">
        <w:rPr>
          <w:rFonts w:ascii="Times" w:hAnsi="Times" w:cs="Calibri"/>
          <w:sz w:val="20"/>
        </w:rPr>
        <w:t xml:space="preserve"> </w:t>
      </w:r>
      <w:r w:rsidRPr="0098715D">
        <w:rPr>
          <w:rFonts w:ascii="Times" w:hAnsi="Times" w:cs="Calibri"/>
          <w:b/>
          <w:sz w:val="20"/>
        </w:rPr>
        <w:t>Andrew Probert</w:t>
      </w:r>
      <w:r w:rsidRPr="007075DF">
        <w:rPr>
          <w:rFonts w:ascii="Times" w:hAnsi="Times" w:cs="Calibri"/>
          <w:sz w:val="20"/>
        </w:rPr>
        <w:t>; UoA</w:t>
      </w:r>
    </w:p>
    <w:p w14:paraId="4BE2BADE" w14:textId="083D1D9D"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Research Programmers: how to turn your ideas into nice results without having to do all the work</w:t>
      </w:r>
    </w:p>
    <w:p w14:paraId="1A595C6C" w14:textId="59E58EAA" w:rsidR="007075DF" w:rsidRPr="007075DF" w:rsidRDefault="007075DF" w:rsidP="00CB1258">
      <w:pPr>
        <w:widowControl w:val="0"/>
        <w:autoSpaceDE w:val="0"/>
        <w:autoSpaceDN w:val="0"/>
        <w:adjustRightInd w:val="0"/>
        <w:rPr>
          <w:rFonts w:ascii="Times" w:hAnsi="Times" w:cs="Calibri"/>
          <w:sz w:val="20"/>
        </w:rPr>
      </w:pPr>
      <w:r w:rsidRPr="0098715D">
        <w:rPr>
          <w:rFonts w:ascii="Times" w:hAnsi="Times" w:cs="Calibri"/>
          <w:b/>
          <w:sz w:val="20"/>
        </w:rPr>
        <w:t>Niklas Carlsson</w:t>
      </w:r>
      <w:r w:rsidRPr="007075DF">
        <w:rPr>
          <w:rFonts w:ascii="Times" w:hAnsi="Times" w:cs="Calibri"/>
          <w:sz w:val="20"/>
        </w:rPr>
        <w:t xml:space="preserve">, Linkoping </w:t>
      </w:r>
      <w:r w:rsidR="00C90F21">
        <w:rPr>
          <w:rFonts w:ascii="Times" w:hAnsi="Times" w:cs="Calibri"/>
          <w:sz w:val="20"/>
        </w:rPr>
        <w:t>Uni</w:t>
      </w:r>
      <w:r w:rsidRPr="007075DF">
        <w:rPr>
          <w:rFonts w:ascii="Times" w:hAnsi="Times" w:cs="Calibri"/>
          <w:sz w:val="20"/>
        </w:rPr>
        <w:t>, Sweden</w:t>
      </w:r>
    </w:p>
    <w:p w14:paraId="4E7B6481" w14:textId="44B5B572"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Popularity Dynamics and Scalable Content Delivery Techniques</w:t>
      </w:r>
    </w:p>
    <w:p w14:paraId="15F1E4D9" w14:textId="10E88EA9" w:rsidR="007075DF" w:rsidRPr="007075DF" w:rsidRDefault="007075DF" w:rsidP="00CB1258">
      <w:pPr>
        <w:widowControl w:val="0"/>
        <w:autoSpaceDE w:val="0"/>
        <w:autoSpaceDN w:val="0"/>
        <w:adjustRightInd w:val="0"/>
        <w:rPr>
          <w:rFonts w:ascii="Times" w:hAnsi="Times" w:cs="Calibri"/>
          <w:sz w:val="20"/>
        </w:rPr>
      </w:pPr>
      <w:r w:rsidRPr="0098715D">
        <w:rPr>
          <w:rFonts w:ascii="Times" w:hAnsi="Times" w:cs="Calibri"/>
          <w:b/>
          <w:sz w:val="20"/>
        </w:rPr>
        <w:t>Xiaofan Chen</w:t>
      </w:r>
      <w:r w:rsidRPr="007075DF">
        <w:rPr>
          <w:rFonts w:ascii="Times" w:hAnsi="Times" w:cs="Calibri"/>
          <w:sz w:val="20"/>
        </w:rPr>
        <w:t>, UoA</w:t>
      </w:r>
    </w:p>
    <w:p w14:paraId="386CE1BD" w14:textId="332E3F30"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Development of robust traceability benchmarks</w:t>
      </w:r>
    </w:p>
    <w:p w14:paraId="334EA5EF" w14:textId="0CD6071B" w:rsidR="007075DF" w:rsidRPr="007075DF" w:rsidRDefault="007075DF" w:rsidP="00CB1258">
      <w:pPr>
        <w:widowControl w:val="0"/>
        <w:autoSpaceDE w:val="0"/>
        <w:autoSpaceDN w:val="0"/>
        <w:adjustRightInd w:val="0"/>
        <w:rPr>
          <w:rFonts w:ascii="Times" w:hAnsi="Times" w:cs="Calibri"/>
          <w:sz w:val="20"/>
        </w:rPr>
      </w:pPr>
      <w:r w:rsidRPr="0098715D">
        <w:rPr>
          <w:rFonts w:ascii="Times" w:hAnsi="Times" w:cs="Calibri"/>
          <w:b/>
          <w:sz w:val="20"/>
        </w:rPr>
        <w:t>Safurah Abdul Jalil</w:t>
      </w:r>
      <w:r w:rsidRPr="007075DF">
        <w:rPr>
          <w:rFonts w:ascii="Times" w:hAnsi="Times" w:cs="Calibri"/>
          <w:sz w:val="20"/>
        </w:rPr>
        <w:t>, UoA</w:t>
      </w:r>
    </w:p>
    <w:p w14:paraId="2489F3DB" w14:textId="09FEBE45"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Design Eye: An Interactive Learning Environment based on the SOLO Taxonomy</w:t>
      </w:r>
    </w:p>
    <w:p w14:paraId="423D1568" w14:textId="09DB4677" w:rsidR="007075DF" w:rsidRPr="007075DF" w:rsidRDefault="007075DF" w:rsidP="00CB1258">
      <w:pPr>
        <w:widowControl w:val="0"/>
        <w:autoSpaceDE w:val="0"/>
        <w:autoSpaceDN w:val="0"/>
        <w:adjustRightInd w:val="0"/>
        <w:rPr>
          <w:rFonts w:ascii="Times" w:hAnsi="Times" w:cs="Calibri"/>
          <w:sz w:val="20"/>
        </w:rPr>
      </w:pPr>
      <w:r w:rsidRPr="0098715D">
        <w:rPr>
          <w:rFonts w:ascii="Times" w:hAnsi="Times" w:cs="Calibri"/>
          <w:b/>
          <w:sz w:val="20"/>
        </w:rPr>
        <w:t>Brent Whiteley,</w:t>
      </w:r>
      <w:r w:rsidRPr="007075DF">
        <w:rPr>
          <w:rFonts w:ascii="Times" w:hAnsi="Times" w:cs="Calibri"/>
          <w:sz w:val="20"/>
        </w:rPr>
        <w:t xml:space="preserve"> UoA</w:t>
      </w:r>
    </w:p>
    <w:p w14:paraId="2AA8AF54" w14:textId="3C2B0ACA"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Tangible Tango: designing and fabricating tangibles with tangibles</w:t>
      </w:r>
    </w:p>
    <w:p w14:paraId="7E4506E6" w14:textId="5AD46B7A" w:rsidR="007075DF" w:rsidRPr="00C90EBE" w:rsidRDefault="007075DF" w:rsidP="00CB1258">
      <w:pPr>
        <w:widowControl w:val="0"/>
        <w:autoSpaceDE w:val="0"/>
        <w:autoSpaceDN w:val="0"/>
        <w:adjustRightInd w:val="0"/>
        <w:rPr>
          <w:rFonts w:ascii="Times" w:hAnsi="Times" w:cs="Calibri"/>
          <w:b/>
          <w:sz w:val="20"/>
        </w:rPr>
      </w:pPr>
      <w:r w:rsidRPr="00C90EBE">
        <w:rPr>
          <w:rFonts w:ascii="Times" w:hAnsi="Times" w:cs="Calibri"/>
          <w:b/>
          <w:sz w:val="20"/>
        </w:rPr>
        <w:t xml:space="preserve">David Huang, </w:t>
      </w:r>
      <w:r w:rsidRPr="00C90EBE">
        <w:rPr>
          <w:rFonts w:ascii="Times" w:hAnsi="Times" w:cs="Calibri"/>
          <w:sz w:val="20"/>
        </w:rPr>
        <w:t xml:space="preserve">UoA </w:t>
      </w:r>
    </w:p>
    <w:p w14:paraId="72847889" w14:textId="222C025C"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Detecting rare pattern changes and trends in data streams</w:t>
      </w:r>
    </w:p>
    <w:p w14:paraId="79F5EA49" w14:textId="0D635180" w:rsidR="007075DF" w:rsidRPr="007075DF" w:rsidRDefault="007075DF" w:rsidP="00CB1258">
      <w:pPr>
        <w:widowControl w:val="0"/>
        <w:autoSpaceDE w:val="0"/>
        <w:autoSpaceDN w:val="0"/>
        <w:adjustRightInd w:val="0"/>
        <w:rPr>
          <w:rFonts w:ascii="Times" w:hAnsi="Times" w:cs="Calibri"/>
          <w:sz w:val="20"/>
        </w:rPr>
      </w:pPr>
      <w:r w:rsidRPr="00C90EBE">
        <w:rPr>
          <w:rFonts w:ascii="Times" w:hAnsi="Times" w:cs="Calibri"/>
          <w:b/>
          <w:sz w:val="20"/>
        </w:rPr>
        <w:t>Salvatore Flavio Pileggi,</w:t>
      </w:r>
      <w:r w:rsidRPr="007075DF">
        <w:rPr>
          <w:rFonts w:ascii="Times" w:hAnsi="Times" w:cs="Calibri"/>
          <w:sz w:val="20"/>
        </w:rPr>
        <w:t xml:space="preserve"> UoA</w:t>
      </w:r>
    </w:p>
    <w:p w14:paraId="084B7089" w14:textId="363A5951"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Bringing resources together in the Cloud: Semantic Resources and Social Semantics</w:t>
      </w:r>
    </w:p>
    <w:p w14:paraId="3CB2870F" w14:textId="5522F2E0" w:rsidR="007075DF" w:rsidRPr="007075DF" w:rsidRDefault="00BB1CC1" w:rsidP="00CB1258">
      <w:pPr>
        <w:widowControl w:val="0"/>
        <w:autoSpaceDE w:val="0"/>
        <w:autoSpaceDN w:val="0"/>
        <w:adjustRightInd w:val="0"/>
        <w:rPr>
          <w:rFonts w:ascii="Times" w:hAnsi="Times" w:cs="Calibri"/>
          <w:sz w:val="20"/>
        </w:rPr>
      </w:pPr>
      <w:r w:rsidRPr="00BB1CC1">
        <w:rPr>
          <w:rFonts w:ascii="Times" w:hAnsi="Times" w:cs="Calibri"/>
          <w:b/>
          <w:sz w:val="20"/>
        </w:rPr>
        <w:t>M. Shaban Jokhio</w:t>
      </w:r>
      <w:r>
        <w:rPr>
          <w:rFonts w:ascii="Calibri" w:hAnsi="Calibri" w:cs="Calibri"/>
          <w:sz w:val="22"/>
          <w:szCs w:val="22"/>
          <w:lang w:val="en-US"/>
        </w:rPr>
        <w:t>,</w:t>
      </w:r>
      <w:r w:rsidR="007075DF" w:rsidRPr="007075DF">
        <w:rPr>
          <w:rFonts w:ascii="Times" w:hAnsi="Times" w:cs="Calibri"/>
          <w:sz w:val="20"/>
        </w:rPr>
        <w:t xml:space="preserve"> UoA</w:t>
      </w:r>
    </w:p>
    <w:p w14:paraId="7B4D8570" w14:textId="77814CA4"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Mutation based Evaluation of Test cases Semantic Web Services</w:t>
      </w:r>
    </w:p>
    <w:p w14:paraId="69105240" w14:textId="36663613" w:rsidR="007075DF" w:rsidRPr="007075DF" w:rsidRDefault="007075DF" w:rsidP="00CB1258">
      <w:pPr>
        <w:widowControl w:val="0"/>
        <w:autoSpaceDE w:val="0"/>
        <w:autoSpaceDN w:val="0"/>
        <w:adjustRightInd w:val="0"/>
        <w:rPr>
          <w:rFonts w:ascii="Times" w:hAnsi="Times" w:cs="Calibri"/>
          <w:sz w:val="20"/>
        </w:rPr>
      </w:pPr>
      <w:r w:rsidRPr="00C90EBE">
        <w:rPr>
          <w:rFonts w:ascii="Times" w:hAnsi="Times" w:cs="Calibri"/>
          <w:b/>
          <w:sz w:val="20"/>
        </w:rPr>
        <w:t>Mozhgan Memari,</w:t>
      </w:r>
      <w:r w:rsidRPr="007075DF">
        <w:rPr>
          <w:rFonts w:ascii="Times" w:hAnsi="Times" w:cs="Calibri"/>
          <w:sz w:val="20"/>
        </w:rPr>
        <w:t xml:space="preserve"> UoA</w:t>
      </w:r>
    </w:p>
    <w:p w14:paraId="031C0D0F" w14:textId="3AAC5798"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On the Discovery, Enforcement and Visualization of Partial Referential Integrity in SQL Databases</w:t>
      </w:r>
    </w:p>
    <w:p w14:paraId="6A369A4B" w14:textId="0A35528B" w:rsidR="007075DF" w:rsidRPr="007075DF" w:rsidRDefault="007075DF" w:rsidP="00CB1258">
      <w:pPr>
        <w:widowControl w:val="0"/>
        <w:autoSpaceDE w:val="0"/>
        <w:autoSpaceDN w:val="0"/>
        <w:adjustRightInd w:val="0"/>
        <w:rPr>
          <w:rFonts w:ascii="Times" w:hAnsi="Times" w:cs="Calibri"/>
          <w:sz w:val="20"/>
        </w:rPr>
      </w:pPr>
      <w:r w:rsidRPr="00C90EBE">
        <w:rPr>
          <w:rFonts w:ascii="Times" w:hAnsi="Times" w:cs="Calibri"/>
          <w:b/>
          <w:sz w:val="20"/>
        </w:rPr>
        <w:t>Johannes Dimyadi</w:t>
      </w:r>
      <w:r w:rsidRPr="007075DF">
        <w:rPr>
          <w:rFonts w:ascii="Times" w:hAnsi="Times" w:cs="Calibri"/>
          <w:sz w:val="20"/>
        </w:rPr>
        <w:t>, UoA</w:t>
      </w:r>
    </w:p>
    <w:p w14:paraId="5FB1770D" w14:textId="00A9256F"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Automated Audit of building information models against New Zealand standards</w:t>
      </w:r>
    </w:p>
    <w:p w14:paraId="19C01A14" w14:textId="5F4D9013" w:rsidR="007075DF" w:rsidRPr="007075DF" w:rsidRDefault="007075DF" w:rsidP="00CB1258">
      <w:pPr>
        <w:widowControl w:val="0"/>
        <w:autoSpaceDE w:val="0"/>
        <w:autoSpaceDN w:val="0"/>
        <w:adjustRightInd w:val="0"/>
        <w:rPr>
          <w:rFonts w:ascii="Times" w:hAnsi="Times" w:cs="Calibri"/>
          <w:sz w:val="20"/>
        </w:rPr>
      </w:pPr>
      <w:r w:rsidRPr="00C90EBE">
        <w:rPr>
          <w:rFonts w:ascii="Times" w:hAnsi="Times" w:cs="Calibri"/>
          <w:b/>
          <w:sz w:val="20"/>
        </w:rPr>
        <w:t>Terry Halpin</w:t>
      </w:r>
      <w:r w:rsidR="007C6EB6">
        <w:rPr>
          <w:rFonts w:ascii="Times" w:hAnsi="Times" w:cs="Calibri"/>
          <w:sz w:val="20"/>
        </w:rPr>
        <w:t>,</w:t>
      </w:r>
      <w:r w:rsidRPr="007075DF">
        <w:rPr>
          <w:rFonts w:ascii="Times" w:hAnsi="Times" w:cs="Calibri"/>
          <w:sz w:val="20"/>
        </w:rPr>
        <w:t xml:space="preserve"> INTI International </w:t>
      </w:r>
      <w:r w:rsidR="00C90F21">
        <w:rPr>
          <w:rFonts w:ascii="Times" w:hAnsi="Times" w:cs="Calibri"/>
          <w:sz w:val="20"/>
        </w:rPr>
        <w:t>Uni</w:t>
      </w:r>
      <w:r w:rsidRPr="007075DF">
        <w:rPr>
          <w:rFonts w:ascii="Times" w:hAnsi="Times" w:cs="Calibri"/>
          <w:sz w:val="20"/>
        </w:rPr>
        <w:t>, Malaysia</w:t>
      </w:r>
    </w:p>
    <w:p w14:paraId="2A3988D1" w14:textId="4F2BDCAC"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Data Modeling for Business People</w:t>
      </w:r>
    </w:p>
    <w:p w14:paraId="1BDED4EB" w14:textId="7C59BBEA" w:rsidR="000D380E" w:rsidRPr="007075DF" w:rsidRDefault="007075DF" w:rsidP="00CB1258">
      <w:pPr>
        <w:widowControl w:val="0"/>
        <w:autoSpaceDE w:val="0"/>
        <w:autoSpaceDN w:val="0"/>
        <w:adjustRightInd w:val="0"/>
        <w:rPr>
          <w:rFonts w:ascii="Times" w:hAnsi="Times" w:cs="Calibri"/>
          <w:sz w:val="20"/>
        </w:rPr>
      </w:pPr>
      <w:r w:rsidRPr="00C90EBE">
        <w:rPr>
          <w:rFonts w:ascii="Times" w:hAnsi="Times" w:cs="Calibri"/>
          <w:b/>
          <w:sz w:val="20"/>
        </w:rPr>
        <w:t>Patrice Delmas,</w:t>
      </w:r>
      <w:r w:rsidRPr="007075DF">
        <w:rPr>
          <w:rFonts w:ascii="Times" w:hAnsi="Times" w:cs="Calibri"/>
          <w:sz w:val="20"/>
        </w:rPr>
        <w:t xml:space="preserve"> UoA</w:t>
      </w:r>
    </w:p>
    <w:p w14:paraId="4E9B0985" w14:textId="198B0190"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Image Processing for Environmental Science: Water management in Mexico City</w:t>
      </w:r>
    </w:p>
    <w:p w14:paraId="089087AF" w14:textId="3DCF70CA" w:rsidR="007075DF" w:rsidRPr="007075DF" w:rsidRDefault="007075DF" w:rsidP="00CB1258">
      <w:pPr>
        <w:widowControl w:val="0"/>
        <w:autoSpaceDE w:val="0"/>
        <w:autoSpaceDN w:val="0"/>
        <w:adjustRightInd w:val="0"/>
        <w:rPr>
          <w:rFonts w:ascii="Times" w:hAnsi="Times" w:cs="Calibri"/>
          <w:sz w:val="20"/>
        </w:rPr>
      </w:pPr>
      <w:r w:rsidRPr="00C90EBE">
        <w:rPr>
          <w:rFonts w:ascii="Times" w:hAnsi="Times" w:cs="Calibri"/>
          <w:b/>
          <w:sz w:val="20"/>
        </w:rPr>
        <w:t>Matthieu Barnachon</w:t>
      </w:r>
      <w:r w:rsidRPr="007075DF">
        <w:rPr>
          <w:rFonts w:ascii="Times" w:hAnsi="Times" w:cs="Calibri"/>
          <w:sz w:val="20"/>
        </w:rPr>
        <w:t xml:space="preserve">, LIRIS Laboratory, Lyon </w:t>
      </w:r>
      <w:r w:rsidR="00C90F21">
        <w:rPr>
          <w:rFonts w:ascii="Times" w:hAnsi="Times" w:cs="Calibri"/>
          <w:sz w:val="20"/>
        </w:rPr>
        <w:t>Uni</w:t>
      </w:r>
      <w:r w:rsidRPr="007075DF">
        <w:rPr>
          <w:rFonts w:ascii="Times" w:hAnsi="Times" w:cs="Calibri"/>
          <w:sz w:val="20"/>
        </w:rPr>
        <w:t>, France</w:t>
      </w:r>
    </w:p>
    <w:p w14:paraId="08C7F607" w14:textId="3F54C233"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Ongoing Human Action Recognition with Motion Capture</w:t>
      </w:r>
    </w:p>
    <w:p w14:paraId="346E06D0" w14:textId="60BD8E45" w:rsidR="007075DF" w:rsidRPr="007075DF" w:rsidRDefault="007075DF" w:rsidP="00CB1258">
      <w:pPr>
        <w:widowControl w:val="0"/>
        <w:autoSpaceDE w:val="0"/>
        <w:autoSpaceDN w:val="0"/>
        <w:adjustRightInd w:val="0"/>
        <w:rPr>
          <w:rFonts w:ascii="Times" w:hAnsi="Times" w:cs="Calibri"/>
          <w:sz w:val="20"/>
        </w:rPr>
      </w:pPr>
      <w:r w:rsidRPr="00C90EBE">
        <w:rPr>
          <w:rFonts w:ascii="Times" w:hAnsi="Times" w:cs="Calibri"/>
          <w:b/>
          <w:sz w:val="20"/>
        </w:rPr>
        <w:t>Andrew Luxton-Reilly</w:t>
      </w:r>
      <w:r w:rsidRPr="007075DF">
        <w:rPr>
          <w:rFonts w:ascii="Times" w:hAnsi="Times" w:cs="Calibri"/>
          <w:sz w:val="20"/>
        </w:rPr>
        <w:t>, UoA</w:t>
      </w:r>
    </w:p>
    <w:p w14:paraId="669CE292" w14:textId="2BCACAAA"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What</w:t>
      </w:r>
      <w:r w:rsidR="00B454C4">
        <w:rPr>
          <w:rFonts w:ascii="Times" w:hAnsi="Times" w:cs="Calibri"/>
          <w:i/>
          <w:iCs/>
          <w:sz w:val="20"/>
        </w:rPr>
        <w:t>’</w:t>
      </w:r>
      <w:r w:rsidRPr="007075DF">
        <w:rPr>
          <w:rFonts w:ascii="Times" w:hAnsi="Times" w:cs="Calibri"/>
          <w:i/>
          <w:iCs/>
          <w:sz w:val="20"/>
        </w:rPr>
        <w:t>s new in first year?  A progress report on curriculum and pedagogy for first year courses in courses in Computer Science</w:t>
      </w:r>
    </w:p>
    <w:p w14:paraId="6201B8E2" w14:textId="06BF230F" w:rsidR="00346EBE" w:rsidRPr="007075DF" w:rsidRDefault="00346EBE" w:rsidP="00CB1258">
      <w:pPr>
        <w:widowControl w:val="0"/>
        <w:autoSpaceDE w:val="0"/>
        <w:autoSpaceDN w:val="0"/>
        <w:adjustRightInd w:val="0"/>
        <w:rPr>
          <w:rFonts w:ascii="Times" w:hAnsi="Times" w:cs="Calibri"/>
          <w:sz w:val="20"/>
        </w:rPr>
      </w:pPr>
      <w:r w:rsidRPr="0098715D">
        <w:rPr>
          <w:rFonts w:ascii="Times" w:hAnsi="Times" w:cs="Calibri"/>
          <w:b/>
          <w:sz w:val="20"/>
        </w:rPr>
        <w:t>Burkhard Wuensche</w:t>
      </w:r>
      <w:r w:rsidRPr="007075DF">
        <w:rPr>
          <w:rFonts w:ascii="Times" w:hAnsi="Times" w:cs="Calibri"/>
          <w:sz w:val="20"/>
        </w:rPr>
        <w:t>, UoA</w:t>
      </w:r>
    </w:p>
    <w:p w14:paraId="28E9C649" w14:textId="6DB09D69"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High-Definition Texture Reconstruction for 3D Image-based Modeling</w:t>
      </w:r>
    </w:p>
    <w:p w14:paraId="2CD92C65" w14:textId="2B93B05E" w:rsidR="00346EBE" w:rsidRPr="007075DF" w:rsidRDefault="00346EBE" w:rsidP="00CB1258">
      <w:pPr>
        <w:widowControl w:val="0"/>
        <w:autoSpaceDE w:val="0"/>
        <w:autoSpaceDN w:val="0"/>
        <w:adjustRightInd w:val="0"/>
        <w:rPr>
          <w:rFonts w:ascii="Times" w:hAnsi="Times" w:cs="Calibri"/>
          <w:sz w:val="20"/>
        </w:rPr>
      </w:pPr>
      <w:r w:rsidRPr="0098715D">
        <w:rPr>
          <w:rFonts w:ascii="Times" w:hAnsi="Times" w:cs="Calibri"/>
          <w:b/>
          <w:sz w:val="20"/>
        </w:rPr>
        <w:t>Adeel Ali,</w:t>
      </w:r>
      <w:r w:rsidRPr="007075DF">
        <w:rPr>
          <w:rFonts w:ascii="Times" w:hAnsi="Times" w:cs="Calibri"/>
          <w:sz w:val="20"/>
        </w:rPr>
        <w:t xml:space="preserve"> UoA</w:t>
      </w:r>
    </w:p>
    <w:p w14:paraId="2B98D2BB" w14:textId="5BE1DD4A"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Stateful Web Services - Auto Modeling and Composition</w:t>
      </w:r>
    </w:p>
    <w:p w14:paraId="28CFC067" w14:textId="02F3433E" w:rsidR="00346EBE" w:rsidRPr="007075DF" w:rsidRDefault="00346EBE" w:rsidP="00CB1258">
      <w:pPr>
        <w:widowControl w:val="0"/>
        <w:autoSpaceDE w:val="0"/>
        <w:autoSpaceDN w:val="0"/>
        <w:adjustRightInd w:val="0"/>
        <w:rPr>
          <w:rFonts w:ascii="Times" w:hAnsi="Times" w:cs="Calibri"/>
          <w:sz w:val="20"/>
        </w:rPr>
      </w:pPr>
      <w:r w:rsidRPr="0098715D">
        <w:rPr>
          <w:rFonts w:ascii="Times" w:hAnsi="Times" w:cs="Calibri"/>
          <w:b/>
          <w:sz w:val="20"/>
        </w:rPr>
        <w:t>Michael Wong,</w:t>
      </w:r>
      <w:r w:rsidRPr="007075DF">
        <w:rPr>
          <w:rFonts w:ascii="Times" w:hAnsi="Times" w:cs="Calibri"/>
          <w:sz w:val="20"/>
        </w:rPr>
        <w:t xml:space="preserve"> IBM</w:t>
      </w:r>
    </w:p>
    <w:p w14:paraId="3C133269" w14:textId="6D87E817"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C++14: Through the Looking Glass</w:t>
      </w:r>
    </w:p>
    <w:p w14:paraId="49862A64" w14:textId="53DD1019" w:rsidR="00346EBE" w:rsidRPr="007075DF" w:rsidRDefault="00346EBE" w:rsidP="00CB1258">
      <w:pPr>
        <w:widowControl w:val="0"/>
        <w:autoSpaceDE w:val="0"/>
        <w:autoSpaceDN w:val="0"/>
        <w:adjustRightInd w:val="0"/>
        <w:rPr>
          <w:rFonts w:ascii="Times" w:hAnsi="Times" w:cs="Calibri"/>
          <w:sz w:val="20"/>
        </w:rPr>
      </w:pPr>
      <w:r w:rsidRPr="00C90EBE">
        <w:rPr>
          <w:rFonts w:ascii="Times" w:hAnsi="Times" w:cs="Calibri"/>
          <w:b/>
          <w:sz w:val="20"/>
        </w:rPr>
        <w:t>Dave Crocker</w:t>
      </w:r>
      <w:r w:rsidRPr="007075DF">
        <w:rPr>
          <w:rFonts w:ascii="Times" w:hAnsi="Times" w:cs="Calibri"/>
          <w:sz w:val="20"/>
        </w:rPr>
        <w:t>, Brandenburg InternetWorking</w:t>
      </w:r>
    </w:p>
    <w:p w14:paraId="6B9A5878" w14:textId="01667D2E"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Email Evolution:  40 years of changing engines in mid-flight</w:t>
      </w:r>
    </w:p>
    <w:p w14:paraId="2BDAB13A" w14:textId="4F59D0E9" w:rsidR="007075DF" w:rsidRPr="007075DF" w:rsidRDefault="007075DF" w:rsidP="00CB1258">
      <w:pPr>
        <w:widowControl w:val="0"/>
        <w:autoSpaceDE w:val="0"/>
        <w:autoSpaceDN w:val="0"/>
        <w:adjustRightInd w:val="0"/>
        <w:rPr>
          <w:rFonts w:ascii="Times" w:hAnsi="Times" w:cs="Calibri"/>
          <w:sz w:val="20"/>
        </w:rPr>
      </w:pPr>
      <w:r w:rsidRPr="00C90EBE">
        <w:rPr>
          <w:rFonts w:ascii="Times" w:hAnsi="Times" w:cs="Calibri"/>
          <w:b/>
          <w:sz w:val="20"/>
        </w:rPr>
        <w:t>Sidney Tsang</w:t>
      </w:r>
      <w:r w:rsidRPr="007075DF">
        <w:rPr>
          <w:rFonts w:ascii="Times" w:hAnsi="Times" w:cs="Calibri"/>
          <w:sz w:val="20"/>
        </w:rPr>
        <w:t>, UoA</w:t>
      </w:r>
    </w:p>
    <w:p w14:paraId="2B75A03F" w14:textId="14D66ED4"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Detecting Online Auction Shilling Frauds using Supervised Learning</w:t>
      </w:r>
    </w:p>
    <w:p w14:paraId="3B448670" w14:textId="2A103B0C" w:rsidR="007075DF" w:rsidRPr="007075DF" w:rsidRDefault="007075DF" w:rsidP="00CB1258">
      <w:pPr>
        <w:widowControl w:val="0"/>
        <w:autoSpaceDE w:val="0"/>
        <w:autoSpaceDN w:val="0"/>
        <w:adjustRightInd w:val="0"/>
        <w:rPr>
          <w:rFonts w:ascii="Times" w:hAnsi="Times" w:cs="Calibri"/>
          <w:sz w:val="20"/>
        </w:rPr>
      </w:pPr>
      <w:r w:rsidRPr="00C90EBE">
        <w:rPr>
          <w:rFonts w:ascii="Times" w:hAnsi="Times" w:cs="Calibri"/>
          <w:b/>
          <w:sz w:val="20"/>
        </w:rPr>
        <w:t>Christof Lutteroth</w:t>
      </w:r>
      <w:r w:rsidRPr="007075DF">
        <w:rPr>
          <w:rFonts w:ascii="Times" w:hAnsi="Times" w:cs="Calibri"/>
          <w:sz w:val="20"/>
        </w:rPr>
        <w:t>, UoA</w:t>
      </w:r>
    </w:p>
    <w:p w14:paraId="5240CB96" w14:textId="4C5CC4F8"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The Auckland Layout Editor: An Improved GUI Layout Specification Process</w:t>
      </w:r>
    </w:p>
    <w:p w14:paraId="627D7E85" w14:textId="49674F74" w:rsidR="007075DF" w:rsidRPr="007075DF" w:rsidRDefault="007075DF" w:rsidP="00CB1258">
      <w:pPr>
        <w:widowControl w:val="0"/>
        <w:autoSpaceDE w:val="0"/>
        <w:autoSpaceDN w:val="0"/>
        <w:adjustRightInd w:val="0"/>
        <w:rPr>
          <w:rFonts w:ascii="Times" w:hAnsi="Times" w:cs="Calibri"/>
          <w:sz w:val="20"/>
        </w:rPr>
      </w:pPr>
      <w:r w:rsidRPr="00C90EBE">
        <w:rPr>
          <w:rFonts w:ascii="Times" w:hAnsi="Times" w:cs="Calibri"/>
          <w:b/>
          <w:sz w:val="20"/>
        </w:rPr>
        <w:t>Pat Langley</w:t>
      </w:r>
      <w:r w:rsidRPr="007075DF">
        <w:rPr>
          <w:rFonts w:ascii="Times" w:hAnsi="Times" w:cs="Calibri"/>
          <w:sz w:val="20"/>
        </w:rPr>
        <w:t>, UoA (inaugural lecture)</w:t>
      </w:r>
    </w:p>
    <w:p w14:paraId="102F2202" w14:textId="1B5FFC3F" w:rsidR="000D380E" w:rsidRPr="007075DF" w:rsidRDefault="000D380E" w:rsidP="00A660D7">
      <w:pPr>
        <w:widowControl w:val="0"/>
        <w:autoSpaceDE w:val="0"/>
        <w:autoSpaceDN w:val="0"/>
        <w:adjustRightInd w:val="0"/>
        <w:ind w:left="284"/>
        <w:rPr>
          <w:rFonts w:ascii="Times" w:hAnsi="Times" w:cs="Calibri"/>
          <w:sz w:val="20"/>
        </w:rPr>
      </w:pPr>
      <w:r w:rsidRPr="007075DF">
        <w:rPr>
          <w:rFonts w:ascii="Times" w:hAnsi="Times" w:cs="Calibri"/>
          <w:i/>
          <w:iCs/>
          <w:sz w:val="20"/>
        </w:rPr>
        <w:t>Computational Discovery of Scientific Models: Guiding Search with Knowledge and Data</w:t>
      </w:r>
    </w:p>
    <w:p w14:paraId="523CA6BA" w14:textId="77777777" w:rsidR="00EB2EAF" w:rsidRDefault="00EB2EAF" w:rsidP="00EB2EAF">
      <w:pPr>
        <w:spacing w:before="120" w:after="120"/>
        <w:outlineLvl w:val="0"/>
        <w:rPr>
          <w:rFonts w:ascii="Times" w:hAnsi="Times"/>
          <w:bCs/>
          <w:i/>
          <w:sz w:val="20"/>
          <w:lang w:val="en-US"/>
        </w:rPr>
      </w:pPr>
      <w:r>
        <w:rPr>
          <w:rFonts w:ascii="Arial" w:hAnsi="Arial"/>
          <w:b/>
          <w:bCs/>
          <w:szCs w:val="24"/>
          <w:lang w:val="en-GB"/>
        </w:rPr>
        <w:t>Visitors</w:t>
      </w:r>
    </w:p>
    <w:p w14:paraId="0A331550" w14:textId="1A8A362E" w:rsidR="00EB2EAF" w:rsidRPr="00EB2EAF" w:rsidRDefault="000D380E" w:rsidP="007C6EB6">
      <w:pPr>
        <w:ind w:left="284" w:hanging="284"/>
        <w:outlineLvl w:val="0"/>
        <w:rPr>
          <w:rFonts w:ascii="Times" w:hAnsi="Times"/>
          <w:b/>
          <w:bCs/>
          <w:i/>
          <w:sz w:val="20"/>
          <w:lang w:val="en-US"/>
        </w:rPr>
      </w:pPr>
      <w:r w:rsidRPr="00EB2EAF">
        <w:rPr>
          <w:rFonts w:ascii="Times" w:hAnsi="Times" w:cs="Calibri"/>
          <w:b/>
          <w:sz w:val="20"/>
        </w:rPr>
        <w:t>Kashif Nisar</w:t>
      </w:r>
      <w:r w:rsidRPr="00703559">
        <w:rPr>
          <w:rFonts w:ascii="Times" w:hAnsi="Times" w:cs="Calibri"/>
          <w:sz w:val="20"/>
        </w:rPr>
        <w:t xml:space="preserve">, Linkoping </w:t>
      </w:r>
      <w:r w:rsidR="00C90F21">
        <w:rPr>
          <w:rFonts w:ascii="Times" w:hAnsi="Times" w:cs="Calibri"/>
          <w:sz w:val="20"/>
        </w:rPr>
        <w:t>Uni</w:t>
      </w:r>
      <w:r w:rsidRPr="00703559">
        <w:rPr>
          <w:rFonts w:ascii="Times" w:hAnsi="Times" w:cs="Calibri"/>
          <w:sz w:val="20"/>
        </w:rPr>
        <w:t xml:space="preserve">, Sweden – visiting </w:t>
      </w:r>
      <w:r w:rsidRPr="00EB2EAF">
        <w:rPr>
          <w:rFonts w:ascii="Times" w:hAnsi="Times" w:cs="Calibri"/>
          <w:b/>
          <w:sz w:val="20"/>
        </w:rPr>
        <w:t>Ulrich Spiedel</w:t>
      </w:r>
    </w:p>
    <w:p w14:paraId="67E77037" w14:textId="381BB082" w:rsidR="00EB2EAF" w:rsidRPr="00EB2EAF" w:rsidRDefault="000D380E" w:rsidP="00CD3B18">
      <w:pPr>
        <w:outlineLvl w:val="0"/>
        <w:rPr>
          <w:rFonts w:ascii="Times" w:hAnsi="Times"/>
          <w:b/>
          <w:bCs/>
          <w:i/>
          <w:sz w:val="20"/>
          <w:lang w:val="en-US"/>
        </w:rPr>
      </w:pPr>
      <w:r w:rsidRPr="00EB2EAF">
        <w:rPr>
          <w:rFonts w:ascii="Times" w:hAnsi="Times" w:cs="Calibri"/>
          <w:b/>
          <w:sz w:val="20"/>
        </w:rPr>
        <w:t>Niklas Carlsson</w:t>
      </w:r>
      <w:r w:rsidRPr="00703559">
        <w:rPr>
          <w:rFonts w:ascii="Times" w:hAnsi="Times" w:cs="Calibri"/>
          <w:sz w:val="20"/>
        </w:rPr>
        <w:t xml:space="preserve">, ENS-Lyon, FR – visiting </w:t>
      </w:r>
      <w:r w:rsidRPr="00EB2EAF">
        <w:rPr>
          <w:rFonts w:ascii="Times" w:hAnsi="Times" w:cs="Calibri"/>
          <w:b/>
          <w:sz w:val="20"/>
        </w:rPr>
        <w:t>Aniket Mahanti</w:t>
      </w:r>
    </w:p>
    <w:p w14:paraId="27B19808" w14:textId="77777777" w:rsidR="00EB2EAF" w:rsidRDefault="000D380E" w:rsidP="007C6EB6">
      <w:pPr>
        <w:ind w:left="284" w:hanging="284"/>
        <w:outlineLvl w:val="0"/>
        <w:rPr>
          <w:rFonts w:ascii="Times" w:hAnsi="Times"/>
          <w:bCs/>
          <w:i/>
          <w:sz w:val="20"/>
          <w:lang w:val="en-US"/>
        </w:rPr>
      </w:pPr>
      <w:r w:rsidRPr="00EB2EAF">
        <w:rPr>
          <w:rFonts w:ascii="Times" w:hAnsi="Times" w:cs="Calibri"/>
          <w:b/>
          <w:sz w:val="20"/>
        </w:rPr>
        <w:t>Daiana Mir</w:t>
      </w:r>
      <w:r w:rsidRPr="00703559">
        <w:rPr>
          <w:rFonts w:ascii="Times" w:hAnsi="Times" w:cs="Calibri"/>
          <w:sz w:val="20"/>
        </w:rPr>
        <w:t xml:space="preserve">, Universidad de la Republica, Uruguay – visiting </w:t>
      </w:r>
      <w:r w:rsidRPr="00EB2EAF">
        <w:rPr>
          <w:rFonts w:ascii="Times" w:hAnsi="Times" w:cs="Calibri"/>
          <w:b/>
          <w:sz w:val="20"/>
        </w:rPr>
        <w:t>Alexei Drummond</w:t>
      </w:r>
      <w:r w:rsidRPr="00703559">
        <w:rPr>
          <w:rFonts w:ascii="Times" w:hAnsi="Times" w:cs="Calibri"/>
          <w:sz w:val="20"/>
        </w:rPr>
        <w:tab/>
      </w:r>
    </w:p>
    <w:p w14:paraId="4F79569C" w14:textId="5515B70E" w:rsidR="00EB2EAF" w:rsidRDefault="000D380E" w:rsidP="007C6EB6">
      <w:pPr>
        <w:ind w:left="284" w:hanging="284"/>
        <w:outlineLvl w:val="0"/>
        <w:rPr>
          <w:rFonts w:ascii="Times" w:hAnsi="Times"/>
          <w:bCs/>
          <w:i/>
          <w:sz w:val="20"/>
          <w:lang w:val="en-US"/>
        </w:rPr>
      </w:pPr>
      <w:r w:rsidRPr="00EB2EAF">
        <w:rPr>
          <w:rFonts w:ascii="Times" w:hAnsi="Times" w:cs="Calibri"/>
          <w:b/>
          <w:sz w:val="20"/>
        </w:rPr>
        <w:t>Ng Keng Meng</w:t>
      </w:r>
      <w:r w:rsidR="00BA1B0F">
        <w:rPr>
          <w:rFonts w:ascii="Times" w:hAnsi="Times" w:cs="Calibri"/>
          <w:sz w:val="20"/>
        </w:rPr>
        <w:t>,</w:t>
      </w:r>
      <w:r w:rsidRPr="00703559">
        <w:rPr>
          <w:rFonts w:ascii="Times" w:hAnsi="Times" w:cs="Calibri"/>
          <w:sz w:val="20"/>
        </w:rPr>
        <w:t xml:space="preserve"> Nanyang Technological </w:t>
      </w:r>
      <w:r w:rsidR="00C90F21">
        <w:rPr>
          <w:rFonts w:ascii="Times" w:hAnsi="Times" w:cs="Calibri"/>
          <w:sz w:val="20"/>
        </w:rPr>
        <w:t>Uni</w:t>
      </w:r>
      <w:r w:rsidRPr="00703559">
        <w:rPr>
          <w:rFonts w:ascii="Times" w:hAnsi="Times" w:cs="Calibri"/>
          <w:sz w:val="20"/>
        </w:rPr>
        <w:t xml:space="preserve"> Singapore – </w:t>
      </w:r>
      <w:r w:rsidRPr="007C6EB6">
        <w:rPr>
          <w:rFonts w:ascii="Times" w:hAnsi="Times" w:cs="Calibri"/>
          <w:sz w:val="20"/>
        </w:rPr>
        <w:t>visiting</w:t>
      </w:r>
      <w:r w:rsidRPr="00EB2EAF">
        <w:rPr>
          <w:rFonts w:ascii="Times" w:hAnsi="Times" w:cs="Calibri"/>
          <w:b/>
          <w:sz w:val="20"/>
        </w:rPr>
        <w:t xml:space="preserve"> Andre Nies</w:t>
      </w:r>
    </w:p>
    <w:p w14:paraId="4990E1E2" w14:textId="092F2F6B" w:rsidR="00EB2EAF" w:rsidRDefault="000D380E" w:rsidP="00CD3B18">
      <w:pPr>
        <w:outlineLvl w:val="0"/>
        <w:rPr>
          <w:rFonts w:ascii="Times" w:hAnsi="Times"/>
          <w:bCs/>
          <w:i/>
          <w:sz w:val="20"/>
          <w:lang w:val="en-US"/>
        </w:rPr>
      </w:pPr>
      <w:r w:rsidRPr="00EB2EAF">
        <w:rPr>
          <w:rFonts w:ascii="Times" w:hAnsi="Times" w:cs="Calibri"/>
          <w:b/>
          <w:sz w:val="20"/>
        </w:rPr>
        <w:t>Terence Halpin</w:t>
      </w:r>
      <w:r w:rsidRPr="00703559">
        <w:rPr>
          <w:rFonts w:ascii="Times" w:hAnsi="Times" w:cs="Calibri"/>
          <w:sz w:val="20"/>
        </w:rPr>
        <w:t xml:space="preserve">, INTI Malaysia – visiting </w:t>
      </w:r>
      <w:r w:rsidRPr="00EB2EAF">
        <w:rPr>
          <w:rFonts w:ascii="Times" w:hAnsi="Times" w:cs="Calibri"/>
          <w:b/>
          <w:sz w:val="20"/>
        </w:rPr>
        <w:t>Gerald Weber</w:t>
      </w:r>
    </w:p>
    <w:p w14:paraId="6770C6A6" w14:textId="77777777" w:rsidR="00EB2EAF" w:rsidRPr="00EB2EAF" w:rsidRDefault="000D380E" w:rsidP="007C6EB6">
      <w:pPr>
        <w:ind w:left="284" w:hanging="284"/>
        <w:outlineLvl w:val="0"/>
        <w:rPr>
          <w:rFonts w:ascii="Times" w:hAnsi="Times"/>
          <w:b/>
          <w:bCs/>
          <w:i/>
          <w:sz w:val="20"/>
          <w:lang w:val="en-US"/>
        </w:rPr>
      </w:pPr>
      <w:r w:rsidRPr="00EB2EAF">
        <w:rPr>
          <w:rFonts w:ascii="Times" w:hAnsi="Times" w:cs="Calibri"/>
          <w:b/>
          <w:sz w:val="20"/>
        </w:rPr>
        <w:t>Erwan Casanova</w:t>
      </w:r>
      <w:r w:rsidRPr="00703559">
        <w:rPr>
          <w:rFonts w:ascii="Times" w:hAnsi="Times" w:cs="Calibri"/>
          <w:sz w:val="20"/>
        </w:rPr>
        <w:t xml:space="preserve">, </w:t>
      </w:r>
      <w:r w:rsidRPr="00EB2EAF">
        <w:rPr>
          <w:rFonts w:ascii="Times" w:hAnsi="Times" w:cs="Calibri"/>
          <w:b/>
          <w:sz w:val="20"/>
        </w:rPr>
        <w:t>Baudouin Boyard &amp; Charles-Olivier Dochez,</w:t>
      </w:r>
      <w:r w:rsidRPr="00703559">
        <w:rPr>
          <w:rFonts w:ascii="Times" w:hAnsi="Times" w:cs="Calibri"/>
          <w:sz w:val="20"/>
        </w:rPr>
        <w:t xml:space="preserve"> St Cyr Military Academy, France – visiting </w:t>
      </w:r>
      <w:r w:rsidRPr="00EB2EAF">
        <w:rPr>
          <w:rFonts w:ascii="Times" w:hAnsi="Times" w:cs="Calibri"/>
          <w:b/>
          <w:sz w:val="20"/>
        </w:rPr>
        <w:t>Patrice Delmas</w:t>
      </w:r>
    </w:p>
    <w:p w14:paraId="4391101C" w14:textId="4D5F40D7" w:rsidR="000D380E" w:rsidRPr="00EB2EAF" w:rsidRDefault="000D380E" w:rsidP="007C6EB6">
      <w:pPr>
        <w:ind w:left="284" w:hanging="284"/>
        <w:outlineLvl w:val="0"/>
        <w:rPr>
          <w:rFonts w:ascii="Times" w:hAnsi="Times"/>
          <w:bCs/>
          <w:i/>
          <w:sz w:val="20"/>
          <w:lang w:val="en-US"/>
        </w:rPr>
      </w:pPr>
      <w:r w:rsidRPr="00EB2EAF">
        <w:rPr>
          <w:rFonts w:ascii="Times" w:hAnsi="Times" w:cs="Calibri"/>
          <w:b/>
          <w:sz w:val="20"/>
        </w:rPr>
        <w:t>Rampal Etienne</w:t>
      </w:r>
      <w:r w:rsidRPr="00703559">
        <w:rPr>
          <w:rFonts w:ascii="Times" w:hAnsi="Times" w:cs="Calibri"/>
          <w:sz w:val="20"/>
        </w:rPr>
        <w:t xml:space="preserve">, </w:t>
      </w:r>
      <w:r w:rsidR="00C90F21">
        <w:rPr>
          <w:rFonts w:ascii="Times" w:hAnsi="Times" w:cs="Calibri"/>
          <w:sz w:val="20"/>
        </w:rPr>
        <w:t>Uni</w:t>
      </w:r>
      <w:r w:rsidRPr="00703559">
        <w:rPr>
          <w:rFonts w:ascii="Times" w:hAnsi="Times" w:cs="Calibri"/>
          <w:sz w:val="20"/>
        </w:rPr>
        <w:t xml:space="preserve"> of Groningen, The Netherlands, Seelye Fellow – visiting </w:t>
      </w:r>
      <w:r w:rsidRPr="00BF538C">
        <w:rPr>
          <w:rFonts w:ascii="Times" w:hAnsi="Times" w:cs="Calibri"/>
          <w:b/>
          <w:sz w:val="20"/>
        </w:rPr>
        <w:t>Alexei Drummond</w:t>
      </w:r>
      <w:r w:rsidRPr="00703559">
        <w:rPr>
          <w:rFonts w:ascii="Times" w:hAnsi="Times" w:cs="Calibri"/>
          <w:sz w:val="20"/>
        </w:rPr>
        <w:tab/>
      </w:r>
    </w:p>
    <w:p w14:paraId="584E10B9" w14:textId="71F9A56F" w:rsidR="006F5BFA" w:rsidRDefault="006F5BFA" w:rsidP="006F5BFA">
      <w:pPr>
        <w:spacing w:before="120" w:after="120"/>
        <w:outlineLvl w:val="0"/>
        <w:rPr>
          <w:rFonts w:ascii="Arial" w:hAnsi="Arial"/>
          <w:b/>
          <w:bCs/>
          <w:lang w:val="en-GB"/>
        </w:rPr>
      </w:pPr>
      <w:r>
        <w:rPr>
          <w:rFonts w:ascii="Arial" w:hAnsi="Arial"/>
          <w:b/>
          <w:bCs/>
          <w:lang w:val="en-GB"/>
        </w:rPr>
        <w:t>PhD Thesis</w:t>
      </w:r>
    </w:p>
    <w:p w14:paraId="3905AC0E" w14:textId="10F5DF1C" w:rsidR="00747338" w:rsidRPr="00B65A29" w:rsidRDefault="00747338" w:rsidP="00747338">
      <w:pPr>
        <w:autoSpaceDE w:val="0"/>
        <w:autoSpaceDN w:val="0"/>
        <w:adjustRightInd w:val="0"/>
        <w:ind w:left="568" w:hanging="284"/>
        <w:rPr>
          <w:rFonts w:ascii="Times" w:hAnsi="Times"/>
          <w:bCs/>
          <w:i/>
          <w:sz w:val="20"/>
          <w:lang w:val="en-US"/>
        </w:rPr>
      </w:pPr>
      <w:r>
        <w:rPr>
          <w:rFonts w:ascii="Times" w:hAnsi="Times" w:cs="Calibri"/>
          <w:b/>
          <w:sz w:val="20"/>
        </w:rPr>
        <w:t>Jonathan Rubin</w:t>
      </w:r>
      <w:r w:rsidRPr="00553C00">
        <w:rPr>
          <w:rFonts w:ascii="Times" w:hAnsi="Times"/>
          <w:sz w:val="20"/>
          <w:lang w:val="en-US"/>
        </w:rPr>
        <w:t>—</w:t>
      </w:r>
      <w:r w:rsidRPr="00747338">
        <w:rPr>
          <w:rFonts w:ascii="Times" w:hAnsi="Times" w:cs="Calibri"/>
          <w:i/>
          <w:iCs/>
          <w:sz w:val="20"/>
        </w:rPr>
        <w:t xml:space="preserve"> </w:t>
      </w:r>
      <w:r w:rsidRPr="00703559">
        <w:rPr>
          <w:rFonts w:ascii="Times" w:hAnsi="Times" w:cs="Calibri"/>
          <w:i/>
          <w:iCs/>
          <w:sz w:val="20"/>
        </w:rPr>
        <w:t>On the Construction, Maintenance and Analysis of Case-Based Strategies in Computer Poker</w:t>
      </w:r>
    </w:p>
    <w:p w14:paraId="13A17BDE" w14:textId="2B6E8909" w:rsidR="00E02521" w:rsidRPr="00547A92" w:rsidRDefault="00747338" w:rsidP="00747338">
      <w:pPr>
        <w:widowControl w:val="0"/>
        <w:tabs>
          <w:tab w:val="left" w:pos="426"/>
        </w:tabs>
        <w:autoSpaceDE w:val="0"/>
        <w:autoSpaceDN w:val="0"/>
        <w:adjustRightInd w:val="0"/>
        <w:ind w:left="284" w:hanging="284"/>
        <w:rPr>
          <w:sz w:val="12"/>
          <w:lang w:val="en-US"/>
        </w:rPr>
      </w:pPr>
      <w:r>
        <w:rPr>
          <w:rFonts w:ascii="Times" w:hAnsi="Times" w:cs="Calibri"/>
          <w:b/>
          <w:sz w:val="20"/>
        </w:rPr>
        <w:tab/>
      </w:r>
    </w:p>
    <w:p w14:paraId="3519B4E9" w14:textId="77777777" w:rsidR="00E02521" w:rsidRPr="00547A92" w:rsidRDefault="00E02521" w:rsidP="00E02521">
      <w:pPr>
        <w:widowControl w:val="0"/>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ill Sans Light" w:hAnsi="Gill Sans Light"/>
          <w:i/>
          <w:sz w:val="20"/>
          <w:lang w:val="en-GB"/>
        </w:rPr>
      </w:pPr>
      <w:r w:rsidRPr="00547A92">
        <w:rPr>
          <w:rFonts w:ascii="Gill Sans Light" w:hAnsi="Gill Sans Light"/>
          <w:i/>
          <w:sz w:val="20"/>
          <w:lang w:val="en-GB"/>
        </w:rPr>
        <w:t>Heather Armstrong</w:t>
      </w:r>
    </w:p>
    <w:p w14:paraId="363E3080" w14:textId="77777777" w:rsidR="00A75B2A" w:rsidRPr="00262B90" w:rsidRDefault="00A75B2A" w:rsidP="00A75B2A">
      <w:pPr>
        <w:widowControl w:val="0"/>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ArialMT" w:eastAsia="ArialMT" w:hAnsi="ArialMT"/>
          <w:b/>
          <w:bCs/>
          <w:sz w:val="36"/>
          <w:szCs w:val="36"/>
          <w:lang w:val="en-GB"/>
        </w:rPr>
      </w:pPr>
      <w:r w:rsidRPr="00262B90">
        <w:rPr>
          <w:rFonts w:ascii="ArialMT" w:eastAsia="ArialMT" w:hAnsi="ArialMT"/>
          <w:b/>
          <w:bCs/>
          <w:sz w:val="36"/>
          <w:szCs w:val="36"/>
          <w:lang w:val="en-GB"/>
        </w:rPr>
        <w:t xml:space="preserve">AUT </w:t>
      </w:r>
    </w:p>
    <w:p w14:paraId="0AD780E2" w14:textId="77777777" w:rsidR="00A75B2A" w:rsidRDefault="00A75B2A" w:rsidP="00A75B2A">
      <w:pPr>
        <w:spacing w:before="120" w:after="120"/>
        <w:outlineLvl w:val="0"/>
        <w:rPr>
          <w:rFonts w:ascii="Arial" w:hAnsi="Arial"/>
          <w:b/>
          <w:bCs/>
          <w:lang w:val="en-GB"/>
        </w:rPr>
      </w:pPr>
      <w:r w:rsidRPr="00547A92">
        <w:rPr>
          <w:rFonts w:ascii="Arial" w:hAnsi="Arial"/>
          <w:b/>
          <w:bCs/>
          <w:lang w:val="en-GB"/>
        </w:rPr>
        <w:t>News</w:t>
      </w:r>
    </w:p>
    <w:p w14:paraId="268527B2" w14:textId="0C3118EE" w:rsidR="002D0BDE" w:rsidRDefault="005E4BC0" w:rsidP="002D0BDE">
      <w:pPr>
        <w:pStyle w:val="Heading3"/>
      </w:pPr>
      <w:r w:rsidRPr="00AD3BD9">
        <w:rPr>
          <w:rFonts w:ascii="Times" w:hAnsi="Times" w:cs="Calibri"/>
          <w:b w:val="0"/>
          <w:sz w:val="20"/>
        </w:rPr>
        <w:t>Australasian Computer Science Week (ACSW)</w:t>
      </w:r>
      <w:r w:rsidR="00397BAD">
        <w:rPr>
          <w:rFonts w:ascii="Times" w:hAnsi="Times" w:cs="Calibri"/>
          <w:b w:val="0"/>
          <w:sz w:val="20"/>
        </w:rPr>
        <w:t xml:space="preserve"> will be held at AUT on </w:t>
      </w:r>
      <w:r w:rsidRPr="003A6F16">
        <w:rPr>
          <w:rFonts w:ascii="Cambria" w:hAnsi="Cambria" w:cs="Calibri"/>
          <w:sz w:val="20"/>
        </w:rPr>
        <w:t xml:space="preserve"> </w:t>
      </w:r>
      <w:r w:rsidR="002D0BDE" w:rsidRPr="002D0BDE">
        <w:rPr>
          <w:rFonts w:ascii="Times" w:hAnsi="Times" w:cs="Times New Roman"/>
          <w:b w:val="0"/>
          <w:sz w:val="20"/>
          <w:szCs w:val="20"/>
          <w:lang w:val="en-US" w:eastAsia="en-US"/>
        </w:rPr>
        <w:t>20 - 23 Jan 2014</w:t>
      </w:r>
      <w:r w:rsidR="00DC1A1A">
        <w:rPr>
          <w:rFonts w:ascii="Times" w:hAnsi="Times" w:cs="Times New Roman"/>
          <w:b w:val="0"/>
          <w:sz w:val="20"/>
          <w:szCs w:val="20"/>
          <w:lang w:val="en-US" w:eastAsia="en-US"/>
        </w:rPr>
        <w:t>.</w:t>
      </w:r>
    </w:p>
    <w:p w14:paraId="7DA876CA" w14:textId="77777777" w:rsidR="00A75B2A" w:rsidRDefault="00A75B2A" w:rsidP="00A75B2A">
      <w:pPr>
        <w:spacing w:before="120" w:after="120"/>
        <w:outlineLvl w:val="0"/>
        <w:rPr>
          <w:rFonts w:ascii="Arial" w:hAnsi="Arial"/>
          <w:b/>
          <w:bCs/>
          <w:lang w:val="en-GB"/>
        </w:rPr>
      </w:pPr>
      <w:r w:rsidRPr="00547A92">
        <w:rPr>
          <w:rFonts w:ascii="Arial" w:hAnsi="Arial"/>
          <w:b/>
          <w:bCs/>
          <w:lang w:val="en-GB"/>
        </w:rPr>
        <w:t xml:space="preserve">Appointments </w:t>
      </w:r>
    </w:p>
    <w:p w14:paraId="7DE5187D" w14:textId="12AED856" w:rsidR="003F7D38" w:rsidRDefault="005E4BC0" w:rsidP="00DC1A1A">
      <w:pPr>
        <w:autoSpaceDE w:val="0"/>
        <w:autoSpaceDN w:val="0"/>
        <w:adjustRightInd w:val="0"/>
        <w:ind w:left="284" w:hanging="284"/>
        <w:rPr>
          <w:rFonts w:ascii="Times" w:hAnsi="Times"/>
          <w:bCs/>
          <w:sz w:val="20"/>
          <w:lang w:val="en-US"/>
        </w:rPr>
      </w:pPr>
      <w:r>
        <w:rPr>
          <w:rFonts w:ascii="Times" w:hAnsi="Times" w:cs="Calibri"/>
          <w:b/>
          <w:sz w:val="20"/>
        </w:rPr>
        <w:t xml:space="preserve">Alexander </w:t>
      </w:r>
      <w:r w:rsidRPr="005E4BC0">
        <w:rPr>
          <w:rFonts w:ascii="Times" w:hAnsi="Times" w:cs="Calibri"/>
          <w:b/>
          <w:sz w:val="20"/>
        </w:rPr>
        <w:t>Gavruskin</w:t>
      </w:r>
      <w:r w:rsidR="000038F5" w:rsidRPr="000038F5">
        <w:rPr>
          <w:rFonts w:ascii="Times" w:hAnsi="Times" w:cs="Calibri"/>
          <w:sz w:val="20"/>
        </w:rPr>
        <w:t>,</w:t>
      </w:r>
      <w:r w:rsidRPr="000038F5">
        <w:rPr>
          <w:rFonts w:ascii="Times" w:hAnsi="Times" w:cs="Calibri"/>
          <w:sz w:val="20"/>
        </w:rPr>
        <w:t xml:space="preserve"> </w:t>
      </w:r>
      <w:r w:rsidRPr="000038F5">
        <w:rPr>
          <w:rFonts w:ascii="Times" w:hAnsi="Times"/>
          <w:bCs/>
          <w:sz w:val="20"/>
          <w:lang w:val="en-US"/>
        </w:rPr>
        <w:t>from</w:t>
      </w:r>
      <w:r w:rsidRPr="00B65A29">
        <w:rPr>
          <w:rFonts w:ascii="Times" w:hAnsi="Times"/>
          <w:bCs/>
          <w:sz w:val="20"/>
          <w:lang w:val="en-US"/>
        </w:rPr>
        <w:t xml:space="preserve"> </w:t>
      </w:r>
      <w:r w:rsidR="00C90F21">
        <w:rPr>
          <w:rFonts w:ascii="Times" w:hAnsi="Times"/>
          <w:bCs/>
          <w:sz w:val="20"/>
          <w:lang w:val="en-US"/>
        </w:rPr>
        <w:t>Uni</w:t>
      </w:r>
      <w:r w:rsidR="00DC1A1A">
        <w:rPr>
          <w:rFonts w:ascii="Times" w:hAnsi="Times"/>
          <w:bCs/>
          <w:sz w:val="20"/>
          <w:lang w:val="en-US"/>
        </w:rPr>
        <w:t xml:space="preserve"> of Novosibirsk in </w:t>
      </w:r>
      <w:r w:rsidRPr="00B65A29">
        <w:rPr>
          <w:rFonts w:ascii="Times" w:hAnsi="Times"/>
          <w:bCs/>
          <w:sz w:val="20"/>
          <w:lang w:val="en-US"/>
        </w:rPr>
        <w:t>Russia</w:t>
      </w:r>
      <w:r w:rsidR="000038F5">
        <w:rPr>
          <w:rFonts w:ascii="Times" w:hAnsi="Times"/>
          <w:bCs/>
          <w:sz w:val="20"/>
          <w:lang w:val="en-US"/>
        </w:rPr>
        <w:t>.</w:t>
      </w:r>
      <w:r w:rsidRPr="00B65A29">
        <w:rPr>
          <w:rFonts w:ascii="Times" w:hAnsi="Times"/>
          <w:bCs/>
          <w:sz w:val="20"/>
          <w:lang w:val="en-US"/>
        </w:rPr>
        <w:t xml:space="preserve"> </w:t>
      </w:r>
    </w:p>
    <w:p w14:paraId="57E7D583" w14:textId="77777777" w:rsidR="000038F5" w:rsidRPr="003F7D38" w:rsidRDefault="000038F5" w:rsidP="000038F5">
      <w:pPr>
        <w:autoSpaceDE w:val="0"/>
        <w:autoSpaceDN w:val="0"/>
        <w:adjustRightInd w:val="0"/>
        <w:ind w:left="284" w:hanging="284"/>
        <w:jc w:val="both"/>
        <w:rPr>
          <w:rFonts w:ascii="Times" w:hAnsi="Times"/>
          <w:bCs/>
          <w:sz w:val="12"/>
          <w:szCs w:val="12"/>
          <w:lang w:val="en-US"/>
        </w:rPr>
      </w:pPr>
    </w:p>
    <w:p w14:paraId="75150A59" w14:textId="60D8173B" w:rsidR="005E4BC0" w:rsidRPr="00B65A29" w:rsidRDefault="005E4BC0" w:rsidP="00AD3BD9">
      <w:pPr>
        <w:ind w:left="284" w:hanging="284"/>
        <w:jc w:val="both"/>
        <w:rPr>
          <w:rFonts w:ascii="Times" w:hAnsi="Times"/>
          <w:bCs/>
          <w:sz w:val="20"/>
          <w:lang w:val="en-US"/>
        </w:rPr>
      </w:pPr>
      <w:r w:rsidRPr="00AD3BD9">
        <w:rPr>
          <w:rFonts w:ascii="Times" w:hAnsi="Times" w:cs="Calibri"/>
          <w:b/>
          <w:sz w:val="20"/>
        </w:rPr>
        <w:t>Ji Ruan</w:t>
      </w:r>
      <w:r w:rsidR="006018A6">
        <w:rPr>
          <w:rFonts w:ascii="Times" w:hAnsi="Times" w:cs="Calibri"/>
          <w:b/>
          <w:sz w:val="20"/>
        </w:rPr>
        <w:t>,</w:t>
      </w:r>
      <w:r w:rsidRPr="006018A6">
        <w:rPr>
          <w:rFonts w:ascii="Cambria" w:hAnsi="Cambria" w:cs="Calibri"/>
          <w:sz w:val="20"/>
        </w:rPr>
        <w:t xml:space="preserve"> </w:t>
      </w:r>
      <w:r w:rsidR="006018A6">
        <w:rPr>
          <w:rFonts w:ascii="Times" w:hAnsi="Times"/>
          <w:bCs/>
          <w:sz w:val="20"/>
          <w:lang w:val="en-US"/>
        </w:rPr>
        <w:t>L</w:t>
      </w:r>
      <w:r w:rsidRPr="00B65A29">
        <w:rPr>
          <w:rFonts w:ascii="Times" w:hAnsi="Times"/>
          <w:bCs/>
          <w:sz w:val="20"/>
          <w:lang w:val="en-US"/>
        </w:rPr>
        <w:t>ectu</w:t>
      </w:r>
      <w:r w:rsidR="000038F5">
        <w:rPr>
          <w:rFonts w:ascii="Times" w:hAnsi="Times"/>
          <w:bCs/>
          <w:sz w:val="20"/>
          <w:lang w:val="en-US"/>
        </w:rPr>
        <w:t xml:space="preserve">rer in Computer Science, from </w:t>
      </w:r>
      <w:r w:rsidRPr="00B65A29">
        <w:rPr>
          <w:rFonts w:ascii="Times" w:hAnsi="Times"/>
          <w:bCs/>
          <w:sz w:val="20"/>
          <w:lang w:val="en-US"/>
        </w:rPr>
        <w:t xml:space="preserve">St. Francis Xavier </w:t>
      </w:r>
      <w:r w:rsidR="00C90F21">
        <w:rPr>
          <w:rFonts w:ascii="Times" w:hAnsi="Times"/>
          <w:bCs/>
          <w:sz w:val="20"/>
          <w:lang w:val="en-US"/>
        </w:rPr>
        <w:t>Uni</w:t>
      </w:r>
      <w:r w:rsidRPr="00B65A29">
        <w:rPr>
          <w:rFonts w:ascii="Times" w:hAnsi="Times"/>
          <w:bCs/>
          <w:sz w:val="20"/>
          <w:lang w:val="en-US"/>
        </w:rPr>
        <w:t xml:space="preserve"> (Canada) and the </w:t>
      </w:r>
      <w:r w:rsidR="00C90F21">
        <w:rPr>
          <w:rFonts w:ascii="Times" w:hAnsi="Times"/>
          <w:bCs/>
          <w:sz w:val="20"/>
          <w:lang w:val="en-US"/>
        </w:rPr>
        <w:t>Uni</w:t>
      </w:r>
      <w:r w:rsidR="00BA1B0F">
        <w:rPr>
          <w:rFonts w:ascii="Times" w:hAnsi="Times"/>
          <w:bCs/>
          <w:sz w:val="20"/>
          <w:lang w:val="en-US"/>
        </w:rPr>
        <w:t xml:space="preserve"> of New South Wales.</w:t>
      </w:r>
      <w:r w:rsidRPr="00B65A29">
        <w:rPr>
          <w:rFonts w:ascii="Times" w:hAnsi="Times"/>
          <w:bCs/>
          <w:sz w:val="20"/>
          <w:lang w:val="en-US"/>
        </w:rPr>
        <w:t xml:space="preserve"> </w:t>
      </w:r>
    </w:p>
    <w:p w14:paraId="433AE6C7" w14:textId="77777777" w:rsidR="005E4BC0" w:rsidRPr="003F7D38" w:rsidRDefault="005E4BC0" w:rsidP="003F7D38">
      <w:pPr>
        <w:tabs>
          <w:tab w:val="left" w:pos="1418"/>
        </w:tabs>
        <w:autoSpaceDE w:val="0"/>
        <w:autoSpaceDN w:val="0"/>
        <w:adjustRightInd w:val="0"/>
        <w:jc w:val="both"/>
        <w:rPr>
          <w:rFonts w:ascii="Times" w:hAnsi="Times"/>
          <w:bCs/>
          <w:sz w:val="12"/>
          <w:szCs w:val="12"/>
          <w:lang w:val="en-US"/>
        </w:rPr>
      </w:pPr>
    </w:p>
    <w:p w14:paraId="2CAB8D19" w14:textId="62CFF69A" w:rsidR="005E4BC0" w:rsidRDefault="005E4BC0" w:rsidP="000038F5">
      <w:pPr>
        <w:ind w:left="284" w:hanging="284"/>
        <w:jc w:val="both"/>
        <w:rPr>
          <w:rFonts w:ascii="Times" w:hAnsi="Times"/>
          <w:bCs/>
          <w:sz w:val="20"/>
          <w:lang w:val="en-US"/>
        </w:rPr>
      </w:pPr>
      <w:r w:rsidRPr="00AD3BD9">
        <w:rPr>
          <w:rFonts w:ascii="Times" w:hAnsi="Times" w:cs="Calibri"/>
          <w:b/>
          <w:sz w:val="20"/>
        </w:rPr>
        <w:t>Jian Yu</w:t>
      </w:r>
      <w:r w:rsidR="006018A6">
        <w:rPr>
          <w:rFonts w:ascii="Cambria" w:hAnsi="Cambria" w:cs="Calibri"/>
          <w:sz w:val="20"/>
        </w:rPr>
        <w:t xml:space="preserve">, </w:t>
      </w:r>
      <w:r w:rsidRPr="00B65A29">
        <w:rPr>
          <w:rFonts w:ascii="Times" w:hAnsi="Times"/>
          <w:bCs/>
          <w:sz w:val="20"/>
          <w:lang w:val="en-US"/>
        </w:rPr>
        <w:t>Lecturer in Computi</w:t>
      </w:r>
      <w:r w:rsidR="00CD3B18">
        <w:rPr>
          <w:rFonts w:ascii="Times" w:hAnsi="Times"/>
          <w:bCs/>
          <w:sz w:val="20"/>
          <w:lang w:val="en-US"/>
        </w:rPr>
        <w:t>ng and Information Sciences</w:t>
      </w:r>
      <w:r w:rsidR="000038F5">
        <w:rPr>
          <w:rFonts w:ascii="Times" w:hAnsi="Times"/>
          <w:bCs/>
          <w:sz w:val="20"/>
          <w:lang w:val="en-US"/>
        </w:rPr>
        <w:t xml:space="preserve">, from </w:t>
      </w:r>
      <w:r w:rsidRPr="00B65A29">
        <w:rPr>
          <w:rFonts w:ascii="Times" w:hAnsi="Times"/>
          <w:bCs/>
          <w:sz w:val="20"/>
          <w:lang w:val="en-US"/>
        </w:rPr>
        <w:t xml:space="preserve">Swinburne </w:t>
      </w:r>
      <w:r w:rsidR="00C90F21">
        <w:rPr>
          <w:rFonts w:ascii="Times" w:hAnsi="Times"/>
          <w:bCs/>
          <w:sz w:val="20"/>
          <w:lang w:val="en-US"/>
        </w:rPr>
        <w:t>Uni</w:t>
      </w:r>
      <w:r w:rsidR="00DC1A1A">
        <w:rPr>
          <w:rFonts w:ascii="Times" w:hAnsi="Times"/>
          <w:bCs/>
          <w:sz w:val="20"/>
          <w:lang w:val="en-US"/>
        </w:rPr>
        <w:t xml:space="preserve"> of Technology and</w:t>
      </w:r>
      <w:r w:rsidRPr="00B65A29">
        <w:rPr>
          <w:rFonts w:ascii="Times" w:hAnsi="Times"/>
          <w:bCs/>
          <w:sz w:val="20"/>
          <w:lang w:val="en-US"/>
        </w:rPr>
        <w:t xml:space="preserve"> </w:t>
      </w:r>
      <w:r w:rsidR="00C90F21">
        <w:rPr>
          <w:rFonts w:ascii="Times" w:hAnsi="Times"/>
          <w:bCs/>
          <w:sz w:val="20"/>
          <w:lang w:val="en-US"/>
        </w:rPr>
        <w:t>Uni</w:t>
      </w:r>
      <w:r w:rsidR="00DC1A1A">
        <w:rPr>
          <w:rFonts w:ascii="Times" w:hAnsi="Times"/>
          <w:bCs/>
          <w:sz w:val="20"/>
          <w:lang w:val="en-US"/>
        </w:rPr>
        <w:t xml:space="preserve"> of Adelaide.</w:t>
      </w:r>
      <w:r w:rsidRPr="00B65A29">
        <w:rPr>
          <w:rFonts w:ascii="Times" w:hAnsi="Times"/>
          <w:bCs/>
          <w:sz w:val="20"/>
          <w:lang w:val="en-US"/>
        </w:rPr>
        <w:t xml:space="preserve"> </w:t>
      </w:r>
    </w:p>
    <w:p w14:paraId="5DB8CCDB" w14:textId="77777777" w:rsidR="000038F5" w:rsidRPr="000038F5" w:rsidRDefault="000038F5" w:rsidP="000038F5">
      <w:pPr>
        <w:ind w:left="284" w:hanging="284"/>
        <w:jc w:val="both"/>
        <w:rPr>
          <w:rFonts w:ascii="Times" w:hAnsi="Times"/>
          <w:bCs/>
          <w:sz w:val="12"/>
          <w:szCs w:val="12"/>
          <w:lang w:val="en-US"/>
        </w:rPr>
      </w:pPr>
    </w:p>
    <w:p w14:paraId="4C50B200" w14:textId="55FA09DF" w:rsidR="005E4BC0" w:rsidRDefault="005E4BC0" w:rsidP="00AD3BD9">
      <w:pPr>
        <w:ind w:left="284" w:hanging="284"/>
        <w:jc w:val="both"/>
        <w:rPr>
          <w:rFonts w:ascii="Times" w:hAnsi="Times"/>
          <w:bCs/>
          <w:sz w:val="20"/>
          <w:lang w:val="en-US"/>
        </w:rPr>
      </w:pPr>
      <w:r w:rsidRPr="00AD3BD9">
        <w:rPr>
          <w:rFonts w:ascii="Times" w:hAnsi="Times" w:cs="Calibri"/>
          <w:b/>
          <w:sz w:val="20"/>
        </w:rPr>
        <w:t>Waseem Ahmad</w:t>
      </w:r>
      <w:r w:rsidR="006434D4">
        <w:rPr>
          <w:rFonts w:ascii="Cambria" w:hAnsi="Cambria" w:cs="Calibri"/>
          <w:sz w:val="20"/>
        </w:rPr>
        <w:t xml:space="preserve">, </w:t>
      </w:r>
      <w:r w:rsidR="006434D4">
        <w:rPr>
          <w:rFonts w:ascii="Times" w:hAnsi="Times"/>
          <w:bCs/>
          <w:sz w:val="20"/>
          <w:lang w:val="en-US"/>
        </w:rPr>
        <w:t>Fixed Term L</w:t>
      </w:r>
      <w:r w:rsidRPr="00B65A29">
        <w:rPr>
          <w:rFonts w:ascii="Times" w:hAnsi="Times"/>
          <w:bCs/>
          <w:sz w:val="20"/>
          <w:lang w:val="en-US"/>
        </w:rPr>
        <w:t xml:space="preserve">ecturer, </w:t>
      </w:r>
      <w:r w:rsidR="000038F5">
        <w:rPr>
          <w:rFonts w:ascii="Times" w:hAnsi="Times"/>
          <w:bCs/>
          <w:sz w:val="20"/>
          <w:lang w:val="en-US"/>
        </w:rPr>
        <w:t>previously a post-doctoral fellowship at</w:t>
      </w:r>
      <w:r w:rsidRPr="00B65A29">
        <w:rPr>
          <w:rFonts w:ascii="Times" w:hAnsi="Times"/>
          <w:bCs/>
          <w:sz w:val="20"/>
          <w:lang w:val="en-US"/>
        </w:rPr>
        <w:t xml:space="preserve"> AU</w:t>
      </w:r>
      <w:r w:rsidR="000038F5">
        <w:rPr>
          <w:rFonts w:ascii="Times" w:hAnsi="Times"/>
          <w:bCs/>
          <w:sz w:val="20"/>
          <w:lang w:val="en-US"/>
        </w:rPr>
        <w:t>T.</w:t>
      </w:r>
      <w:r w:rsidRPr="00B65A29">
        <w:rPr>
          <w:rFonts w:ascii="Times" w:hAnsi="Times"/>
          <w:bCs/>
          <w:sz w:val="20"/>
          <w:lang w:val="en-US"/>
        </w:rPr>
        <w:t xml:space="preserve"> </w:t>
      </w:r>
    </w:p>
    <w:p w14:paraId="4EC99380" w14:textId="77777777" w:rsidR="00AD3BD9" w:rsidRPr="003F7D38" w:rsidRDefault="00AD3BD9" w:rsidP="003F7D38">
      <w:pPr>
        <w:tabs>
          <w:tab w:val="left" w:pos="1418"/>
        </w:tabs>
        <w:autoSpaceDE w:val="0"/>
        <w:autoSpaceDN w:val="0"/>
        <w:adjustRightInd w:val="0"/>
        <w:jc w:val="both"/>
        <w:rPr>
          <w:rFonts w:ascii="Times" w:hAnsi="Times"/>
          <w:bCs/>
          <w:sz w:val="12"/>
          <w:szCs w:val="12"/>
          <w:lang w:val="en-US"/>
        </w:rPr>
      </w:pPr>
    </w:p>
    <w:p w14:paraId="262C65C0" w14:textId="534D8BA1" w:rsidR="005E4BC0" w:rsidRPr="00B65A29" w:rsidRDefault="005E4BC0" w:rsidP="00AD3BD9">
      <w:pPr>
        <w:ind w:left="284" w:hanging="284"/>
        <w:jc w:val="both"/>
        <w:rPr>
          <w:rFonts w:ascii="Times" w:hAnsi="Times"/>
          <w:bCs/>
          <w:sz w:val="20"/>
          <w:lang w:val="en-US"/>
        </w:rPr>
      </w:pPr>
      <w:r w:rsidRPr="00AD3BD9">
        <w:rPr>
          <w:rFonts w:ascii="Times" w:hAnsi="Times" w:cs="Calibri"/>
          <w:b/>
          <w:sz w:val="20"/>
        </w:rPr>
        <w:t>Katharina Parry</w:t>
      </w:r>
      <w:r w:rsidR="00401FBA">
        <w:rPr>
          <w:rFonts w:ascii="Times" w:hAnsi="Times" w:cs="Calibri"/>
          <w:b/>
          <w:sz w:val="20"/>
        </w:rPr>
        <w:t xml:space="preserve">, </w:t>
      </w:r>
      <w:r w:rsidR="006434D4">
        <w:rPr>
          <w:rFonts w:ascii="Times" w:hAnsi="Times"/>
          <w:bCs/>
          <w:sz w:val="20"/>
          <w:lang w:val="en-US"/>
        </w:rPr>
        <w:t>Junior L</w:t>
      </w:r>
      <w:r w:rsidRPr="00B65A29">
        <w:rPr>
          <w:rFonts w:ascii="Times" w:hAnsi="Times"/>
          <w:bCs/>
          <w:sz w:val="20"/>
          <w:lang w:val="en-US"/>
        </w:rPr>
        <w:t xml:space="preserve">ecturer in the </w:t>
      </w:r>
      <w:r w:rsidR="00C90F21">
        <w:rPr>
          <w:rFonts w:ascii="Times" w:hAnsi="Times"/>
          <w:bCs/>
          <w:sz w:val="20"/>
          <w:lang w:val="en-US"/>
        </w:rPr>
        <w:t>Dept</w:t>
      </w:r>
      <w:r w:rsidRPr="00B65A29">
        <w:rPr>
          <w:rFonts w:ascii="Times" w:hAnsi="Times"/>
          <w:bCs/>
          <w:sz w:val="20"/>
          <w:lang w:val="en-US"/>
        </w:rPr>
        <w:t xml:space="preserve"> of Creative Technologies in the School of Computing and Mathematical Sciences</w:t>
      </w:r>
      <w:r w:rsidR="000038F5">
        <w:rPr>
          <w:rFonts w:ascii="Times" w:hAnsi="Times"/>
          <w:bCs/>
          <w:sz w:val="20"/>
          <w:lang w:val="en-US"/>
        </w:rPr>
        <w:t xml:space="preserve">, from </w:t>
      </w:r>
      <w:r w:rsidRPr="00B65A29">
        <w:rPr>
          <w:rFonts w:ascii="Times" w:hAnsi="Times"/>
          <w:bCs/>
          <w:sz w:val="20"/>
          <w:lang w:val="en-US"/>
        </w:rPr>
        <w:t xml:space="preserve">Massey </w:t>
      </w:r>
      <w:r w:rsidR="00C90F21">
        <w:rPr>
          <w:rFonts w:ascii="Times" w:hAnsi="Times"/>
          <w:bCs/>
          <w:sz w:val="20"/>
          <w:lang w:val="en-US"/>
        </w:rPr>
        <w:t>Uni</w:t>
      </w:r>
      <w:r w:rsidRPr="00B65A29">
        <w:rPr>
          <w:rFonts w:ascii="Times" w:hAnsi="Times"/>
          <w:bCs/>
          <w:sz w:val="20"/>
          <w:lang w:val="en-US"/>
        </w:rPr>
        <w:t>.</w:t>
      </w:r>
    </w:p>
    <w:p w14:paraId="10483ED6" w14:textId="77777777" w:rsidR="005E4BC0" w:rsidRPr="00B65A29" w:rsidRDefault="00B65A29" w:rsidP="00B65A29">
      <w:pPr>
        <w:spacing w:before="120" w:after="120"/>
        <w:outlineLvl w:val="0"/>
        <w:rPr>
          <w:rFonts w:ascii="Arial" w:hAnsi="Arial"/>
          <w:b/>
          <w:bCs/>
          <w:lang w:val="en-GB"/>
        </w:rPr>
      </w:pPr>
      <w:r>
        <w:rPr>
          <w:rFonts w:ascii="Arial" w:hAnsi="Arial"/>
          <w:b/>
          <w:bCs/>
          <w:lang w:val="en-GB"/>
        </w:rPr>
        <w:t>Promotions</w:t>
      </w:r>
    </w:p>
    <w:p w14:paraId="3E9F412E" w14:textId="77777777" w:rsidR="00B65A29" w:rsidRPr="00B65A29" w:rsidRDefault="005E4BC0" w:rsidP="00FE4AEB">
      <w:pPr>
        <w:autoSpaceDE w:val="0"/>
        <w:autoSpaceDN w:val="0"/>
        <w:adjustRightInd w:val="0"/>
        <w:ind w:left="284" w:hanging="284"/>
        <w:rPr>
          <w:rFonts w:ascii="Times" w:hAnsi="Times"/>
          <w:bCs/>
          <w:sz w:val="20"/>
          <w:lang w:val="en-US"/>
        </w:rPr>
      </w:pPr>
      <w:r w:rsidRPr="005704C0">
        <w:rPr>
          <w:rFonts w:ascii="Times" w:hAnsi="Times" w:cs="Calibri"/>
          <w:b/>
          <w:sz w:val="20"/>
        </w:rPr>
        <w:t>Jiling Cao</w:t>
      </w:r>
      <w:r w:rsidR="00B65A29">
        <w:rPr>
          <w:rFonts w:ascii="Cambria" w:hAnsi="Cambria" w:cs="Calibri"/>
          <w:sz w:val="20"/>
        </w:rPr>
        <w:t xml:space="preserve"> </w:t>
      </w:r>
      <w:r w:rsidR="00B65A29" w:rsidRPr="00B65A29">
        <w:rPr>
          <w:rFonts w:ascii="Times" w:hAnsi="Times"/>
          <w:bCs/>
          <w:sz w:val="20"/>
          <w:lang w:val="en-US"/>
        </w:rPr>
        <w:t xml:space="preserve">has been promoted from Associate Professor </w:t>
      </w:r>
      <w:r w:rsidRPr="00B65A29">
        <w:rPr>
          <w:rFonts w:ascii="Times" w:hAnsi="Times"/>
          <w:bCs/>
          <w:sz w:val="20"/>
          <w:lang w:val="en-US"/>
        </w:rPr>
        <w:t>to a personal chair and full professor status.</w:t>
      </w:r>
    </w:p>
    <w:p w14:paraId="6961A18A" w14:textId="77777777" w:rsidR="00444E55" w:rsidRPr="00444E55" w:rsidRDefault="00444E55" w:rsidP="00FE4AEB">
      <w:pPr>
        <w:autoSpaceDE w:val="0"/>
        <w:autoSpaceDN w:val="0"/>
        <w:adjustRightInd w:val="0"/>
        <w:ind w:left="284" w:hanging="284"/>
        <w:rPr>
          <w:rFonts w:ascii="Times" w:hAnsi="Times" w:cs="Calibri"/>
          <w:b/>
          <w:sz w:val="12"/>
          <w:szCs w:val="12"/>
        </w:rPr>
      </w:pPr>
    </w:p>
    <w:p w14:paraId="7E944657" w14:textId="77777777" w:rsidR="005E4BC0" w:rsidRPr="00B65A29" w:rsidRDefault="005E4BC0" w:rsidP="00FE4AEB">
      <w:pPr>
        <w:autoSpaceDE w:val="0"/>
        <w:autoSpaceDN w:val="0"/>
        <w:adjustRightInd w:val="0"/>
        <w:ind w:left="284" w:hanging="284"/>
        <w:rPr>
          <w:rFonts w:ascii="Times" w:hAnsi="Times"/>
          <w:bCs/>
          <w:sz w:val="20"/>
          <w:lang w:val="en-US"/>
        </w:rPr>
      </w:pPr>
      <w:r w:rsidRPr="005704C0">
        <w:rPr>
          <w:rFonts w:ascii="Times" w:hAnsi="Times" w:cs="Calibri"/>
          <w:b/>
          <w:sz w:val="20"/>
        </w:rPr>
        <w:t xml:space="preserve">Russel Pears </w:t>
      </w:r>
      <w:r w:rsidRPr="005704C0">
        <w:rPr>
          <w:rFonts w:ascii="Times" w:hAnsi="Times" w:cs="Calibri"/>
          <w:sz w:val="20"/>
        </w:rPr>
        <w:t>and</w:t>
      </w:r>
      <w:r w:rsidRPr="005704C0">
        <w:rPr>
          <w:rFonts w:ascii="Times" w:hAnsi="Times" w:cs="Calibri"/>
          <w:b/>
          <w:sz w:val="20"/>
        </w:rPr>
        <w:t xml:space="preserve"> Dave Parry</w:t>
      </w:r>
      <w:r w:rsidRPr="003A6F16">
        <w:rPr>
          <w:rFonts w:ascii="Cambria" w:hAnsi="Cambria" w:cs="Calibri"/>
          <w:sz w:val="20"/>
        </w:rPr>
        <w:t xml:space="preserve"> </w:t>
      </w:r>
      <w:r w:rsidRPr="00B65A29">
        <w:rPr>
          <w:rFonts w:ascii="Times" w:hAnsi="Times"/>
          <w:bCs/>
          <w:sz w:val="20"/>
          <w:lang w:val="en-US"/>
        </w:rPr>
        <w:t>have been promoted from Senior Lecturer to Associate Professor.</w:t>
      </w:r>
    </w:p>
    <w:p w14:paraId="195B867F" w14:textId="77777777" w:rsidR="005E4BC0" w:rsidRPr="005678F8" w:rsidRDefault="005678F8" w:rsidP="00507BD3">
      <w:pPr>
        <w:spacing w:before="120" w:after="120"/>
        <w:outlineLvl w:val="0"/>
        <w:rPr>
          <w:rFonts w:ascii="Arial" w:hAnsi="Arial"/>
          <w:b/>
          <w:bCs/>
          <w:lang w:val="en-GB"/>
        </w:rPr>
      </w:pPr>
      <w:r>
        <w:rPr>
          <w:rFonts w:ascii="Arial" w:hAnsi="Arial"/>
          <w:b/>
          <w:bCs/>
          <w:lang w:val="en-GB"/>
        </w:rPr>
        <w:t>Departure</w:t>
      </w:r>
    </w:p>
    <w:p w14:paraId="67437899" w14:textId="77777777" w:rsidR="005E4BC0" w:rsidRPr="003A6F16" w:rsidRDefault="005E4BC0" w:rsidP="00FE4AEB">
      <w:pPr>
        <w:autoSpaceDE w:val="0"/>
        <w:autoSpaceDN w:val="0"/>
        <w:adjustRightInd w:val="0"/>
        <w:ind w:left="284" w:hanging="284"/>
        <w:rPr>
          <w:rFonts w:ascii="Cambria" w:hAnsi="Cambria" w:cs="Calibri"/>
          <w:sz w:val="20"/>
        </w:rPr>
      </w:pPr>
      <w:r w:rsidRPr="005704C0">
        <w:rPr>
          <w:rFonts w:ascii="Times" w:hAnsi="Times" w:cs="Calibri"/>
          <w:b/>
          <w:sz w:val="20"/>
        </w:rPr>
        <w:t>Stephen MacDonell</w:t>
      </w:r>
      <w:r w:rsidRPr="003A6F16">
        <w:rPr>
          <w:rFonts w:ascii="Cambria" w:hAnsi="Cambria" w:cs="Calibri"/>
          <w:sz w:val="20"/>
        </w:rPr>
        <w:t xml:space="preserve"> </w:t>
      </w:r>
      <w:r w:rsidRPr="00B65A29">
        <w:rPr>
          <w:rFonts w:ascii="Times" w:hAnsi="Times"/>
          <w:bCs/>
          <w:sz w:val="20"/>
          <w:lang w:val="en-US"/>
        </w:rPr>
        <w:t xml:space="preserve">departed in July 2013. He joined the School of Computing and Mathematical Sciences as a Professor in 2010. </w:t>
      </w:r>
    </w:p>
    <w:p w14:paraId="32E11C47" w14:textId="77777777" w:rsidR="005E4BC0" w:rsidRPr="005678F8" w:rsidRDefault="005678F8" w:rsidP="001E6015">
      <w:pPr>
        <w:spacing w:before="120" w:after="120"/>
        <w:outlineLvl w:val="0"/>
        <w:rPr>
          <w:rFonts w:ascii="Arial" w:hAnsi="Arial"/>
          <w:b/>
          <w:bCs/>
          <w:lang w:val="en-GB"/>
        </w:rPr>
      </w:pPr>
      <w:r>
        <w:rPr>
          <w:rFonts w:ascii="Arial" w:hAnsi="Arial"/>
          <w:b/>
          <w:bCs/>
          <w:lang w:val="en-GB"/>
        </w:rPr>
        <w:t>Sabbatical Leave</w:t>
      </w:r>
    </w:p>
    <w:p w14:paraId="2DEE4CA5" w14:textId="5F4EDFCC" w:rsidR="005E4BC0" w:rsidRPr="00B65A29" w:rsidRDefault="005E4BC0" w:rsidP="00AD3BD9">
      <w:pPr>
        <w:tabs>
          <w:tab w:val="left" w:pos="1418"/>
        </w:tabs>
        <w:ind w:left="284" w:hanging="284"/>
        <w:jc w:val="both"/>
        <w:rPr>
          <w:rFonts w:ascii="Times" w:hAnsi="Times"/>
          <w:bCs/>
          <w:sz w:val="20"/>
          <w:lang w:val="en-US"/>
        </w:rPr>
      </w:pPr>
      <w:r w:rsidRPr="005704C0">
        <w:rPr>
          <w:rFonts w:ascii="Times" w:hAnsi="Times" w:cs="Calibri"/>
          <w:b/>
          <w:sz w:val="20"/>
        </w:rPr>
        <w:t>Wai Yeap</w:t>
      </w:r>
      <w:r w:rsidRPr="003A6F16">
        <w:rPr>
          <w:rFonts w:ascii="Cambria" w:hAnsi="Cambria" w:cs="Cambria"/>
          <w:sz w:val="20"/>
          <w:lang w:val="en-NZ" w:eastAsia="en-NZ"/>
        </w:rPr>
        <w:t xml:space="preserve"> </w:t>
      </w:r>
      <w:r w:rsidRPr="00B65A29">
        <w:rPr>
          <w:rFonts w:ascii="Times" w:hAnsi="Times"/>
          <w:bCs/>
          <w:sz w:val="20"/>
          <w:lang w:val="en-US"/>
        </w:rPr>
        <w:t>took up a</w:t>
      </w:r>
      <w:r w:rsidR="00C23B3B">
        <w:rPr>
          <w:rFonts w:ascii="Times" w:hAnsi="Times"/>
          <w:bCs/>
          <w:sz w:val="20"/>
          <w:lang w:val="en-US"/>
        </w:rPr>
        <w:t xml:space="preserve"> Senior Fellowship at the Hanse </w:t>
      </w:r>
      <w:r w:rsidRPr="00B65A29">
        <w:rPr>
          <w:rFonts w:ascii="Times" w:hAnsi="Times"/>
          <w:bCs/>
          <w:sz w:val="20"/>
          <w:lang w:val="en-US"/>
        </w:rPr>
        <w:t>Wissenschaftskolleg In</w:t>
      </w:r>
      <w:r w:rsidR="00DC1A1A">
        <w:rPr>
          <w:rFonts w:ascii="Times" w:hAnsi="Times"/>
          <w:bCs/>
          <w:sz w:val="20"/>
          <w:lang w:val="en-US"/>
        </w:rPr>
        <w:t xml:space="preserve">stitute for advanced Study </w:t>
      </w:r>
      <w:r w:rsidRPr="00B65A29">
        <w:rPr>
          <w:rFonts w:ascii="Times" w:hAnsi="Times"/>
          <w:bCs/>
          <w:sz w:val="20"/>
          <w:lang w:val="en-US"/>
        </w:rPr>
        <w:t xml:space="preserve">in Germany, </w:t>
      </w:r>
      <w:r w:rsidR="00883C53">
        <w:rPr>
          <w:rFonts w:ascii="Times" w:hAnsi="Times"/>
          <w:bCs/>
          <w:sz w:val="20"/>
          <w:lang w:val="en-US"/>
        </w:rPr>
        <w:t>Sep</w:t>
      </w:r>
      <w:r w:rsidRPr="00B65A29">
        <w:rPr>
          <w:rFonts w:ascii="Times" w:hAnsi="Times"/>
          <w:bCs/>
          <w:sz w:val="20"/>
          <w:lang w:val="en-US"/>
        </w:rPr>
        <w:t xml:space="preserve"> to </w:t>
      </w:r>
      <w:r w:rsidR="00883C53">
        <w:rPr>
          <w:rFonts w:ascii="Times" w:hAnsi="Times"/>
          <w:bCs/>
          <w:sz w:val="20"/>
          <w:lang w:val="en-US"/>
        </w:rPr>
        <w:t>Nov</w:t>
      </w:r>
      <w:r w:rsidRPr="00B65A29">
        <w:rPr>
          <w:rFonts w:ascii="Times" w:hAnsi="Times"/>
          <w:bCs/>
          <w:sz w:val="20"/>
          <w:lang w:val="en-US"/>
        </w:rPr>
        <w:t xml:space="preserve"> 2012</w:t>
      </w:r>
      <w:r w:rsidR="00DC1A1A">
        <w:rPr>
          <w:rFonts w:ascii="Times" w:hAnsi="Times"/>
          <w:bCs/>
          <w:sz w:val="20"/>
          <w:lang w:val="en-US"/>
        </w:rPr>
        <w:t>,</w:t>
      </w:r>
      <w:r w:rsidRPr="00B65A29">
        <w:rPr>
          <w:rFonts w:ascii="Times" w:hAnsi="Times"/>
          <w:bCs/>
          <w:sz w:val="20"/>
          <w:lang w:val="en-US"/>
        </w:rPr>
        <w:t xml:space="preserve"> as part of </w:t>
      </w:r>
      <w:r w:rsidR="00507BD3">
        <w:rPr>
          <w:rFonts w:ascii="Times" w:hAnsi="Times"/>
          <w:bCs/>
          <w:sz w:val="20"/>
          <w:lang w:val="en-US"/>
        </w:rPr>
        <w:t xml:space="preserve">his sabbatical leave. </w:t>
      </w:r>
      <w:r w:rsidR="00895391">
        <w:rPr>
          <w:rFonts w:ascii="Times" w:hAnsi="Times"/>
          <w:bCs/>
          <w:sz w:val="20"/>
          <w:lang w:val="en-US"/>
        </w:rPr>
        <w:t xml:space="preserve"> He</w:t>
      </w:r>
      <w:r w:rsidRPr="00B65A29">
        <w:rPr>
          <w:rFonts w:ascii="Times" w:hAnsi="Times"/>
          <w:bCs/>
          <w:sz w:val="20"/>
          <w:lang w:val="en-US"/>
        </w:rPr>
        <w:t xml:space="preserve"> </w:t>
      </w:r>
      <w:r w:rsidR="00895391">
        <w:rPr>
          <w:rFonts w:ascii="Times" w:hAnsi="Times"/>
          <w:bCs/>
          <w:sz w:val="20"/>
          <w:lang w:val="en-US"/>
        </w:rPr>
        <w:t>visited</w:t>
      </w:r>
      <w:r w:rsidR="008F5438">
        <w:rPr>
          <w:rFonts w:ascii="Times" w:hAnsi="Times"/>
          <w:bCs/>
          <w:sz w:val="20"/>
          <w:lang w:val="en-US"/>
        </w:rPr>
        <w:t xml:space="preserve"> </w:t>
      </w:r>
      <w:r w:rsidRPr="00B65A29">
        <w:rPr>
          <w:rFonts w:ascii="Times" w:hAnsi="Times"/>
          <w:bCs/>
          <w:sz w:val="20"/>
          <w:lang w:val="en-US"/>
        </w:rPr>
        <w:t xml:space="preserve">Bremen </w:t>
      </w:r>
      <w:r w:rsidR="008F5438">
        <w:rPr>
          <w:rFonts w:ascii="Times" w:hAnsi="Times"/>
          <w:bCs/>
          <w:sz w:val="20"/>
          <w:lang w:val="en-US"/>
        </w:rPr>
        <w:t>and gave</w:t>
      </w:r>
      <w:r w:rsidR="00507BD3">
        <w:rPr>
          <w:rFonts w:ascii="Times" w:hAnsi="Times"/>
          <w:bCs/>
          <w:sz w:val="20"/>
          <w:lang w:val="en-US"/>
        </w:rPr>
        <w:t xml:space="preserve"> seminar</w:t>
      </w:r>
      <w:r w:rsidR="008F5438">
        <w:rPr>
          <w:rFonts w:ascii="Times" w:hAnsi="Times"/>
          <w:bCs/>
          <w:sz w:val="20"/>
          <w:lang w:val="en-US"/>
        </w:rPr>
        <w:t>s</w:t>
      </w:r>
      <w:r w:rsidR="00507BD3">
        <w:rPr>
          <w:rFonts w:ascii="Times" w:hAnsi="Times"/>
          <w:bCs/>
          <w:sz w:val="20"/>
          <w:lang w:val="en-US"/>
        </w:rPr>
        <w:t xml:space="preserve"> at the Universites</w:t>
      </w:r>
      <w:r w:rsidRPr="00B65A29">
        <w:rPr>
          <w:rFonts w:ascii="Times" w:hAnsi="Times"/>
          <w:bCs/>
          <w:sz w:val="20"/>
          <w:lang w:val="en-US"/>
        </w:rPr>
        <w:t xml:space="preserve"> of Bre</w:t>
      </w:r>
      <w:r w:rsidR="008F5438">
        <w:rPr>
          <w:rFonts w:ascii="Times" w:hAnsi="Times"/>
          <w:bCs/>
          <w:sz w:val="20"/>
          <w:lang w:val="en-US"/>
        </w:rPr>
        <w:t>men, Humbolt, Zurich, Osnabruck</w:t>
      </w:r>
      <w:r w:rsidRPr="00B65A29">
        <w:rPr>
          <w:rFonts w:ascii="Times" w:hAnsi="Times"/>
          <w:bCs/>
          <w:sz w:val="20"/>
          <w:lang w:val="en-US"/>
        </w:rPr>
        <w:t xml:space="preserve"> and Frieburg.</w:t>
      </w:r>
    </w:p>
    <w:p w14:paraId="29FF1302" w14:textId="77777777" w:rsidR="005E4BC0" w:rsidRPr="00507BD3" w:rsidRDefault="005E4BC0" w:rsidP="005E4BC0">
      <w:pPr>
        <w:autoSpaceDE w:val="0"/>
        <w:autoSpaceDN w:val="0"/>
        <w:adjustRightInd w:val="0"/>
        <w:rPr>
          <w:rFonts w:ascii="Cambria" w:hAnsi="Cambria" w:cs="Calibri"/>
          <w:b/>
          <w:sz w:val="12"/>
          <w:szCs w:val="12"/>
        </w:rPr>
      </w:pPr>
    </w:p>
    <w:p w14:paraId="39890EFD" w14:textId="13D83DB1" w:rsidR="005E4BC0" w:rsidRPr="00B65A29" w:rsidRDefault="005E4BC0" w:rsidP="00AD3BD9">
      <w:pPr>
        <w:ind w:left="284" w:hanging="284"/>
        <w:jc w:val="both"/>
        <w:rPr>
          <w:rFonts w:ascii="Times" w:hAnsi="Times"/>
          <w:bCs/>
          <w:sz w:val="20"/>
          <w:lang w:val="en-US"/>
        </w:rPr>
      </w:pPr>
      <w:r w:rsidRPr="005704C0">
        <w:rPr>
          <w:rFonts w:ascii="Times" w:hAnsi="Times" w:cs="Calibri"/>
          <w:b/>
          <w:sz w:val="20"/>
        </w:rPr>
        <w:t>Jiling Cao</w:t>
      </w:r>
      <w:r w:rsidRPr="005704C0">
        <w:rPr>
          <w:rFonts w:ascii="Times" w:hAnsi="Times" w:cs="Calibri"/>
          <w:sz w:val="20"/>
        </w:rPr>
        <w:t xml:space="preserve"> </w:t>
      </w:r>
      <w:r w:rsidRPr="00B65A29">
        <w:rPr>
          <w:rFonts w:ascii="Times" w:hAnsi="Times"/>
          <w:bCs/>
          <w:sz w:val="20"/>
          <w:lang w:val="en-US"/>
        </w:rPr>
        <w:t xml:space="preserve">visited the </w:t>
      </w:r>
      <w:r w:rsidR="00C90F21">
        <w:rPr>
          <w:rFonts w:ascii="Times" w:hAnsi="Times"/>
          <w:bCs/>
          <w:sz w:val="20"/>
          <w:lang w:val="en-US"/>
        </w:rPr>
        <w:t>Uni</w:t>
      </w:r>
      <w:r w:rsidRPr="00B65A29">
        <w:rPr>
          <w:rFonts w:ascii="Times" w:hAnsi="Times"/>
          <w:bCs/>
          <w:sz w:val="20"/>
          <w:lang w:val="en-US"/>
        </w:rPr>
        <w:t xml:space="preserve"> of São Paulo as FAPESP Visiting Professor,</w:t>
      </w:r>
      <w:r w:rsidR="00092C83">
        <w:rPr>
          <w:rFonts w:ascii="Times" w:hAnsi="Times"/>
          <w:bCs/>
          <w:sz w:val="20"/>
          <w:lang w:val="en-US"/>
        </w:rPr>
        <w:t xml:space="preserve"> t</w:t>
      </w:r>
      <w:r w:rsidRPr="00B65A29">
        <w:rPr>
          <w:rFonts w:ascii="Times" w:hAnsi="Times"/>
          <w:bCs/>
          <w:sz w:val="20"/>
          <w:lang w:val="en-US"/>
        </w:rPr>
        <w:t xml:space="preserve">he </w:t>
      </w:r>
      <w:r w:rsidR="00C90F21">
        <w:rPr>
          <w:rFonts w:ascii="Times" w:hAnsi="Times"/>
          <w:bCs/>
          <w:sz w:val="20"/>
          <w:lang w:val="en-US"/>
        </w:rPr>
        <w:t>Uni</w:t>
      </w:r>
      <w:r w:rsidRPr="00B65A29">
        <w:rPr>
          <w:rFonts w:ascii="Times" w:hAnsi="Times"/>
          <w:bCs/>
          <w:sz w:val="20"/>
          <w:lang w:val="en-US"/>
        </w:rPr>
        <w:t xml:space="preserve"> of Helsinki </w:t>
      </w:r>
      <w:r w:rsidR="00895391">
        <w:rPr>
          <w:rFonts w:ascii="Times" w:hAnsi="Times"/>
          <w:bCs/>
          <w:sz w:val="20"/>
          <w:lang w:val="en-US"/>
        </w:rPr>
        <w:t>and</w:t>
      </w:r>
      <w:r w:rsidRPr="00B65A29">
        <w:rPr>
          <w:rFonts w:ascii="Times" w:hAnsi="Times"/>
          <w:bCs/>
          <w:sz w:val="20"/>
          <w:lang w:val="en-US"/>
        </w:rPr>
        <w:t xml:space="preserve"> the National </w:t>
      </w:r>
      <w:r w:rsidR="00C90F21">
        <w:rPr>
          <w:rFonts w:ascii="Times" w:hAnsi="Times"/>
          <w:bCs/>
          <w:sz w:val="20"/>
          <w:lang w:val="en-US"/>
        </w:rPr>
        <w:t>Uni</w:t>
      </w:r>
      <w:r w:rsidR="00092C83">
        <w:rPr>
          <w:rFonts w:ascii="Times" w:hAnsi="Times"/>
          <w:bCs/>
          <w:sz w:val="20"/>
          <w:lang w:val="en-US"/>
        </w:rPr>
        <w:t xml:space="preserve"> of Ireland, Galway</w:t>
      </w:r>
      <w:r w:rsidR="00895391">
        <w:rPr>
          <w:rFonts w:ascii="Times" w:hAnsi="Times"/>
          <w:bCs/>
          <w:sz w:val="20"/>
          <w:lang w:val="en-US"/>
        </w:rPr>
        <w:t>.</w:t>
      </w:r>
      <w:r w:rsidR="00092C83">
        <w:rPr>
          <w:rFonts w:ascii="Times" w:hAnsi="Times"/>
          <w:bCs/>
          <w:sz w:val="20"/>
          <w:lang w:val="en-US"/>
        </w:rPr>
        <w:t xml:space="preserve"> </w:t>
      </w:r>
    </w:p>
    <w:p w14:paraId="5A10E2E4" w14:textId="77777777" w:rsidR="005E4BC0" w:rsidRPr="003741EE" w:rsidRDefault="005E4BC0" w:rsidP="003741EE">
      <w:pPr>
        <w:tabs>
          <w:tab w:val="left" w:pos="1418"/>
        </w:tabs>
        <w:autoSpaceDE w:val="0"/>
        <w:autoSpaceDN w:val="0"/>
        <w:adjustRightInd w:val="0"/>
        <w:jc w:val="both"/>
        <w:rPr>
          <w:rFonts w:ascii="Times" w:hAnsi="Times"/>
          <w:bCs/>
          <w:sz w:val="12"/>
          <w:szCs w:val="12"/>
          <w:lang w:val="en-US"/>
        </w:rPr>
      </w:pPr>
    </w:p>
    <w:p w14:paraId="54DD1CA5" w14:textId="1BD705FD" w:rsidR="005E4BC0" w:rsidRPr="00B65A29" w:rsidRDefault="005E4BC0" w:rsidP="00AD3BD9">
      <w:pPr>
        <w:ind w:left="284" w:hanging="284"/>
        <w:jc w:val="both"/>
        <w:rPr>
          <w:rFonts w:ascii="Times" w:hAnsi="Times"/>
          <w:bCs/>
          <w:sz w:val="20"/>
          <w:lang w:val="en-US"/>
        </w:rPr>
      </w:pPr>
      <w:r w:rsidRPr="005704C0">
        <w:rPr>
          <w:rFonts w:ascii="Times" w:hAnsi="Times" w:cs="Calibri"/>
          <w:b/>
          <w:sz w:val="20"/>
        </w:rPr>
        <w:t>Mali Senapathi</w:t>
      </w:r>
      <w:r w:rsidRPr="005704C0">
        <w:rPr>
          <w:rFonts w:ascii="Times" w:hAnsi="Times" w:cs="Calibri"/>
          <w:sz w:val="20"/>
        </w:rPr>
        <w:t xml:space="preserve"> w</w:t>
      </w:r>
      <w:r w:rsidRPr="005704C0">
        <w:rPr>
          <w:rFonts w:ascii="Times" w:hAnsi="Times"/>
          <w:bCs/>
          <w:sz w:val="20"/>
          <w:lang w:val="en-US"/>
        </w:rPr>
        <w:t>as</w:t>
      </w:r>
      <w:r w:rsidRPr="00B65A29">
        <w:rPr>
          <w:rFonts w:ascii="Times" w:hAnsi="Times"/>
          <w:bCs/>
          <w:sz w:val="20"/>
          <w:lang w:val="en-US"/>
        </w:rPr>
        <w:t xml:space="preserve"> on VC Doctoral Research &amp; Study leave Semester 2, </w:t>
      </w:r>
      <w:r w:rsidR="00507BD3">
        <w:rPr>
          <w:rFonts w:ascii="Times" w:hAnsi="Times"/>
          <w:bCs/>
          <w:sz w:val="20"/>
          <w:lang w:val="en-US"/>
        </w:rPr>
        <w:t>2012</w:t>
      </w:r>
      <w:r w:rsidR="00895391">
        <w:rPr>
          <w:rFonts w:ascii="Times" w:hAnsi="Times"/>
          <w:bCs/>
          <w:sz w:val="20"/>
          <w:lang w:val="en-US"/>
        </w:rPr>
        <w:t xml:space="preserve"> at</w:t>
      </w:r>
      <w:r w:rsidR="00507BD3">
        <w:rPr>
          <w:rFonts w:ascii="Times" w:hAnsi="Times"/>
          <w:bCs/>
          <w:sz w:val="20"/>
          <w:lang w:val="en-US"/>
        </w:rPr>
        <w:t xml:space="preserve"> Fordham </w:t>
      </w:r>
      <w:r w:rsidR="00C90F21">
        <w:rPr>
          <w:rFonts w:ascii="Times" w:hAnsi="Times"/>
          <w:bCs/>
          <w:sz w:val="20"/>
          <w:lang w:val="en-US"/>
        </w:rPr>
        <w:t>Uni</w:t>
      </w:r>
      <w:r w:rsidR="00507BD3">
        <w:rPr>
          <w:rFonts w:ascii="Times" w:hAnsi="Times"/>
          <w:bCs/>
          <w:sz w:val="20"/>
          <w:lang w:val="en-US"/>
        </w:rPr>
        <w:t>, New York.</w:t>
      </w:r>
      <w:r w:rsidRPr="00B65A29">
        <w:rPr>
          <w:rFonts w:ascii="Times" w:hAnsi="Times"/>
          <w:bCs/>
          <w:sz w:val="20"/>
          <w:lang w:val="en-US"/>
        </w:rPr>
        <w:t xml:space="preserve"> </w:t>
      </w:r>
    </w:p>
    <w:p w14:paraId="41A0BB49" w14:textId="77777777" w:rsidR="005E4BC0" w:rsidRPr="005E4BC0" w:rsidRDefault="005E4BC0" w:rsidP="005E4BC0">
      <w:pPr>
        <w:spacing w:before="120" w:after="120"/>
        <w:outlineLvl w:val="0"/>
        <w:rPr>
          <w:rFonts w:ascii="Arial" w:hAnsi="Arial"/>
          <w:b/>
          <w:bCs/>
          <w:lang w:val="en-GB"/>
        </w:rPr>
      </w:pPr>
      <w:r w:rsidRPr="005E4BC0">
        <w:rPr>
          <w:rFonts w:ascii="Arial" w:hAnsi="Arial"/>
          <w:b/>
          <w:bCs/>
          <w:lang w:val="en-GB"/>
        </w:rPr>
        <w:t>PhD Theses</w:t>
      </w:r>
    </w:p>
    <w:p w14:paraId="4E3DB516" w14:textId="77777777" w:rsidR="005E4BC0" w:rsidRPr="00B65A29" w:rsidRDefault="00553C00" w:rsidP="00FE4AEB">
      <w:pPr>
        <w:autoSpaceDE w:val="0"/>
        <w:autoSpaceDN w:val="0"/>
        <w:adjustRightInd w:val="0"/>
        <w:ind w:left="568" w:hanging="284"/>
        <w:rPr>
          <w:rFonts w:ascii="Times" w:hAnsi="Times"/>
          <w:bCs/>
          <w:i/>
          <w:sz w:val="20"/>
          <w:lang w:val="en-US"/>
        </w:rPr>
      </w:pPr>
      <w:r>
        <w:rPr>
          <w:rFonts w:ascii="Times" w:hAnsi="Times" w:cs="Calibri"/>
          <w:b/>
          <w:sz w:val="20"/>
        </w:rPr>
        <w:t>Jacqui Finlay</w:t>
      </w:r>
      <w:r w:rsidRPr="00553C00">
        <w:rPr>
          <w:rFonts w:ascii="Times" w:hAnsi="Times"/>
          <w:sz w:val="20"/>
          <w:lang w:val="en-US"/>
        </w:rPr>
        <w:t>—</w:t>
      </w:r>
      <w:r>
        <w:rPr>
          <w:rFonts w:ascii="Times" w:hAnsi="Times"/>
          <w:bCs/>
          <w:i/>
          <w:sz w:val="20"/>
          <w:lang w:val="en-US"/>
        </w:rPr>
        <w:t>Multi-</w:t>
      </w:r>
      <w:r w:rsidR="005E4BC0" w:rsidRPr="00B65A29">
        <w:rPr>
          <w:rFonts w:ascii="Times" w:hAnsi="Times"/>
          <w:bCs/>
          <w:i/>
          <w:sz w:val="20"/>
          <w:lang w:val="en-US"/>
        </w:rPr>
        <w:t>metric Predication of Software Build Outcomes</w:t>
      </w:r>
    </w:p>
    <w:p w14:paraId="3058F777" w14:textId="77777777" w:rsidR="005E4BC0" w:rsidRPr="00B65A29" w:rsidRDefault="005E4BC0" w:rsidP="00FE4AEB">
      <w:pPr>
        <w:autoSpaceDE w:val="0"/>
        <w:autoSpaceDN w:val="0"/>
        <w:adjustRightInd w:val="0"/>
        <w:ind w:left="568" w:hanging="284"/>
        <w:rPr>
          <w:rFonts w:ascii="Times" w:hAnsi="Times"/>
          <w:bCs/>
          <w:i/>
          <w:sz w:val="20"/>
          <w:lang w:val="en-US"/>
        </w:rPr>
      </w:pPr>
      <w:r w:rsidRPr="00AD3BD9">
        <w:rPr>
          <w:rFonts w:ascii="Times" w:hAnsi="Times"/>
          <w:b/>
          <w:bCs/>
          <w:sz w:val="20"/>
          <w:lang w:val="en-US"/>
        </w:rPr>
        <w:t>Anuj Bhowmik</w:t>
      </w:r>
      <w:r w:rsidR="00553C00" w:rsidRPr="00553C00">
        <w:rPr>
          <w:rFonts w:ascii="Times" w:hAnsi="Times"/>
          <w:sz w:val="20"/>
          <w:lang w:val="en-US"/>
        </w:rPr>
        <w:t>—</w:t>
      </w:r>
      <w:r w:rsidRPr="00B65A29">
        <w:rPr>
          <w:rFonts w:ascii="Times" w:hAnsi="Times"/>
          <w:bCs/>
          <w:i/>
          <w:sz w:val="20"/>
          <w:lang w:val="en-US"/>
        </w:rPr>
        <w:t>Blocking Efficiency and Competitive Equilibria in Economies with Asymmetric Information</w:t>
      </w:r>
    </w:p>
    <w:p w14:paraId="601A6E57" w14:textId="77777777" w:rsidR="005E4BC0" w:rsidRPr="00B65A29" w:rsidRDefault="005E4BC0" w:rsidP="00FE4AEB">
      <w:pPr>
        <w:autoSpaceDE w:val="0"/>
        <w:autoSpaceDN w:val="0"/>
        <w:adjustRightInd w:val="0"/>
        <w:ind w:left="568" w:hanging="284"/>
        <w:rPr>
          <w:rFonts w:ascii="Times" w:hAnsi="Times"/>
          <w:bCs/>
          <w:i/>
          <w:sz w:val="20"/>
          <w:lang w:val="en-US"/>
        </w:rPr>
      </w:pPr>
      <w:r w:rsidRPr="005704C0">
        <w:rPr>
          <w:rFonts w:ascii="Times" w:hAnsi="Times" w:cs="Calibri"/>
          <w:b/>
          <w:sz w:val="20"/>
        </w:rPr>
        <w:t>Yiwen(Raymond) Huang</w:t>
      </w:r>
      <w:r w:rsidR="00553C00" w:rsidRPr="00553C00">
        <w:rPr>
          <w:rFonts w:ascii="Times" w:hAnsi="Times"/>
          <w:sz w:val="20"/>
          <w:lang w:val="en-US"/>
        </w:rPr>
        <w:t>—</w:t>
      </w:r>
      <w:r w:rsidRPr="00B65A29">
        <w:rPr>
          <w:rFonts w:ascii="Times" w:hAnsi="Times"/>
          <w:bCs/>
          <w:i/>
          <w:sz w:val="20"/>
          <w:lang w:val="en-US"/>
        </w:rPr>
        <w:t>A Comparative Study of the Mobile Internet Deployment Models in New Zealand</w:t>
      </w:r>
    </w:p>
    <w:p w14:paraId="7107DED6" w14:textId="77777777" w:rsidR="005E4BC0" w:rsidRPr="00B65A29" w:rsidRDefault="005E4BC0" w:rsidP="00FE4AEB">
      <w:pPr>
        <w:autoSpaceDE w:val="0"/>
        <w:autoSpaceDN w:val="0"/>
        <w:adjustRightInd w:val="0"/>
        <w:ind w:left="568" w:hanging="284"/>
        <w:rPr>
          <w:rFonts w:ascii="Times" w:hAnsi="Times"/>
          <w:bCs/>
          <w:i/>
          <w:sz w:val="20"/>
          <w:lang w:val="en-US"/>
        </w:rPr>
      </w:pPr>
      <w:r w:rsidRPr="005704C0">
        <w:rPr>
          <w:rFonts w:ascii="Times" w:hAnsi="Times" w:cs="Calibri"/>
          <w:b/>
          <w:sz w:val="20"/>
        </w:rPr>
        <w:t>Boris Bacic</w:t>
      </w:r>
      <w:r w:rsidR="00553C00">
        <w:rPr>
          <w:rFonts w:ascii="Times" w:hAnsi="Times" w:cs="Calibri"/>
          <w:b/>
          <w:sz w:val="20"/>
        </w:rPr>
        <w:t>v</w:t>
      </w:r>
      <w:r w:rsidR="00553C00" w:rsidRPr="00553C00">
        <w:rPr>
          <w:rFonts w:ascii="Times" w:hAnsi="Times"/>
          <w:sz w:val="20"/>
          <w:lang w:val="en-US"/>
        </w:rPr>
        <w:t>—</w:t>
      </w:r>
      <w:r w:rsidRPr="00B65A29">
        <w:rPr>
          <w:rFonts w:ascii="Times" w:hAnsi="Times"/>
          <w:bCs/>
          <w:i/>
          <w:sz w:val="20"/>
          <w:lang w:val="en-US"/>
        </w:rPr>
        <w:t>Connectionist methods for data analysis and modelling of human motion in sporting activities</w:t>
      </w:r>
    </w:p>
    <w:p w14:paraId="55FCB2C6" w14:textId="77777777" w:rsidR="005E4BC0" w:rsidRPr="00B65A29" w:rsidRDefault="005E4BC0" w:rsidP="00FE4AEB">
      <w:pPr>
        <w:autoSpaceDE w:val="0"/>
        <w:autoSpaceDN w:val="0"/>
        <w:adjustRightInd w:val="0"/>
        <w:ind w:left="568" w:hanging="284"/>
        <w:rPr>
          <w:rFonts w:ascii="Times" w:hAnsi="Times"/>
          <w:bCs/>
          <w:i/>
          <w:sz w:val="20"/>
          <w:lang w:val="en-US"/>
        </w:rPr>
      </w:pPr>
      <w:r w:rsidRPr="005704C0">
        <w:rPr>
          <w:rFonts w:ascii="Times" w:hAnsi="Times" w:cs="Calibri"/>
          <w:b/>
          <w:sz w:val="20"/>
        </w:rPr>
        <w:t>Nuttapod Nuntalid</w:t>
      </w:r>
      <w:r w:rsidR="00553C00" w:rsidRPr="00553C00">
        <w:rPr>
          <w:rFonts w:ascii="Times" w:hAnsi="Times"/>
          <w:sz w:val="20"/>
          <w:lang w:val="en-US"/>
        </w:rPr>
        <w:t>—</w:t>
      </w:r>
      <w:r w:rsidRPr="00B65A29">
        <w:rPr>
          <w:rFonts w:ascii="Times" w:hAnsi="Times"/>
          <w:bCs/>
          <w:i/>
          <w:sz w:val="20"/>
          <w:lang w:val="en-US"/>
        </w:rPr>
        <w:t>Evolving Probabilistic Spiking Neural Networks for Modelling an</w:t>
      </w:r>
      <w:r w:rsidR="00507BD3">
        <w:rPr>
          <w:rFonts w:ascii="Times" w:hAnsi="Times"/>
          <w:bCs/>
          <w:i/>
          <w:sz w:val="20"/>
          <w:lang w:val="en-US"/>
        </w:rPr>
        <w:t>d Pattern Recognition of Spatio-</w:t>
      </w:r>
      <w:r w:rsidRPr="00B65A29">
        <w:rPr>
          <w:rFonts w:ascii="Times" w:hAnsi="Times"/>
          <w:bCs/>
          <w:i/>
          <w:sz w:val="20"/>
          <w:lang w:val="en-US"/>
        </w:rPr>
        <w:t>temporal Data on the Case Study of Electroencephalography (EEG) Brain Data</w:t>
      </w:r>
    </w:p>
    <w:p w14:paraId="5A6339A8" w14:textId="77777777" w:rsidR="00A75B2A" w:rsidRDefault="00A75B2A" w:rsidP="00A75B2A">
      <w:pPr>
        <w:spacing w:before="120" w:after="120"/>
        <w:outlineLvl w:val="0"/>
        <w:rPr>
          <w:rFonts w:ascii="Arial" w:hAnsi="Arial"/>
          <w:b/>
          <w:bCs/>
          <w:lang w:val="en-GB"/>
        </w:rPr>
      </w:pPr>
      <w:r w:rsidRPr="00547A92">
        <w:rPr>
          <w:rFonts w:ascii="Arial" w:hAnsi="Arial"/>
          <w:b/>
          <w:bCs/>
          <w:lang w:val="en-GB"/>
        </w:rPr>
        <w:t>Visitors</w:t>
      </w:r>
    </w:p>
    <w:p w14:paraId="33E45A09" w14:textId="6689E476" w:rsidR="005E4BC0" w:rsidRPr="00B65A29" w:rsidRDefault="005E4BC0" w:rsidP="005E4BC0">
      <w:pPr>
        <w:jc w:val="both"/>
        <w:rPr>
          <w:rFonts w:ascii="Times" w:hAnsi="Times"/>
          <w:bCs/>
          <w:sz w:val="20"/>
          <w:lang w:val="en-US"/>
        </w:rPr>
      </w:pPr>
      <w:r w:rsidRPr="00507BD3">
        <w:rPr>
          <w:rFonts w:ascii="Times" w:hAnsi="Times"/>
          <w:b/>
          <w:bCs/>
          <w:sz w:val="20"/>
          <w:lang w:val="en-US"/>
        </w:rPr>
        <w:t>HangXia Zhou</w:t>
      </w:r>
      <w:r w:rsidRPr="00B65A29">
        <w:rPr>
          <w:rFonts w:ascii="Times" w:hAnsi="Times"/>
          <w:bCs/>
          <w:sz w:val="20"/>
          <w:lang w:val="en-US"/>
        </w:rPr>
        <w:t xml:space="preserve">, </w:t>
      </w:r>
      <w:r w:rsidRPr="00507BD3">
        <w:rPr>
          <w:rFonts w:ascii="Times" w:hAnsi="Times"/>
          <w:b/>
          <w:bCs/>
          <w:sz w:val="20"/>
          <w:lang w:val="en-US"/>
        </w:rPr>
        <w:t>Zhou Yongxia</w:t>
      </w:r>
      <w:r w:rsidRPr="00B65A29">
        <w:rPr>
          <w:rFonts w:ascii="Times" w:hAnsi="Times"/>
          <w:bCs/>
          <w:sz w:val="20"/>
          <w:lang w:val="en-US"/>
        </w:rPr>
        <w:t>,</w:t>
      </w:r>
      <w:r w:rsidR="00401FBA">
        <w:rPr>
          <w:rFonts w:ascii="Times" w:hAnsi="Times"/>
          <w:b/>
          <w:bCs/>
          <w:sz w:val="20"/>
          <w:lang w:val="en-US"/>
        </w:rPr>
        <w:t xml:space="preserve"> Li </w:t>
      </w:r>
      <w:r w:rsidRPr="00507BD3">
        <w:rPr>
          <w:rFonts w:ascii="Times" w:hAnsi="Times"/>
          <w:b/>
          <w:bCs/>
          <w:sz w:val="20"/>
          <w:lang w:val="en-US"/>
        </w:rPr>
        <w:t>Zhengquan</w:t>
      </w:r>
      <w:r w:rsidRPr="00B65A29">
        <w:rPr>
          <w:rFonts w:ascii="Times" w:hAnsi="Times"/>
          <w:bCs/>
          <w:sz w:val="20"/>
          <w:lang w:val="en-US"/>
        </w:rPr>
        <w:t xml:space="preserve">, </w:t>
      </w:r>
      <w:r w:rsidRPr="00507BD3">
        <w:rPr>
          <w:rFonts w:ascii="Times" w:hAnsi="Times"/>
          <w:b/>
          <w:bCs/>
          <w:sz w:val="20"/>
          <w:lang w:val="en-US"/>
        </w:rPr>
        <w:t>Yang Xiaobing</w:t>
      </w:r>
      <w:r w:rsidR="00507BD3">
        <w:rPr>
          <w:rFonts w:ascii="Times" w:hAnsi="Times"/>
          <w:bCs/>
          <w:sz w:val="20"/>
          <w:lang w:val="en-US"/>
        </w:rPr>
        <w:t xml:space="preserve">, </w:t>
      </w:r>
      <w:r w:rsidRPr="00507BD3">
        <w:rPr>
          <w:rFonts w:ascii="Times" w:hAnsi="Times"/>
          <w:b/>
          <w:bCs/>
          <w:sz w:val="20"/>
          <w:lang w:val="en-US"/>
        </w:rPr>
        <w:t>Shan Liang</w:t>
      </w:r>
      <w:r w:rsidR="00401FBA" w:rsidRPr="00401FBA">
        <w:rPr>
          <w:rFonts w:ascii="Times" w:hAnsi="Times"/>
          <w:bCs/>
          <w:sz w:val="20"/>
          <w:lang w:val="en-US"/>
        </w:rPr>
        <w:t>,</w:t>
      </w:r>
      <w:r w:rsidRPr="00401FBA">
        <w:rPr>
          <w:rFonts w:ascii="Times" w:hAnsi="Times"/>
          <w:bCs/>
          <w:sz w:val="20"/>
          <w:lang w:val="en-US"/>
        </w:rPr>
        <w:t xml:space="preserve"> </w:t>
      </w:r>
      <w:r w:rsidR="00235BF7">
        <w:rPr>
          <w:rFonts w:ascii="Times" w:hAnsi="Times"/>
          <w:bCs/>
          <w:sz w:val="20"/>
          <w:lang w:val="en-US"/>
        </w:rPr>
        <w:t xml:space="preserve">all from the </w:t>
      </w:r>
      <w:r w:rsidRPr="00B65A29">
        <w:rPr>
          <w:rFonts w:ascii="Times" w:hAnsi="Times"/>
          <w:bCs/>
          <w:sz w:val="20"/>
          <w:lang w:val="en-US"/>
        </w:rPr>
        <w:t xml:space="preserve">China Jiliang </w:t>
      </w:r>
      <w:r w:rsidR="00C90F21">
        <w:rPr>
          <w:rFonts w:ascii="Times" w:hAnsi="Times"/>
          <w:bCs/>
          <w:sz w:val="20"/>
          <w:lang w:val="en-US"/>
        </w:rPr>
        <w:t>Uni</w:t>
      </w:r>
      <w:r w:rsidRPr="00B65A29">
        <w:rPr>
          <w:rFonts w:ascii="Times" w:hAnsi="Times"/>
          <w:bCs/>
          <w:sz w:val="20"/>
          <w:lang w:val="en-US"/>
        </w:rPr>
        <w:t>, China</w:t>
      </w:r>
    </w:p>
    <w:p w14:paraId="5A5ED6DF" w14:textId="513C6103" w:rsidR="005E4BC0" w:rsidRPr="00B65A29" w:rsidRDefault="005E4BC0" w:rsidP="005E4BC0">
      <w:pPr>
        <w:jc w:val="both"/>
        <w:rPr>
          <w:rFonts w:ascii="Times" w:hAnsi="Times"/>
          <w:bCs/>
          <w:sz w:val="20"/>
          <w:lang w:val="en-US"/>
        </w:rPr>
      </w:pPr>
      <w:r w:rsidRPr="00507BD3">
        <w:rPr>
          <w:rFonts w:ascii="Times" w:hAnsi="Times"/>
          <w:b/>
          <w:bCs/>
          <w:sz w:val="20"/>
          <w:lang w:val="en-US"/>
        </w:rPr>
        <w:t>Farnon Ellwood</w:t>
      </w:r>
      <w:r w:rsidRPr="00B65A29">
        <w:rPr>
          <w:rFonts w:ascii="Times" w:hAnsi="Times"/>
          <w:bCs/>
          <w:sz w:val="20"/>
          <w:lang w:val="en-US"/>
        </w:rPr>
        <w:t>,</w:t>
      </w:r>
      <w:r w:rsidR="00BE3F26">
        <w:rPr>
          <w:rFonts w:ascii="Times" w:hAnsi="Times"/>
          <w:bCs/>
          <w:sz w:val="20"/>
          <w:lang w:val="en-US"/>
        </w:rPr>
        <w:t xml:space="preserve"> </w:t>
      </w:r>
      <w:r w:rsidR="00C90F21">
        <w:rPr>
          <w:rFonts w:ascii="Times" w:hAnsi="Times"/>
          <w:bCs/>
          <w:sz w:val="20"/>
          <w:lang w:val="en-US"/>
        </w:rPr>
        <w:t>Uni</w:t>
      </w:r>
      <w:r w:rsidRPr="00B65A29">
        <w:rPr>
          <w:rFonts w:ascii="Times" w:hAnsi="Times"/>
          <w:bCs/>
          <w:sz w:val="20"/>
          <w:lang w:val="en-US"/>
        </w:rPr>
        <w:t xml:space="preserve"> of Cambridge</w:t>
      </w:r>
    </w:p>
    <w:p w14:paraId="03660D6B" w14:textId="77777777" w:rsidR="00A75B2A" w:rsidRPr="00547A92" w:rsidRDefault="00A75B2A" w:rsidP="00A75B2A">
      <w:pPr>
        <w:tabs>
          <w:tab w:val="left" w:pos="284"/>
        </w:tabs>
        <w:ind w:left="284" w:hanging="284"/>
        <w:rPr>
          <w:b/>
          <w:sz w:val="12"/>
          <w:lang w:val="en-US"/>
        </w:rPr>
      </w:pPr>
    </w:p>
    <w:p w14:paraId="7D1D84A1" w14:textId="77777777" w:rsidR="00B65A29" w:rsidRDefault="00A75B2A" w:rsidP="005704C0">
      <w:pPr>
        <w:autoSpaceDE w:val="0"/>
        <w:autoSpaceDN w:val="0"/>
        <w:adjustRightInd w:val="0"/>
        <w:rPr>
          <w:rFonts w:ascii="Gill Sans Light" w:hAnsi="Gill Sans Light"/>
          <w:i/>
          <w:sz w:val="20"/>
          <w:lang w:val="en-GB"/>
        </w:rPr>
      </w:pPr>
      <w:r w:rsidRPr="00547A92">
        <w:rPr>
          <w:rFonts w:ascii="Gill Sans Light" w:hAnsi="Gill Sans Light"/>
          <w:i/>
          <w:sz w:val="20"/>
          <w:lang w:val="en-GB"/>
        </w:rPr>
        <w:t>Saide Lo</w:t>
      </w:r>
    </w:p>
    <w:p w14:paraId="26994A17" w14:textId="77777777" w:rsidR="00C112B4" w:rsidRPr="00024ECF" w:rsidRDefault="00C112B4" w:rsidP="00C112B4">
      <w:pPr>
        <w:spacing w:before="120" w:after="120"/>
        <w:jc w:val="right"/>
        <w:rPr>
          <w:rFonts w:ascii="ArialMT" w:hAnsi="ArialMT"/>
          <w:b/>
          <w:sz w:val="36"/>
          <w:szCs w:val="24"/>
          <w:lang w:val="en-GB"/>
        </w:rPr>
      </w:pPr>
      <w:r w:rsidRPr="00024ECF">
        <w:rPr>
          <w:rFonts w:ascii="ArialMT" w:hAnsi="ArialMT"/>
          <w:b/>
          <w:sz w:val="36"/>
          <w:szCs w:val="24"/>
          <w:lang w:val="en-GB"/>
        </w:rPr>
        <w:t>Canterbury</w:t>
      </w:r>
    </w:p>
    <w:p w14:paraId="65D90EC2" w14:textId="77777777" w:rsidR="00346FAE" w:rsidRPr="00CE1AA1" w:rsidRDefault="00346FAE" w:rsidP="00346FAE">
      <w:pPr>
        <w:spacing w:before="120" w:after="120"/>
        <w:outlineLvl w:val="0"/>
        <w:rPr>
          <w:rFonts w:ascii="Arial" w:hAnsi="Arial"/>
          <w:b/>
          <w:szCs w:val="24"/>
          <w:lang w:val="en-GB"/>
        </w:rPr>
      </w:pPr>
      <w:r w:rsidRPr="00CE1AA1">
        <w:rPr>
          <w:rFonts w:ascii="Arial" w:hAnsi="Arial"/>
          <w:b/>
          <w:szCs w:val="24"/>
          <w:lang w:val="en-GB"/>
        </w:rPr>
        <w:t>Awards</w:t>
      </w:r>
    </w:p>
    <w:p w14:paraId="2859EAEE" w14:textId="6392BFAE" w:rsidR="008378B0" w:rsidRPr="008378B0" w:rsidRDefault="008378B0" w:rsidP="008378B0">
      <w:pPr>
        <w:pStyle w:val="PlainText"/>
        <w:ind w:left="284" w:hanging="284"/>
        <w:jc w:val="both"/>
        <w:rPr>
          <w:rFonts w:ascii="Times" w:eastAsia="Times New Roman" w:hAnsi="Times"/>
          <w:b/>
          <w:sz w:val="20"/>
          <w:szCs w:val="20"/>
          <w:lang w:val="en-US" w:eastAsia="en-US"/>
        </w:rPr>
      </w:pPr>
      <w:r w:rsidRPr="00E53F28">
        <w:rPr>
          <w:rFonts w:ascii="Times" w:eastAsia="Times New Roman" w:hAnsi="Times"/>
          <w:b/>
          <w:sz w:val="20"/>
          <w:szCs w:val="20"/>
          <w:lang w:val="en-US" w:eastAsia="en-US"/>
        </w:rPr>
        <w:t>Muhammad Asad Arfeen,</w:t>
      </w:r>
      <w:r w:rsidR="00372A09">
        <w:rPr>
          <w:rFonts w:ascii="Times" w:eastAsia="Times New Roman" w:hAnsi="Times"/>
          <w:sz w:val="20"/>
          <w:szCs w:val="20"/>
          <w:lang w:val="en-US" w:eastAsia="en-US"/>
        </w:rPr>
        <w:t xml:space="preserve"> a PhD student in</w:t>
      </w:r>
      <w:r w:rsidRPr="00E53F28">
        <w:rPr>
          <w:rFonts w:ascii="Times" w:eastAsia="Times New Roman" w:hAnsi="Times"/>
          <w:sz w:val="20"/>
          <w:szCs w:val="20"/>
          <w:lang w:val="en-US" w:eastAsia="en-US"/>
        </w:rPr>
        <w:t xml:space="preserve"> our Network Research Group, has been awarded the ITC Student Trav</w:t>
      </w:r>
      <w:r>
        <w:rPr>
          <w:rFonts w:ascii="Times" w:eastAsia="Times New Roman" w:hAnsi="Times"/>
          <w:sz w:val="20"/>
          <w:szCs w:val="20"/>
          <w:lang w:val="en-US" w:eastAsia="en-US"/>
        </w:rPr>
        <w:t xml:space="preserve">el Grant for attending the </w:t>
      </w:r>
      <w:r w:rsidRPr="00E53F28">
        <w:rPr>
          <w:rFonts w:ascii="Times" w:eastAsia="Times New Roman" w:hAnsi="Times"/>
          <w:sz w:val="20"/>
          <w:szCs w:val="20"/>
          <w:lang w:val="en-US" w:eastAsia="en-US"/>
        </w:rPr>
        <w:t>International Teletraffic</w:t>
      </w:r>
      <w:r>
        <w:rPr>
          <w:rFonts w:ascii="Times" w:eastAsia="Times New Roman" w:hAnsi="Times"/>
          <w:sz w:val="20"/>
          <w:szCs w:val="20"/>
          <w:lang w:val="en-US" w:eastAsia="en-US"/>
        </w:rPr>
        <w:t xml:space="preserve"> Congress</w:t>
      </w:r>
      <w:r w:rsidRPr="00E53F28">
        <w:rPr>
          <w:rFonts w:ascii="Times" w:eastAsia="Times New Roman" w:hAnsi="Times"/>
          <w:sz w:val="20"/>
          <w:szCs w:val="20"/>
          <w:lang w:val="en-US" w:eastAsia="en-US"/>
        </w:rPr>
        <w:t xml:space="preserve">, in Shanghai, China. Asad presented a paper on </w:t>
      </w:r>
      <w:r w:rsidR="00B454C4">
        <w:rPr>
          <w:rFonts w:ascii="Times" w:eastAsia="Times New Roman" w:hAnsi="Times"/>
          <w:sz w:val="20"/>
          <w:szCs w:val="20"/>
          <w:lang w:val="en-US" w:eastAsia="en-US"/>
        </w:rPr>
        <w:t>“</w:t>
      </w:r>
      <w:r w:rsidR="00D459B2">
        <w:rPr>
          <w:rFonts w:ascii="Times" w:eastAsia="Times New Roman" w:hAnsi="Times"/>
          <w:sz w:val="20"/>
          <w:szCs w:val="20"/>
          <w:lang w:val="en-US" w:eastAsia="en-US"/>
        </w:rPr>
        <w:t>T</w:t>
      </w:r>
      <w:r w:rsidRPr="00E53F28">
        <w:rPr>
          <w:rFonts w:ascii="Times" w:eastAsia="Times New Roman" w:hAnsi="Times"/>
          <w:sz w:val="20"/>
          <w:szCs w:val="20"/>
          <w:lang w:val="en-US" w:eastAsia="en-US"/>
        </w:rPr>
        <w:t>he Role of the Weibull Distributi</w:t>
      </w:r>
      <w:r w:rsidR="00D459B2">
        <w:rPr>
          <w:rFonts w:ascii="Times" w:eastAsia="Times New Roman" w:hAnsi="Times"/>
          <w:sz w:val="20"/>
          <w:szCs w:val="20"/>
          <w:lang w:val="en-US" w:eastAsia="en-US"/>
        </w:rPr>
        <w:t>on in Internet Traffic Modeling</w:t>
      </w:r>
      <w:r w:rsidR="00B454C4">
        <w:rPr>
          <w:rFonts w:ascii="Times" w:eastAsia="Times New Roman" w:hAnsi="Times"/>
          <w:sz w:val="20"/>
          <w:szCs w:val="20"/>
          <w:lang w:val="en-US" w:eastAsia="en-US"/>
        </w:rPr>
        <w:t>”</w:t>
      </w:r>
      <w:r w:rsidRPr="00E53F28">
        <w:rPr>
          <w:rFonts w:ascii="Times" w:eastAsia="Times New Roman" w:hAnsi="Times"/>
          <w:sz w:val="20"/>
          <w:szCs w:val="20"/>
          <w:lang w:val="en-US" w:eastAsia="en-US"/>
        </w:rPr>
        <w:t xml:space="preserve">. The paper is co-authored by </w:t>
      </w:r>
      <w:r w:rsidRPr="008378B0">
        <w:rPr>
          <w:rFonts w:ascii="Times" w:eastAsia="Times New Roman" w:hAnsi="Times"/>
          <w:b/>
          <w:sz w:val="20"/>
          <w:szCs w:val="20"/>
          <w:lang w:val="en-US" w:eastAsia="en-US"/>
        </w:rPr>
        <w:t>K.</w:t>
      </w:r>
      <w:r w:rsidR="00BC6827">
        <w:rPr>
          <w:rFonts w:ascii="Times" w:eastAsia="Times New Roman" w:hAnsi="Times"/>
          <w:b/>
          <w:sz w:val="20"/>
          <w:szCs w:val="20"/>
          <w:lang w:val="en-US" w:eastAsia="en-US"/>
        </w:rPr>
        <w:t xml:space="preserve"> </w:t>
      </w:r>
      <w:r w:rsidRPr="008378B0">
        <w:rPr>
          <w:rFonts w:ascii="Times" w:eastAsia="Times New Roman" w:hAnsi="Times"/>
          <w:b/>
          <w:sz w:val="20"/>
          <w:szCs w:val="20"/>
          <w:lang w:val="en-US" w:eastAsia="en-US"/>
        </w:rPr>
        <w:t>Pawlikowski</w:t>
      </w:r>
      <w:r w:rsidRPr="00E53F28">
        <w:rPr>
          <w:rFonts w:ascii="Times" w:eastAsia="Times New Roman" w:hAnsi="Times"/>
          <w:sz w:val="20"/>
          <w:szCs w:val="20"/>
          <w:lang w:val="en-US" w:eastAsia="en-US"/>
        </w:rPr>
        <w:t xml:space="preserve">, </w:t>
      </w:r>
      <w:r w:rsidRPr="008378B0">
        <w:rPr>
          <w:rFonts w:ascii="Times" w:eastAsia="Times New Roman" w:hAnsi="Times"/>
          <w:b/>
          <w:sz w:val="20"/>
          <w:szCs w:val="20"/>
          <w:lang w:val="en-US" w:eastAsia="en-US"/>
        </w:rPr>
        <w:t>D. McNickle</w:t>
      </w:r>
      <w:r w:rsidRPr="00E53F28">
        <w:rPr>
          <w:rFonts w:ascii="Times" w:eastAsia="Times New Roman" w:hAnsi="Times"/>
          <w:sz w:val="20"/>
          <w:szCs w:val="20"/>
          <w:lang w:val="en-US" w:eastAsia="en-US"/>
        </w:rPr>
        <w:t xml:space="preserve"> and </w:t>
      </w:r>
      <w:r w:rsidRPr="008378B0">
        <w:rPr>
          <w:rFonts w:ascii="Times" w:eastAsia="Times New Roman" w:hAnsi="Times"/>
          <w:b/>
          <w:sz w:val="20"/>
          <w:szCs w:val="20"/>
          <w:lang w:val="en-US" w:eastAsia="en-US"/>
        </w:rPr>
        <w:t>A. Willig</w:t>
      </w:r>
      <w:r>
        <w:rPr>
          <w:rFonts w:ascii="Times" w:eastAsia="Times New Roman" w:hAnsi="Times"/>
          <w:b/>
          <w:sz w:val="20"/>
          <w:szCs w:val="20"/>
          <w:lang w:val="en-US" w:eastAsia="en-US"/>
        </w:rPr>
        <w:t>.</w:t>
      </w:r>
    </w:p>
    <w:p w14:paraId="12199416" w14:textId="7455F2AB" w:rsidR="00346FAE" w:rsidRDefault="00346FAE" w:rsidP="00BC6827">
      <w:pPr>
        <w:ind w:left="284" w:hanging="284"/>
        <w:jc w:val="both"/>
        <w:rPr>
          <w:rFonts w:ascii="Times" w:hAnsi="Times"/>
          <w:b/>
          <w:sz w:val="20"/>
          <w:lang w:val="en-US"/>
        </w:rPr>
      </w:pPr>
      <w:r w:rsidRPr="00E53F28">
        <w:rPr>
          <w:rFonts w:ascii="Times" w:hAnsi="Times"/>
          <w:b/>
          <w:sz w:val="20"/>
          <w:lang w:val="en-US"/>
        </w:rPr>
        <w:t>Tanja Mitrovic</w:t>
      </w:r>
      <w:r w:rsidRPr="00E53F28">
        <w:rPr>
          <w:rFonts w:ascii="Times" w:hAnsi="Times"/>
          <w:sz w:val="20"/>
          <w:lang w:val="en-US"/>
        </w:rPr>
        <w:t xml:space="preserve"> has been elected as President of the AI in Education Society.  AIEd is an interdisciplinary community </w:t>
      </w:r>
      <w:r w:rsidR="00372A09">
        <w:rPr>
          <w:rFonts w:ascii="Times" w:hAnsi="Times"/>
          <w:sz w:val="20"/>
          <w:lang w:val="en-US"/>
        </w:rPr>
        <w:t>spanning t</w:t>
      </w:r>
      <w:r w:rsidRPr="00E53F28">
        <w:rPr>
          <w:rFonts w:ascii="Times" w:hAnsi="Times"/>
          <w:sz w:val="20"/>
          <w:lang w:val="en-US"/>
        </w:rPr>
        <w:t>he fields of computer science, education and psychology</w:t>
      </w:r>
      <w:r w:rsidR="00372A09">
        <w:rPr>
          <w:rFonts w:ascii="Times" w:hAnsi="Times"/>
          <w:sz w:val="20"/>
          <w:lang w:val="en-US"/>
        </w:rPr>
        <w:t>.</w:t>
      </w:r>
      <w:r w:rsidRPr="00E53F28">
        <w:rPr>
          <w:rFonts w:ascii="Times" w:hAnsi="Times"/>
          <w:sz w:val="20"/>
          <w:lang w:val="en-US"/>
        </w:rPr>
        <w:t xml:space="preserve"> </w:t>
      </w:r>
    </w:p>
    <w:p w14:paraId="6064B250" w14:textId="6D9635E5" w:rsidR="00346FAE" w:rsidRPr="00401A4F" w:rsidRDefault="00346FAE" w:rsidP="00346FAE">
      <w:pPr>
        <w:ind w:left="284" w:hanging="284"/>
        <w:jc w:val="both"/>
        <w:rPr>
          <w:szCs w:val="24"/>
        </w:rPr>
      </w:pPr>
      <w:r w:rsidRPr="00E53F28">
        <w:rPr>
          <w:rFonts w:ascii="Times" w:hAnsi="Times"/>
          <w:b/>
          <w:sz w:val="20"/>
          <w:lang w:val="en-US"/>
        </w:rPr>
        <w:t>Amir Shareghi</w:t>
      </w:r>
      <w:r w:rsidR="00372A09">
        <w:rPr>
          <w:rFonts w:ascii="Times" w:hAnsi="Times"/>
          <w:sz w:val="20"/>
          <w:lang w:val="en-US"/>
        </w:rPr>
        <w:t xml:space="preserve"> (PhD student) was</w:t>
      </w:r>
      <w:r w:rsidRPr="00E53F28">
        <w:rPr>
          <w:rFonts w:ascii="Times" w:hAnsi="Times"/>
          <w:sz w:val="20"/>
          <w:lang w:val="en-US"/>
        </w:rPr>
        <w:t xml:space="preserve"> nominated for the best student paper at t</w:t>
      </w:r>
      <w:r w:rsidR="008F5438">
        <w:rPr>
          <w:rFonts w:ascii="Times" w:hAnsi="Times"/>
          <w:sz w:val="20"/>
          <w:lang w:val="en-US"/>
        </w:rPr>
        <w:t>he ICCE 2013 conference, and also received</w:t>
      </w:r>
      <w:r w:rsidRPr="00E53F28">
        <w:rPr>
          <w:rFonts w:ascii="Times" w:hAnsi="Times"/>
          <w:sz w:val="20"/>
          <w:lang w:val="en-US"/>
        </w:rPr>
        <w:t xml:space="preserve"> </w:t>
      </w:r>
      <w:r w:rsidR="00BD2299">
        <w:rPr>
          <w:rFonts w:ascii="Times" w:hAnsi="Times"/>
          <w:sz w:val="20"/>
          <w:lang w:val="en-US"/>
        </w:rPr>
        <w:t xml:space="preserve">a </w:t>
      </w:r>
      <w:r w:rsidRPr="00E53F28">
        <w:rPr>
          <w:rFonts w:ascii="Times" w:hAnsi="Times"/>
          <w:sz w:val="20"/>
          <w:lang w:val="en-US"/>
        </w:rPr>
        <w:t>Merit Scholarshi</w:t>
      </w:r>
      <w:r w:rsidR="008378B0">
        <w:rPr>
          <w:rFonts w:ascii="Times" w:hAnsi="Times"/>
          <w:sz w:val="20"/>
          <w:lang w:val="en-US"/>
        </w:rPr>
        <w:t>p to attend the conference.</w:t>
      </w:r>
    </w:p>
    <w:p w14:paraId="33F9840C" w14:textId="4A347447" w:rsidR="00E53F28" w:rsidRPr="00024ECF" w:rsidRDefault="00E53F28" w:rsidP="00E53F28">
      <w:pPr>
        <w:spacing w:before="120" w:after="120"/>
        <w:outlineLvl w:val="0"/>
        <w:rPr>
          <w:rFonts w:ascii="Arial" w:hAnsi="Arial"/>
          <w:b/>
          <w:bCs/>
          <w:lang w:val="en-GB"/>
        </w:rPr>
      </w:pPr>
      <w:r>
        <w:rPr>
          <w:rFonts w:ascii="Arial" w:hAnsi="Arial"/>
          <w:b/>
          <w:bCs/>
          <w:lang w:val="en-GB"/>
        </w:rPr>
        <w:t>Seminars</w:t>
      </w:r>
      <w:r w:rsidRPr="00024ECF">
        <w:rPr>
          <w:rFonts w:ascii="Arial" w:hAnsi="Arial"/>
          <w:b/>
          <w:bCs/>
          <w:lang w:val="en-GB"/>
        </w:rPr>
        <w:t xml:space="preserve"> </w:t>
      </w:r>
    </w:p>
    <w:p w14:paraId="7862D8B0" w14:textId="6EA0C442" w:rsidR="00E53F28" w:rsidRDefault="00E53F28" w:rsidP="00346FAE">
      <w:pPr>
        <w:ind w:left="284" w:hanging="284"/>
        <w:rPr>
          <w:rFonts w:ascii="Times" w:hAnsi="Times"/>
          <w:sz w:val="20"/>
          <w:lang w:val="en-US"/>
        </w:rPr>
      </w:pPr>
      <w:r w:rsidRPr="00E53F28">
        <w:rPr>
          <w:rFonts w:ascii="Times" w:hAnsi="Times"/>
          <w:b/>
          <w:sz w:val="20"/>
          <w:lang w:val="en-US"/>
        </w:rPr>
        <w:t>Paul J. Wagner</w:t>
      </w:r>
      <w:r w:rsidRPr="00E53F28">
        <w:rPr>
          <w:rFonts w:ascii="Times" w:hAnsi="Times"/>
          <w:sz w:val="20"/>
          <w:lang w:val="en-US"/>
        </w:rPr>
        <w:t xml:space="preserve">, </w:t>
      </w:r>
      <w:r w:rsidR="00C90F21">
        <w:rPr>
          <w:rFonts w:ascii="Times" w:hAnsi="Times"/>
          <w:sz w:val="20"/>
          <w:lang w:val="en-US"/>
        </w:rPr>
        <w:t>Uni</w:t>
      </w:r>
      <w:r w:rsidR="00C86036">
        <w:rPr>
          <w:rFonts w:ascii="Times" w:hAnsi="Times"/>
          <w:sz w:val="20"/>
          <w:lang w:val="en-US"/>
        </w:rPr>
        <w:t xml:space="preserve"> of Wisconsin, Eau Claire</w:t>
      </w:r>
    </w:p>
    <w:p w14:paraId="031FC629" w14:textId="77777777" w:rsidR="00E53F28" w:rsidRPr="008378B0" w:rsidRDefault="00E53F28" w:rsidP="008378B0">
      <w:pPr>
        <w:pStyle w:val="ListParagraph"/>
        <w:ind w:left="284"/>
        <w:rPr>
          <w:rFonts w:ascii="Times" w:eastAsia="Times New Roman" w:hAnsi="Times"/>
          <w:i/>
          <w:sz w:val="20"/>
          <w:szCs w:val="20"/>
          <w:lang w:val="en-US" w:eastAsia="en-US"/>
        </w:rPr>
      </w:pPr>
      <w:r w:rsidRPr="008378B0">
        <w:rPr>
          <w:rFonts w:ascii="Times" w:eastAsia="Times New Roman" w:hAnsi="Times"/>
          <w:i/>
          <w:sz w:val="20"/>
          <w:szCs w:val="20"/>
          <w:lang w:val="en-US" w:eastAsia="en-US"/>
        </w:rPr>
        <w:t>Developing ad-hoc homogeneous networked laptop instructional environments using heterogeneous systems</w:t>
      </w:r>
    </w:p>
    <w:p w14:paraId="7501CDDC" w14:textId="2895F916" w:rsidR="00E53F28" w:rsidRPr="00E53F28" w:rsidRDefault="00E53F28" w:rsidP="00346FAE">
      <w:pPr>
        <w:ind w:left="284" w:hanging="284"/>
        <w:rPr>
          <w:rFonts w:ascii="Times" w:hAnsi="Times"/>
          <w:sz w:val="20"/>
          <w:lang w:val="en-US"/>
        </w:rPr>
      </w:pPr>
      <w:r w:rsidRPr="00E53F28">
        <w:rPr>
          <w:rFonts w:ascii="Times" w:hAnsi="Times"/>
          <w:b/>
          <w:sz w:val="20"/>
          <w:lang w:val="en-US"/>
        </w:rPr>
        <w:t>Stellan Ohlsson</w:t>
      </w:r>
      <w:r w:rsidRPr="00E53F28">
        <w:rPr>
          <w:rFonts w:ascii="Times" w:hAnsi="Times"/>
          <w:sz w:val="20"/>
          <w:lang w:val="en-US"/>
        </w:rPr>
        <w:t xml:space="preserve">, </w:t>
      </w:r>
      <w:r w:rsidR="00C90F21">
        <w:rPr>
          <w:rFonts w:ascii="Times" w:hAnsi="Times"/>
          <w:sz w:val="20"/>
          <w:lang w:val="en-US"/>
        </w:rPr>
        <w:t>Uni</w:t>
      </w:r>
      <w:r w:rsidR="00C86036">
        <w:rPr>
          <w:rFonts w:ascii="Times" w:hAnsi="Times"/>
          <w:sz w:val="20"/>
          <w:lang w:val="en-US"/>
        </w:rPr>
        <w:t xml:space="preserve"> of Illinois</w:t>
      </w:r>
    </w:p>
    <w:p w14:paraId="2750EAF2" w14:textId="6A39063A" w:rsidR="00E53F28" w:rsidRDefault="00E53F28" w:rsidP="008378B0">
      <w:pPr>
        <w:pStyle w:val="ListParagraph"/>
        <w:ind w:left="284"/>
        <w:rPr>
          <w:rFonts w:ascii="Times" w:eastAsia="Times New Roman" w:hAnsi="Times"/>
          <w:sz w:val="20"/>
          <w:szCs w:val="20"/>
          <w:lang w:val="en-US" w:eastAsia="en-US"/>
        </w:rPr>
      </w:pPr>
      <w:r w:rsidRPr="008378B0">
        <w:rPr>
          <w:rFonts w:ascii="Times" w:eastAsia="Times New Roman" w:hAnsi="Times"/>
          <w:i/>
          <w:sz w:val="20"/>
          <w:szCs w:val="20"/>
          <w:lang w:val="en-US" w:eastAsia="en-US"/>
        </w:rPr>
        <w:t>How Intelligent are AI Program? A Quantitative Investigation</w:t>
      </w:r>
    </w:p>
    <w:p w14:paraId="20507D4B" w14:textId="5BEA44F2" w:rsidR="00BE3F26" w:rsidRDefault="00E53F28" w:rsidP="008378B0">
      <w:pPr>
        <w:pStyle w:val="ListParagraph"/>
        <w:ind w:left="284" w:hanging="284"/>
        <w:rPr>
          <w:rFonts w:ascii="Times" w:hAnsi="Times"/>
          <w:sz w:val="20"/>
          <w:szCs w:val="20"/>
          <w:lang w:val="en-US"/>
        </w:rPr>
      </w:pPr>
      <w:r w:rsidRPr="00E53F28">
        <w:rPr>
          <w:rFonts w:ascii="Times" w:hAnsi="Times"/>
          <w:b/>
          <w:sz w:val="20"/>
          <w:szCs w:val="20"/>
          <w:lang w:val="en-US"/>
        </w:rPr>
        <w:t xml:space="preserve">Maode Ma, </w:t>
      </w:r>
      <w:r w:rsidRPr="00BE3F26">
        <w:rPr>
          <w:rFonts w:ascii="Times" w:hAnsi="Times"/>
          <w:sz w:val="20"/>
          <w:szCs w:val="20"/>
          <w:lang w:val="en-US"/>
        </w:rPr>
        <w:t xml:space="preserve">Nanyang </w:t>
      </w:r>
      <w:r w:rsidRPr="00E53F28">
        <w:rPr>
          <w:rFonts w:ascii="Times" w:hAnsi="Times"/>
          <w:sz w:val="20"/>
          <w:szCs w:val="20"/>
          <w:lang w:val="en-US"/>
        </w:rPr>
        <w:t xml:space="preserve">Technological </w:t>
      </w:r>
      <w:r w:rsidR="00C90F21">
        <w:rPr>
          <w:rFonts w:ascii="Times" w:hAnsi="Times"/>
          <w:sz w:val="20"/>
          <w:szCs w:val="20"/>
          <w:lang w:val="en-US"/>
        </w:rPr>
        <w:t>Uni</w:t>
      </w:r>
    </w:p>
    <w:p w14:paraId="1FA70E35" w14:textId="11574477" w:rsidR="00E53F28" w:rsidRDefault="00BE3F26" w:rsidP="008378B0">
      <w:pPr>
        <w:pStyle w:val="ListParagraph"/>
        <w:ind w:left="284" w:hanging="284"/>
        <w:rPr>
          <w:rFonts w:ascii="Times" w:eastAsia="Times New Roman" w:hAnsi="Times"/>
          <w:sz w:val="20"/>
          <w:szCs w:val="20"/>
          <w:lang w:val="en-US" w:eastAsia="en-US"/>
        </w:rPr>
      </w:pPr>
      <w:r>
        <w:rPr>
          <w:rFonts w:ascii="Times" w:hAnsi="Times"/>
          <w:b/>
          <w:sz w:val="20"/>
          <w:szCs w:val="20"/>
          <w:lang w:val="en-US"/>
        </w:rPr>
        <w:tab/>
      </w:r>
      <w:r w:rsidR="00E53F28" w:rsidRPr="00E53F28">
        <w:rPr>
          <w:rFonts w:ascii="Times" w:eastAsia="Times New Roman" w:hAnsi="Times"/>
          <w:sz w:val="20"/>
          <w:szCs w:val="20"/>
          <w:lang w:val="en-US" w:eastAsia="en-US"/>
        </w:rPr>
        <w:t xml:space="preserve">QoS </w:t>
      </w:r>
      <w:r w:rsidR="00E53F28" w:rsidRPr="008378B0">
        <w:rPr>
          <w:rFonts w:ascii="Times" w:eastAsia="Times New Roman" w:hAnsi="Times"/>
          <w:i/>
          <w:sz w:val="20"/>
          <w:szCs w:val="20"/>
          <w:lang w:val="en-US" w:eastAsia="en-US"/>
        </w:rPr>
        <w:t>Provisionaing in LTE/LTE-Advanced 4G Wireless Networks</w:t>
      </w:r>
    </w:p>
    <w:p w14:paraId="25DC57F6" w14:textId="1AC8A77D" w:rsidR="00BE3F26" w:rsidRDefault="00E53F28" w:rsidP="008378B0">
      <w:pPr>
        <w:pStyle w:val="ListParagraph"/>
        <w:ind w:left="284" w:hanging="284"/>
        <w:rPr>
          <w:rFonts w:ascii="Times" w:hAnsi="Times"/>
          <w:sz w:val="20"/>
          <w:szCs w:val="20"/>
          <w:lang w:val="en-US"/>
        </w:rPr>
      </w:pPr>
      <w:r w:rsidRPr="00E53F28">
        <w:rPr>
          <w:rFonts w:ascii="Times" w:hAnsi="Times"/>
          <w:b/>
          <w:sz w:val="20"/>
          <w:szCs w:val="20"/>
          <w:lang w:val="en-US"/>
        </w:rPr>
        <w:t>Alistair Moffat</w:t>
      </w:r>
      <w:r w:rsidR="00DB77C0">
        <w:rPr>
          <w:rFonts w:ascii="Times" w:hAnsi="Times"/>
          <w:sz w:val="20"/>
          <w:szCs w:val="20"/>
          <w:lang w:val="en-US"/>
        </w:rPr>
        <w:t xml:space="preserve">, </w:t>
      </w:r>
      <w:r w:rsidR="00C90F21">
        <w:rPr>
          <w:rFonts w:ascii="Times" w:hAnsi="Times"/>
          <w:sz w:val="20"/>
          <w:szCs w:val="20"/>
          <w:lang w:val="en-US"/>
        </w:rPr>
        <w:t>Uni</w:t>
      </w:r>
      <w:r w:rsidR="00BE3F26">
        <w:rPr>
          <w:rFonts w:ascii="Times" w:hAnsi="Times"/>
          <w:sz w:val="20"/>
          <w:szCs w:val="20"/>
          <w:lang w:val="en-US"/>
        </w:rPr>
        <w:t xml:space="preserve"> of Melbourne</w:t>
      </w:r>
    </w:p>
    <w:p w14:paraId="31536933" w14:textId="2B393C0F" w:rsidR="008378B0" w:rsidRDefault="00BE3F26" w:rsidP="008378B0">
      <w:pPr>
        <w:pStyle w:val="ListParagraph"/>
        <w:ind w:left="284" w:hanging="284"/>
        <w:rPr>
          <w:rFonts w:ascii="Times" w:eastAsia="Times New Roman" w:hAnsi="Times"/>
          <w:sz w:val="20"/>
          <w:szCs w:val="20"/>
          <w:lang w:val="en-US" w:eastAsia="en-US"/>
        </w:rPr>
      </w:pPr>
      <w:r>
        <w:rPr>
          <w:rFonts w:ascii="Times" w:hAnsi="Times"/>
          <w:b/>
          <w:sz w:val="20"/>
          <w:szCs w:val="20"/>
          <w:lang w:val="en-US"/>
        </w:rPr>
        <w:tab/>
      </w:r>
      <w:r w:rsidR="00E53F28" w:rsidRPr="00372A09">
        <w:rPr>
          <w:rFonts w:ascii="Times" w:eastAsia="Times New Roman" w:hAnsi="Times"/>
          <w:i/>
          <w:sz w:val="20"/>
          <w:szCs w:val="20"/>
          <w:lang w:val="en-US" w:eastAsia="en-US"/>
        </w:rPr>
        <w:t>Search</w:t>
      </w:r>
      <w:r w:rsidR="00E53F28" w:rsidRPr="00E53F28">
        <w:rPr>
          <w:rFonts w:ascii="Times" w:eastAsia="Times New Roman" w:hAnsi="Times"/>
          <w:sz w:val="20"/>
          <w:szCs w:val="20"/>
          <w:lang w:val="en-US" w:eastAsia="en-US"/>
        </w:rPr>
        <w:t xml:space="preserve"> </w:t>
      </w:r>
      <w:r w:rsidR="00E53F28" w:rsidRPr="008378B0">
        <w:rPr>
          <w:rFonts w:ascii="Times" w:eastAsia="Times New Roman" w:hAnsi="Times"/>
          <w:i/>
          <w:sz w:val="20"/>
          <w:szCs w:val="20"/>
          <w:lang w:val="en-US" w:eastAsia="en-US"/>
        </w:rPr>
        <w:t>Evaluation Through the Eyes of the User</w:t>
      </w:r>
    </w:p>
    <w:p w14:paraId="1E9A08FC" w14:textId="20C0E4A7" w:rsidR="008378B0" w:rsidRDefault="00E53F28" w:rsidP="008378B0">
      <w:pPr>
        <w:pStyle w:val="ListParagraph"/>
        <w:ind w:left="284" w:hanging="284"/>
        <w:rPr>
          <w:rFonts w:ascii="Times" w:hAnsi="Times"/>
          <w:sz w:val="20"/>
          <w:szCs w:val="20"/>
          <w:lang w:val="en-US"/>
        </w:rPr>
      </w:pPr>
      <w:r w:rsidRPr="00E53F28">
        <w:rPr>
          <w:rFonts w:ascii="Times" w:hAnsi="Times"/>
          <w:b/>
          <w:sz w:val="20"/>
          <w:szCs w:val="20"/>
          <w:lang w:val="en-US"/>
        </w:rPr>
        <w:t>Wendy Lawson</w:t>
      </w:r>
      <w:r w:rsidRPr="00E53F28">
        <w:rPr>
          <w:rFonts w:ascii="Times" w:hAnsi="Times"/>
          <w:sz w:val="20"/>
          <w:szCs w:val="20"/>
          <w:lang w:val="en-US"/>
        </w:rPr>
        <w:t xml:space="preserve">, </w:t>
      </w:r>
      <w:r w:rsidR="00C90F21">
        <w:rPr>
          <w:rFonts w:ascii="Times" w:hAnsi="Times"/>
          <w:sz w:val="20"/>
          <w:szCs w:val="20"/>
          <w:lang w:val="en-US"/>
        </w:rPr>
        <w:t>Uni</w:t>
      </w:r>
      <w:r w:rsidRPr="00E53F28">
        <w:rPr>
          <w:rFonts w:ascii="Times" w:hAnsi="Times"/>
          <w:sz w:val="20"/>
          <w:szCs w:val="20"/>
          <w:lang w:val="en-US"/>
        </w:rPr>
        <w:t xml:space="preserve"> of Canterbury</w:t>
      </w:r>
    </w:p>
    <w:p w14:paraId="49664DEF" w14:textId="77777777" w:rsidR="008378B0" w:rsidRPr="008378B0" w:rsidRDefault="00E53F28" w:rsidP="00372A09">
      <w:pPr>
        <w:pStyle w:val="ListParagraph"/>
        <w:ind w:left="284"/>
        <w:rPr>
          <w:rFonts w:ascii="Times" w:eastAsia="Times New Roman" w:hAnsi="Times"/>
          <w:i/>
          <w:sz w:val="20"/>
          <w:szCs w:val="20"/>
          <w:lang w:val="en-US" w:eastAsia="en-US"/>
        </w:rPr>
      </w:pPr>
      <w:r w:rsidRPr="008378B0">
        <w:rPr>
          <w:rFonts w:ascii="Times" w:eastAsia="Times New Roman" w:hAnsi="Times"/>
          <w:i/>
          <w:sz w:val="20"/>
          <w:szCs w:val="20"/>
          <w:lang w:val="en-US" w:eastAsia="en-US"/>
        </w:rPr>
        <w:t>Geospatial Science at UC: update and discussion</w:t>
      </w:r>
    </w:p>
    <w:p w14:paraId="421A297C" w14:textId="77777777" w:rsidR="00C11FF9" w:rsidRDefault="00E53F28" w:rsidP="008378B0">
      <w:pPr>
        <w:pStyle w:val="ListParagraph"/>
        <w:ind w:left="284" w:hanging="284"/>
        <w:rPr>
          <w:rFonts w:ascii="Times" w:hAnsi="Times"/>
          <w:sz w:val="20"/>
          <w:szCs w:val="20"/>
          <w:lang w:val="en-US"/>
        </w:rPr>
      </w:pPr>
      <w:r w:rsidRPr="00E53F28">
        <w:rPr>
          <w:rFonts w:ascii="Times" w:hAnsi="Times"/>
          <w:b/>
          <w:sz w:val="20"/>
          <w:szCs w:val="20"/>
          <w:lang w:val="en-US"/>
        </w:rPr>
        <w:t>Jeff Johnson</w:t>
      </w:r>
      <w:r w:rsidRPr="00E53F28">
        <w:rPr>
          <w:rFonts w:ascii="Times" w:hAnsi="Times"/>
          <w:sz w:val="20"/>
          <w:szCs w:val="20"/>
          <w:lang w:val="en-US"/>
        </w:rPr>
        <w:t>, UI Wizards, Inc</w:t>
      </w:r>
    </w:p>
    <w:p w14:paraId="13C3540B" w14:textId="6F130DBF" w:rsidR="008378B0" w:rsidRDefault="00C11FF9" w:rsidP="008378B0">
      <w:pPr>
        <w:pStyle w:val="ListParagraph"/>
        <w:ind w:left="284" w:hanging="284"/>
        <w:rPr>
          <w:rFonts w:ascii="Times" w:eastAsia="Times New Roman" w:hAnsi="Times"/>
          <w:sz w:val="20"/>
          <w:szCs w:val="20"/>
          <w:lang w:val="en-US" w:eastAsia="en-US"/>
        </w:rPr>
      </w:pPr>
      <w:r>
        <w:rPr>
          <w:rFonts w:ascii="Times" w:hAnsi="Times"/>
          <w:b/>
          <w:sz w:val="20"/>
          <w:szCs w:val="20"/>
          <w:lang w:val="en-US"/>
        </w:rPr>
        <w:tab/>
      </w:r>
      <w:r w:rsidR="00E53F28" w:rsidRPr="00C11FF9">
        <w:rPr>
          <w:rFonts w:ascii="Times" w:eastAsia="Times New Roman" w:hAnsi="Times"/>
          <w:i/>
          <w:sz w:val="20"/>
          <w:szCs w:val="20"/>
          <w:lang w:val="en-US" w:eastAsia="en-US"/>
        </w:rPr>
        <w:t>Designing with the Mind</w:t>
      </w:r>
      <w:r w:rsidR="00E53F28" w:rsidRPr="00E53F28">
        <w:rPr>
          <w:rFonts w:ascii="Times" w:eastAsia="Times New Roman" w:hAnsi="Times"/>
          <w:sz w:val="20"/>
          <w:szCs w:val="20"/>
          <w:lang w:val="en-US" w:eastAsia="en-US"/>
        </w:rPr>
        <w:t xml:space="preserve"> in </w:t>
      </w:r>
      <w:r w:rsidR="00E53F28" w:rsidRPr="008378B0">
        <w:rPr>
          <w:rFonts w:ascii="Times" w:eastAsia="Times New Roman" w:hAnsi="Times"/>
          <w:i/>
          <w:sz w:val="20"/>
          <w:szCs w:val="20"/>
          <w:lang w:val="en-US" w:eastAsia="en-US"/>
        </w:rPr>
        <w:t>Mind: The Psychological Basis for UI Design Rules</w:t>
      </w:r>
      <w:r w:rsidR="00E53F28" w:rsidRPr="00E53F28">
        <w:rPr>
          <w:rFonts w:ascii="Times" w:eastAsia="Times New Roman" w:hAnsi="Times"/>
          <w:sz w:val="20"/>
          <w:szCs w:val="20"/>
          <w:lang w:val="en-US" w:eastAsia="en-US"/>
        </w:rPr>
        <w:t>.</w:t>
      </w:r>
    </w:p>
    <w:p w14:paraId="71FE4675" w14:textId="666C7ABA" w:rsidR="00822B08" w:rsidRDefault="00E53F28" w:rsidP="008378B0">
      <w:pPr>
        <w:pStyle w:val="ListParagraph"/>
        <w:ind w:left="284" w:hanging="284"/>
        <w:rPr>
          <w:rFonts w:ascii="Times" w:eastAsia="Times New Roman" w:hAnsi="Times"/>
          <w:i/>
          <w:sz w:val="20"/>
          <w:szCs w:val="20"/>
          <w:lang w:val="en-US" w:eastAsia="en-US"/>
        </w:rPr>
      </w:pPr>
      <w:r w:rsidRPr="00E53F28">
        <w:rPr>
          <w:rFonts w:ascii="Times" w:hAnsi="Times"/>
          <w:b/>
          <w:sz w:val="20"/>
          <w:szCs w:val="20"/>
          <w:lang w:val="en-US"/>
        </w:rPr>
        <w:t>Dijiang Huang</w:t>
      </w:r>
      <w:r w:rsidRPr="00E53F28">
        <w:rPr>
          <w:rFonts w:ascii="Times" w:hAnsi="Times"/>
          <w:sz w:val="20"/>
          <w:szCs w:val="20"/>
          <w:lang w:val="en-US"/>
        </w:rPr>
        <w:t xml:space="preserve">, Arizona State </w:t>
      </w:r>
      <w:r w:rsidR="00C90F21">
        <w:rPr>
          <w:rFonts w:ascii="Times" w:hAnsi="Times"/>
          <w:sz w:val="20"/>
          <w:szCs w:val="20"/>
          <w:lang w:val="en-US"/>
        </w:rPr>
        <w:t>Uni</w:t>
      </w:r>
      <w:r w:rsidRPr="00E53F28">
        <w:rPr>
          <w:rFonts w:ascii="Times" w:eastAsia="Times New Roman" w:hAnsi="Times"/>
          <w:sz w:val="20"/>
          <w:szCs w:val="20"/>
          <w:lang w:val="en-US" w:eastAsia="en-US"/>
        </w:rPr>
        <w:t xml:space="preserve">SDN-based Network </w:t>
      </w:r>
      <w:r w:rsidRPr="008378B0">
        <w:rPr>
          <w:rFonts w:ascii="Times" w:eastAsia="Times New Roman" w:hAnsi="Times"/>
          <w:i/>
          <w:sz w:val="20"/>
          <w:szCs w:val="20"/>
          <w:lang w:val="en-US" w:eastAsia="en-US"/>
        </w:rPr>
        <w:t>Intrusion Detection/Prevention for Cloud Virtual Networking System</w:t>
      </w:r>
    </w:p>
    <w:p w14:paraId="1FEAEE2A" w14:textId="093DBE79" w:rsidR="00822B08" w:rsidRDefault="00E53F28" w:rsidP="00F961EA">
      <w:pPr>
        <w:pStyle w:val="ListParagraph"/>
        <w:ind w:left="284" w:hanging="284"/>
        <w:rPr>
          <w:rFonts w:ascii="Times" w:hAnsi="Times"/>
          <w:sz w:val="20"/>
          <w:szCs w:val="20"/>
          <w:lang w:val="en-US"/>
        </w:rPr>
      </w:pPr>
      <w:r w:rsidRPr="00E53F28">
        <w:rPr>
          <w:rFonts w:ascii="Times" w:hAnsi="Times"/>
          <w:b/>
          <w:sz w:val="20"/>
          <w:szCs w:val="20"/>
          <w:lang w:val="en-US"/>
        </w:rPr>
        <w:t>Ruzelan Khalid</w:t>
      </w:r>
      <w:r w:rsidRPr="00E53F28">
        <w:rPr>
          <w:rFonts w:ascii="Times" w:hAnsi="Times"/>
          <w:sz w:val="20"/>
          <w:szCs w:val="20"/>
          <w:lang w:val="en-US"/>
        </w:rPr>
        <w:t xml:space="preserve">, </w:t>
      </w:r>
      <w:r w:rsidR="00C90F21">
        <w:rPr>
          <w:rFonts w:ascii="Times" w:hAnsi="Times"/>
          <w:sz w:val="20"/>
          <w:szCs w:val="20"/>
          <w:lang w:val="en-US"/>
        </w:rPr>
        <w:t>Uni</w:t>
      </w:r>
      <w:r w:rsidR="00C86036">
        <w:rPr>
          <w:rFonts w:ascii="Times" w:hAnsi="Times"/>
          <w:sz w:val="20"/>
          <w:szCs w:val="20"/>
          <w:lang w:val="en-US"/>
        </w:rPr>
        <w:t xml:space="preserve"> of Canterbury</w:t>
      </w:r>
    </w:p>
    <w:p w14:paraId="1FBF7022" w14:textId="12BF969B" w:rsidR="008378B0" w:rsidRPr="00822B08" w:rsidRDefault="00E53F28" w:rsidP="00822B08">
      <w:pPr>
        <w:pStyle w:val="ListParagraph"/>
        <w:ind w:left="0"/>
        <w:rPr>
          <w:rFonts w:ascii="Times" w:hAnsi="Times"/>
          <w:sz w:val="20"/>
          <w:szCs w:val="20"/>
          <w:lang w:val="en-US"/>
        </w:rPr>
      </w:pPr>
      <w:r w:rsidRPr="00C11FF9">
        <w:rPr>
          <w:rFonts w:ascii="Times" w:eastAsia="Times New Roman" w:hAnsi="Times"/>
          <w:i/>
          <w:sz w:val="20"/>
          <w:szCs w:val="20"/>
          <w:lang w:val="en-US" w:eastAsia="en-US"/>
        </w:rPr>
        <w:t>Component-based</w:t>
      </w:r>
      <w:r w:rsidRPr="00E53F28">
        <w:rPr>
          <w:rFonts w:ascii="Times" w:eastAsia="Times New Roman" w:hAnsi="Times"/>
          <w:sz w:val="20"/>
          <w:szCs w:val="20"/>
          <w:lang w:val="en-US" w:eastAsia="en-US"/>
        </w:rPr>
        <w:t xml:space="preserve"> </w:t>
      </w:r>
      <w:r w:rsidRPr="008378B0">
        <w:rPr>
          <w:rFonts w:ascii="Times" w:eastAsia="Times New Roman" w:hAnsi="Times"/>
          <w:i/>
          <w:sz w:val="20"/>
          <w:szCs w:val="20"/>
          <w:lang w:val="en-US" w:eastAsia="en-US"/>
        </w:rPr>
        <w:t>Tools for Educational Simulations</w:t>
      </w:r>
    </w:p>
    <w:p w14:paraId="41A0810A" w14:textId="6B3A22E3" w:rsidR="008378B0" w:rsidRDefault="00E53F28" w:rsidP="008378B0">
      <w:pPr>
        <w:pStyle w:val="ListParagraph"/>
        <w:ind w:left="284" w:hanging="284"/>
        <w:rPr>
          <w:rFonts w:ascii="Times" w:hAnsi="Times"/>
          <w:sz w:val="20"/>
          <w:szCs w:val="20"/>
          <w:lang w:val="en-US"/>
        </w:rPr>
      </w:pPr>
      <w:r w:rsidRPr="00E53F28">
        <w:rPr>
          <w:rFonts w:ascii="Times" w:hAnsi="Times"/>
          <w:b/>
          <w:sz w:val="20"/>
          <w:szCs w:val="20"/>
          <w:lang w:val="en-US"/>
        </w:rPr>
        <w:t>David Bainbridge,</w:t>
      </w:r>
      <w:r w:rsidRPr="00E53F28">
        <w:rPr>
          <w:rFonts w:ascii="Times" w:hAnsi="Times"/>
          <w:sz w:val="20"/>
          <w:szCs w:val="20"/>
          <w:lang w:val="en-US"/>
        </w:rPr>
        <w:t xml:space="preserve"> </w:t>
      </w:r>
      <w:r w:rsidR="00C90F21">
        <w:rPr>
          <w:rFonts w:ascii="Times" w:hAnsi="Times"/>
          <w:sz w:val="20"/>
          <w:szCs w:val="20"/>
          <w:lang w:val="en-US"/>
        </w:rPr>
        <w:t>Uni</w:t>
      </w:r>
      <w:r w:rsidR="008D4B7E">
        <w:rPr>
          <w:rFonts w:ascii="Times" w:hAnsi="Times"/>
          <w:sz w:val="20"/>
          <w:szCs w:val="20"/>
          <w:lang w:val="en-US"/>
        </w:rPr>
        <w:t xml:space="preserve"> of Waikato</w:t>
      </w:r>
    </w:p>
    <w:p w14:paraId="085CEFD6" w14:textId="77777777" w:rsidR="00D459B2" w:rsidRPr="00D459B2" w:rsidRDefault="00D459B2" w:rsidP="00D459B2">
      <w:pPr>
        <w:pStyle w:val="ListParagraph"/>
        <w:ind w:left="284"/>
        <w:rPr>
          <w:rFonts w:ascii="Times" w:eastAsia="Times New Roman" w:hAnsi="Times"/>
          <w:i/>
          <w:sz w:val="20"/>
          <w:szCs w:val="20"/>
          <w:lang w:val="en-US" w:eastAsia="en-US"/>
        </w:rPr>
      </w:pPr>
      <w:r w:rsidRPr="00D459B2">
        <w:rPr>
          <w:rFonts w:ascii="Times" w:eastAsia="Times New Roman" w:hAnsi="Times"/>
          <w:i/>
          <w:sz w:val="20"/>
          <w:szCs w:val="20"/>
          <w:lang w:val="en-US" w:eastAsia="en-US"/>
        </w:rPr>
        <w:t>Musical Moments.</w:t>
      </w:r>
    </w:p>
    <w:p w14:paraId="0FF0441E" w14:textId="73FC2F3D" w:rsidR="008378B0" w:rsidRDefault="00E53F28" w:rsidP="008378B0">
      <w:pPr>
        <w:pStyle w:val="ListParagraph"/>
        <w:ind w:left="284" w:hanging="284"/>
        <w:rPr>
          <w:rFonts w:ascii="Times" w:hAnsi="Times"/>
          <w:sz w:val="20"/>
          <w:szCs w:val="20"/>
          <w:lang w:val="en-US"/>
        </w:rPr>
      </w:pPr>
      <w:r w:rsidRPr="00E53F28">
        <w:rPr>
          <w:rFonts w:ascii="Times" w:hAnsi="Times"/>
          <w:b/>
          <w:sz w:val="20"/>
          <w:szCs w:val="20"/>
          <w:lang w:val="en-US"/>
        </w:rPr>
        <w:t>Ryan Mallon</w:t>
      </w:r>
      <w:r w:rsidR="00C86036">
        <w:rPr>
          <w:rFonts w:ascii="Times" w:hAnsi="Times"/>
          <w:sz w:val="20"/>
          <w:szCs w:val="20"/>
          <w:lang w:val="en-US"/>
        </w:rPr>
        <w:t>, Open Kernel Labs</w:t>
      </w:r>
    </w:p>
    <w:p w14:paraId="50C011F9" w14:textId="737E5B57" w:rsidR="00D459B2" w:rsidRPr="00D459B2" w:rsidRDefault="00D459B2" w:rsidP="00D459B2">
      <w:pPr>
        <w:pStyle w:val="ListParagraph"/>
        <w:ind w:left="284"/>
        <w:rPr>
          <w:rFonts w:ascii="Times" w:eastAsia="Times New Roman" w:hAnsi="Times"/>
          <w:i/>
          <w:sz w:val="20"/>
          <w:szCs w:val="20"/>
          <w:lang w:val="en-US" w:eastAsia="en-US"/>
        </w:rPr>
      </w:pPr>
      <w:r w:rsidRPr="00D459B2">
        <w:rPr>
          <w:rFonts w:ascii="Times" w:eastAsia="Times New Roman" w:hAnsi="Times"/>
          <w:i/>
          <w:sz w:val="20"/>
          <w:szCs w:val="20"/>
          <w:lang w:val="en-US" w:eastAsia="en-US"/>
        </w:rPr>
        <w:t>Virtualisation on mobile phones</w:t>
      </w:r>
    </w:p>
    <w:p w14:paraId="42E7EFB1" w14:textId="6CCCC79D" w:rsidR="008378B0" w:rsidRDefault="00E53F28" w:rsidP="00D459B2">
      <w:pPr>
        <w:pStyle w:val="ListParagraph"/>
        <w:ind w:left="0"/>
        <w:rPr>
          <w:rFonts w:ascii="Times" w:hAnsi="Times"/>
          <w:sz w:val="20"/>
          <w:szCs w:val="20"/>
          <w:lang w:val="en-US"/>
        </w:rPr>
      </w:pPr>
      <w:r w:rsidRPr="00E53F28">
        <w:rPr>
          <w:rFonts w:ascii="Times" w:hAnsi="Times"/>
          <w:b/>
          <w:sz w:val="20"/>
          <w:szCs w:val="20"/>
          <w:lang w:val="en-US"/>
        </w:rPr>
        <w:t>Helena Szczerbicka</w:t>
      </w:r>
      <w:r w:rsidRPr="00E53F28">
        <w:rPr>
          <w:rFonts w:ascii="Times" w:hAnsi="Times"/>
          <w:sz w:val="20"/>
          <w:szCs w:val="20"/>
          <w:lang w:val="en-US"/>
        </w:rPr>
        <w:t xml:space="preserve">, Leibniz </w:t>
      </w:r>
      <w:r w:rsidR="00C90F21">
        <w:rPr>
          <w:rFonts w:ascii="Times" w:hAnsi="Times"/>
          <w:sz w:val="20"/>
          <w:szCs w:val="20"/>
          <w:lang w:val="en-US"/>
        </w:rPr>
        <w:t>Uni</w:t>
      </w:r>
      <w:r w:rsidRPr="00E53F28">
        <w:rPr>
          <w:rFonts w:ascii="Times" w:hAnsi="Times"/>
          <w:sz w:val="20"/>
          <w:szCs w:val="20"/>
          <w:lang w:val="en-US"/>
        </w:rPr>
        <w:t xml:space="preserve"> of Hanover, Germany</w:t>
      </w:r>
    </w:p>
    <w:p w14:paraId="4906BA5D" w14:textId="18A7D349" w:rsidR="00D459B2" w:rsidRPr="00C40DC8" w:rsidRDefault="00D459B2" w:rsidP="00D459B2">
      <w:pPr>
        <w:pStyle w:val="ListParagraph"/>
        <w:ind w:left="284"/>
      </w:pPr>
      <w:r w:rsidRPr="00D459B2">
        <w:rPr>
          <w:rFonts w:ascii="Times" w:eastAsia="Times New Roman" w:hAnsi="Times"/>
          <w:i/>
          <w:sz w:val="20"/>
          <w:szCs w:val="20"/>
          <w:lang w:val="en-US" w:eastAsia="en-US"/>
        </w:rPr>
        <w:t>Beyond Traditional Reliability and Maintainability Approaches: Using Biologically Inspired Techniques</w:t>
      </w:r>
      <w:r w:rsidR="00613A80">
        <w:rPr>
          <w:rFonts w:ascii="Times" w:eastAsia="Times New Roman" w:hAnsi="Times"/>
          <w:i/>
          <w:sz w:val="20"/>
          <w:szCs w:val="20"/>
          <w:lang w:val="en-US" w:eastAsia="en-US"/>
        </w:rPr>
        <w:t xml:space="preserve"> </w:t>
      </w:r>
      <w:r w:rsidRPr="00D459B2">
        <w:rPr>
          <w:rFonts w:ascii="Times" w:eastAsia="Times New Roman" w:hAnsi="Times"/>
          <w:i/>
          <w:sz w:val="20"/>
          <w:szCs w:val="20"/>
          <w:lang w:val="en-US" w:eastAsia="en-US"/>
        </w:rPr>
        <w:t>for Maintenance in Ad Hoc Wireless Networks</w:t>
      </w:r>
    </w:p>
    <w:p w14:paraId="7B02BB06" w14:textId="20BF7A8A" w:rsidR="008378B0" w:rsidRDefault="00E53F28" w:rsidP="00822B08">
      <w:pPr>
        <w:pStyle w:val="ListParagraph"/>
        <w:ind w:left="284" w:hanging="284"/>
        <w:rPr>
          <w:rFonts w:ascii="Times" w:hAnsi="Times"/>
          <w:sz w:val="20"/>
          <w:szCs w:val="20"/>
          <w:lang w:val="en-US"/>
        </w:rPr>
      </w:pPr>
      <w:r w:rsidRPr="00E53F28">
        <w:rPr>
          <w:rFonts w:ascii="Times" w:hAnsi="Times"/>
          <w:b/>
          <w:sz w:val="20"/>
          <w:szCs w:val="20"/>
          <w:lang w:val="en-US"/>
        </w:rPr>
        <w:t>Tim Bell</w:t>
      </w:r>
      <w:r w:rsidRPr="00E53F28">
        <w:rPr>
          <w:rFonts w:ascii="Times" w:hAnsi="Times"/>
          <w:sz w:val="20"/>
          <w:szCs w:val="20"/>
          <w:lang w:val="en-US"/>
        </w:rPr>
        <w:t xml:space="preserve">, </w:t>
      </w:r>
      <w:r w:rsidR="00C90F21">
        <w:rPr>
          <w:rFonts w:ascii="Times" w:hAnsi="Times"/>
          <w:sz w:val="20"/>
          <w:szCs w:val="20"/>
          <w:lang w:val="en-US"/>
        </w:rPr>
        <w:t>Uni</w:t>
      </w:r>
      <w:r w:rsidR="00C86036">
        <w:rPr>
          <w:rFonts w:ascii="Times" w:hAnsi="Times"/>
          <w:sz w:val="20"/>
          <w:szCs w:val="20"/>
          <w:lang w:val="en-US"/>
        </w:rPr>
        <w:t xml:space="preserve"> of Canterbury</w:t>
      </w:r>
    </w:p>
    <w:p w14:paraId="0E12B5FB" w14:textId="32CDD35C" w:rsidR="00E53F28" w:rsidRPr="00D459B2" w:rsidRDefault="00E53F28" w:rsidP="00822B08">
      <w:pPr>
        <w:pStyle w:val="ListParagraph"/>
        <w:ind w:left="284"/>
        <w:rPr>
          <w:rFonts w:ascii="Times" w:eastAsia="Times New Roman" w:hAnsi="Times"/>
          <w:i/>
          <w:sz w:val="20"/>
          <w:szCs w:val="20"/>
          <w:lang w:val="en-US" w:eastAsia="en-US"/>
        </w:rPr>
      </w:pPr>
      <w:r w:rsidRPr="00D459B2">
        <w:rPr>
          <w:rFonts w:ascii="Times" w:eastAsia="Times New Roman" w:hAnsi="Times"/>
          <w:i/>
          <w:sz w:val="20"/>
          <w:szCs w:val="20"/>
          <w:lang w:val="en-US" w:eastAsia="en-US"/>
        </w:rPr>
        <w:t>Computer Science in High Schools: preparing for better-prepared students</w:t>
      </w:r>
    </w:p>
    <w:p w14:paraId="68F5CEC4" w14:textId="1D418D0E" w:rsidR="00C112B4" w:rsidRDefault="00DD2731" w:rsidP="00C112B4">
      <w:pPr>
        <w:spacing w:before="120" w:after="120"/>
        <w:rPr>
          <w:rFonts w:ascii="Arial" w:hAnsi="Arial"/>
          <w:b/>
          <w:szCs w:val="24"/>
          <w:lang w:val="en-GB"/>
        </w:rPr>
      </w:pPr>
      <w:r>
        <w:rPr>
          <w:rFonts w:ascii="Arial" w:hAnsi="Arial"/>
          <w:b/>
          <w:szCs w:val="24"/>
          <w:lang w:val="en-GB"/>
        </w:rPr>
        <w:t>Visitor</w:t>
      </w:r>
    </w:p>
    <w:p w14:paraId="796151A9" w14:textId="77777777" w:rsidR="00613A80" w:rsidRDefault="00E53F28" w:rsidP="00C112B4">
      <w:pPr>
        <w:ind w:left="284" w:hanging="284"/>
        <w:jc w:val="both"/>
        <w:rPr>
          <w:rFonts w:ascii="Times" w:hAnsi="Times"/>
          <w:sz w:val="20"/>
          <w:lang w:val="en-US"/>
        </w:rPr>
      </w:pPr>
      <w:r>
        <w:rPr>
          <w:rFonts w:ascii="Times" w:hAnsi="Times"/>
          <w:b/>
          <w:sz w:val="20"/>
          <w:lang w:val="en-US"/>
        </w:rPr>
        <w:t>Jeff Johnson</w:t>
      </w:r>
      <w:r w:rsidR="00C112B4">
        <w:rPr>
          <w:rFonts w:ascii="Times" w:hAnsi="Times"/>
          <w:b/>
          <w:sz w:val="20"/>
          <w:lang w:val="en-US"/>
        </w:rPr>
        <w:t>,</w:t>
      </w:r>
      <w:r w:rsidR="00C112B4" w:rsidRPr="00CE1AA1">
        <w:rPr>
          <w:rFonts w:ascii="Times" w:hAnsi="Times"/>
          <w:sz w:val="20"/>
          <w:lang w:val="en-US"/>
        </w:rPr>
        <w:t xml:space="preserve"> </w:t>
      </w:r>
      <w:r w:rsidRPr="00E53F28">
        <w:rPr>
          <w:rFonts w:ascii="Times" w:hAnsi="Times"/>
          <w:sz w:val="20"/>
          <w:lang w:val="en-US"/>
        </w:rPr>
        <w:t xml:space="preserve">UI Wizards Inc, San Francisco. </w:t>
      </w:r>
    </w:p>
    <w:p w14:paraId="485652F8" w14:textId="3F362C92" w:rsidR="00E53F28" w:rsidRDefault="00613A80" w:rsidP="00C112B4">
      <w:pPr>
        <w:ind w:left="284" w:hanging="284"/>
        <w:jc w:val="both"/>
        <w:rPr>
          <w:rFonts w:ascii="Times" w:hAnsi="Times"/>
          <w:sz w:val="20"/>
          <w:lang w:val="en-US"/>
        </w:rPr>
      </w:pPr>
      <w:r>
        <w:rPr>
          <w:rFonts w:ascii="Times" w:hAnsi="Times"/>
          <w:b/>
          <w:sz w:val="20"/>
          <w:lang w:val="en-US"/>
        </w:rPr>
        <w:tab/>
      </w:r>
      <w:r w:rsidR="00E53F28" w:rsidRPr="00E53F28">
        <w:rPr>
          <w:rFonts w:ascii="Times" w:hAnsi="Times"/>
          <w:sz w:val="20"/>
          <w:lang w:val="en-US"/>
        </w:rPr>
        <w:t>Currently visiting on an Erskine Fellowship</w:t>
      </w:r>
      <w:r w:rsidR="00372A09">
        <w:rPr>
          <w:rFonts w:ascii="Times" w:hAnsi="Times"/>
          <w:sz w:val="20"/>
          <w:lang w:val="en-US"/>
        </w:rPr>
        <w:t>, has been teaching our course</w:t>
      </w:r>
      <w:r w:rsidR="00E53F28" w:rsidRPr="00E53F28">
        <w:rPr>
          <w:rFonts w:ascii="Times" w:hAnsi="Times"/>
          <w:sz w:val="20"/>
          <w:lang w:val="en-US"/>
        </w:rPr>
        <w:t xml:space="preserve"> titled </w:t>
      </w:r>
      <w:r w:rsidR="00E53F28" w:rsidRPr="00613A80">
        <w:rPr>
          <w:rFonts w:ascii="Times" w:hAnsi="Times"/>
          <w:i/>
          <w:sz w:val="20"/>
          <w:lang w:val="en-US"/>
        </w:rPr>
        <w:t>Humans and Computers</w:t>
      </w:r>
    </w:p>
    <w:p w14:paraId="410A2F09" w14:textId="04C76115" w:rsidR="00C112B4" w:rsidRPr="00024ECF" w:rsidRDefault="00C112B4" w:rsidP="00C112B4">
      <w:pPr>
        <w:tabs>
          <w:tab w:val="left" w:pos="284"/>
        </w:tabs>
        <w:spacing w:before="120" w:after="120"/>
        <w:outlineLvl w:val="0"/>
        <w:rPr>
          <w:rFonts w:ascii="Arial" w:hAnsi="Arial"/>
          <w:b/>
          <w:bCs/>
          <w:lang w:val="en-GB"/>
        </w:rPr>
      </w:pPr>
      <w:r w:rsidRPr="00024ECF">
        <w:rPr>
          <w:rFonts w:ascii="Arial" w:hAnsi="Arial"/>
          <w:b/>
          <w:bCs/>
          <w:lang w:val="en-GB"/>
        </w:rPr>
        <w:t>PhD</w:t>
      </w:r>
      <w:r w:rsidR="00DF5491">
        <w:rPr>
          <w:rFonts w:ascii="Arial" w:hAnsi="Arial"/>
          <w:b/>
          <w:bCs/>
          <w:lang w:val="en-GB"/>
        </w:rPr>
        <w:t xml:space="preserve"> These</w:t>
      </w:r>
      <w:r w:rsidRPr="00024ECF">
        <w:rPr>
          <w:rFonts w:ascii="Arial" w:hAnsi="Arial"/>
          <w:b/>
          <w:bCs/>
          <w:lang w:val="en-GB"/>
        </w:rPr>
        <w:t>s</w:t>
      </w:r>
    </w:p>
    <w:p w14:paraId="2806B444" w14:textId="39D5D17B" w:rsidR="00994257" w:rsidRPr="00994257" w:rsidRDefault="002A312B" w:rsidP="0033549A">
      <w:pPr>
        <w:ind w:left="567" w:hanging="283"/>
        <w:rPr>
          <w:rFonts w:ascii="Times" w:hAnsi="Times"/>
          <w:sz w:val="20"/>
          <w:lang w:val="en-US"/>
        </w:rPr>
      </w:pPr>
      <w:r>
        <w:rPr>
          <w:rFonts w:ascii="Times" w:hAnsi="Times"/>
          <w:b/>
          <w:sz w:val="20"/>
          <w:lang w:val="en-US"/>
        </w:rPr>
        <w:t>Mashitoh Hashim</w:t>
      </w:r>
      <w:r w:rsidRPr="007703EB">
        <w:rPr>
          <w:rFonts w:ascii="Times" w:hAnsi="Times"/>
          <w:i/>
          <w:iCs/>
          <w:sz w:val="20"/>
          <w:lang w:val="en-US"/>
        </w:rPr>
        <w:t>—</w:t>
      </w:r>
      <w:r w:rsidR="00994257" w:rsidRPr="002A312B">
        <w:rPr>
          <w:rFonts w:ascii="Times" w:hAnsi="Times"/>
          <w:bCs/>
          <w:i/>
          <w:sz w:val="20"/>
          <w:lang w:val="en-US"/>
        </w:rPr>
        <w:t>A New Algorithm and Data Structures for the All Pairs Shortest Path Problem</w:t>
      </w:r>
    </w:p>
    <w:p w14:paraId="243E64F4" w14:textId="4CC0EE56" w:rsidR="00994257" w:rsidRPr="002A312B" w:rsidRDefault="00994257" w:rsidP="0033549A">
      <w:pPr>
        <w:ind w:left="567" w:hanging="283"/>
        <w:rPr>
          <w:rFonts w:ascii="Times" w:hAnsi="Times"/>
          <w:bCs/>
          <w:i/>
          <w:sz w:val="20"/>
          <w:lang w:val="en-US"/>
        </w:rPr>
      </w:pPr>
      <w:r w:rsidRPr="00994257">
        <w:rPr>
          <w:rFonts w:ascii="Times" w:hAnsi="Times"/>
          <w:b/>
          <w:sz w:val="20"/>
          <w:lang w:val="en-US"/>
        </w:rPr>
        <w:t>Ruzelan Khalid</w:t>
      </w:r>
      <w:r w:rsidR="002A312B" w:rsidRPr="007703EB">
        <w:rPr>
          <w:rFonts w:ascii="Times" w:hAnsi="Times"/>
          <w:i/>
          <w:iCs/>
          <w:sz w:val="20"/>
          <w:lang w:val="en-US"/>
        </w:rPr>
        <w:t>—</w:t>
      </w:r>
      <w:r w:rsidRPr="002A312B">
        <w:rPr>
          <w:rFonts w:ascii="Times" w:hAnsi="Times"/>
          <w:bCs/>
          <w:i/>
          <w:sz w:val="20"/>
          <w:lang w:val="en-US"/>
        </w:rPr>
        <w:t>Component Based Tools for Educational Simulations</w:t>
      </w:r>
    </w:p>
    <w:p w14:paraId="08B3ACBA" w14:textId="72C7CD1C" w:rsidR="00994257" w:rsidRPr="002A312B" w:rsidRDefault="00994257" w:rsidP="0033549A">
      <w:pPr>
        <w:ind w:left="567" w:hanging="283"/>
        <w:rPr>
          <w:rFonts w:ascii="Times" w:hAnsi="Times"/>
          <w:bCs/>
          <w:i/>
          <w:sz w:val="20"/>
          <w:lang w:val="en-US"/>
        </w:rPr>
      </w:pPr>
      <w:r w:rsidRPr="00994257">
        <w:rPr>
          <w:rFonts w:ascii="Times" w:hAnsi="Times"/>
          <w:b/>
          <w:sz w:val="20"/>
          <w:lang w:val="en-US"/>
        </w:rPr>
        <w:t>Amali Weerasinghe</w:t>
      </w:r>
      <w:r w:rsidR="002A312B" w:rsidRPr="007703EB">
        <w:rPr>
          <w:rFonts w:ascii="Times" w:hAnsi="Times"/>
          <w:i/>
          <w:iCs/>
          <w:sz w:val="20"/>
          <w:lang w:val="en-US"/>
        </w:rPr>
        <w:t>—</w:t>
      </w:r>
      <w:r w:rsidRPr="002A312B">
        <w:rPr>
          <w:rFonts w:ascii="Times" w:hAnsi="Times"/>
          <w:bCs/>
          <w:i/>
          <w:sz w:val="20"/>
          <w:lang w:val="en-US"/>
        </w:rPr>
        <w:t>A General Model of Adaptive Tutorial Dialogues for Intelligent Tutoring Systems</w:t>
      </w:r>
    </w:p>
    <w:p w14:paraId="3CD893D9" w14:textId="251BF170" w:rsidR="00DF5491" w:rsidRPr="00024ECF" w:rsidRDefault="00DF5491" w:rsidP="00DF5491">
      <w:pPr>
        <w:tabs>
          <w:tab w:val="left" w:pos="284"/>
        </w:tabs>
        <w:spacing w:before="120" w:after="120"/>
        <w:outlineLvl w:val="0"/>
        <w:rPr>
          <w:rFonts w:ascii="Arial" w:hAnsi="Arial"/>
          <w:b/>
          <w:bCs/>
          <w:lang w:val="en-GB"/>
        </w:rPr>
      </w:pPr>
      <w:r>
        <w:rPr>
          <w:rFonts w:ascii="Arial" w:hAnsi="Arial"/>
          <w:b/>
          <w:bCs/>
          <w:lang w:val="en-GB"/>
        </w:rPr>
        <w:t>MSc Thesi</w:t>
      </w:r>
      <w:r w:rsidRPr="00024ECF">
        <w:rPr>
          <w:rFonts w:ascii="Arial" w:hAnsi="Arial"/>
          <w:b/>
          <w:bCs/>
          <w:lang w:val="en-GB"/>
        </w:rPr>
        <w:t>s</w:t>
      </w:r>
    </w:p>
    <w:p w14:paraId="52EA8F01" w14:textId="2162AC80" w:rsidR="00DF5491" w:rsidRDefault="00DF5491" w:rsidP="001A0B2D">
      <w:pPr>
        <w:ind w:left="568" w:hanging="284"/>
        <w:rPr>
          <w:sz w:val="28"/>
          <w:szCs w:val="28"/>
        </w:rPr>
      </w:pPr>
      <w:r w:rsidRPr="00DF5491">
        <w:rPr>
          <w:rFonts w:ascii="Times" w:hAnsi="Times"/>
          <w:b/>
          <w:sz w:val="20"/>
          <w:lang w:val="en-US"/>
        </w:rPr>
        <w:t>Xiaohan Wang</w:t>
      </w:r>
      <w:r w:rsidRPr="007703EB">
        <w:rPr>
          <w:rFonts w:ascii="Times" w:hAnsi="Times"/>
          <w:i/>
          <w:iCs/>
          <w:sz w:val="20"/>
          <w:lang w:val="en-US"/>
        </w:rPr>
        <w:t>—</w:t>
      </w:r>
      <w:r w:rsidRPr="00DF5491">
        <w:rPr>
          <w:rFonts w:ascii="Times" w:hAnsi="Times"/>
          <w:bCs/>
          <w:i/>
          <w:sz w:val="20"/>
          <w:lang w:val="en-US"/>
        </w:rPr>
        <w:t>Investigation of Forward Error Correction Coding Schemes for a Broadcast Communication System</w:t>
      </w:r>
    </w:p>
    <w:p w14:paraId="16157631" w14:textId="77777777" w:rsidR="00BA51E0" w:rsidRPr="00BA51E0" w:rsidRDefault="00BA51E0" w:rsidP="001A0B2D">
      <w:pPr>
        <w:autoSpaceDE w:val="0"/>
        <w:autoSpaceDN w:val="0"/>
        <w:adjustRightInd w:val="0"/>
        <w:rPr>
          <w:rFonts w:ascii="Gill Sans Light" w:hAnsi="Gill Sans Light"/>
          <w:i/>
          <w:iCs/>
          <w:sz w:val="12"/>
          <w:szCs w:val="12"/>
          <w:lang w:val="en-GB"/>
        </w:rPr>
      </w:pPr>
    </w:p>
    <w:p w14:paraId="63D2BC93" w14:textId="753A7CAC" w:rsidR="00C112B4" w:rsidRDefault="00C112B4" w:rsidP="00C112B4">
      <w:pPr>
        <w:autoSpaceDE w:val="0"/>
        <w:autoSpaceDN w:val="0"/>
        <w:adjustRightInd w:val="0"/>
        <w:rPr>
          <w:sz w:val="20"/>
          <w:lang w:val="en-US"/>
        </w:rPr>
      </w:pPr>
      <w:r>
        <w:rPr>
          <w:rFonts w:ascii="Gill Sans Light" w:hAnsi="Gill Sans Light"/>
          <w:i/>
          <w:iCs/>
          <w:sz w:val="20"/>
          <w:lang w:val="en-GB"/>
        </w:rPr>
        <w:t>Gillian Clinton</w:t>
      </w:r>
      <w:r w:rsidRPr="00024ECF">
        <w:rPr>
          <w:rFonts w:ascii="Gill Sans Light" w:hAnsi="Gill Sans Light"/>
          <w:i/>
          <w:iCs/>
          <w:sz w:val="20"/>
          <w:lang w:val="en-GB"/>
        </w:rPr>
        <w:tab/>
      </w:r>
    </w:p>
    <w:sectPr w:rsidR="00C112B4" w:rsidSect="00283725">
      <w:headerReference w:type="default" r:id="rId11"/>
      <w:footerReference w:type="even" r:id="rId12"/>
      <w:footerReference w:type="default" r:id="rId13"/>
      <w:pgSz w:w="11899" w:h="16838"/>
      <w:pgMar w:top="2240" w:right="417" w:bottom="1134" w:left="709" w:header="284" w:footer="720" w:gutter="0"/>
      <w:cols w:num="2"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AC2F7B" w14:textId="77777777" w:rsidR="00283725" w:rsidRDefault="00283725">
      <w:r>
        <w:separator/>
      </w:r>
    </w:p>
  </w:endnote>
  <w:endnote w:type="continuationSeparator" w:id="0">
    <w:p w14:paraId="0D4E7E26" w14:textId="77777777" w:rsidR="00283725" w:rsidRDefault="0028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287" w:usb1="00000000"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ill Sans Light">
    <w:panose1 w:val="020B0302020104020203"/>
    <w:charset w:val="00"/>
    <w:family w:val="auto"/>
    <w:pitch w:val="variable"/>
    <w:sig w:usb0="80000267" w:usb1="00000000" w:usb2="00000000" w:usb3="00000000" w:csb0="000001F7" w:csb1="00000000"/>
  </w:font>
  <w:font w:name="ArialMT">
    <w:altName w:val="Arial"/>
    <w:panose1 w:val="00000000000000000000"/>
    <w:charset w:val="80"/>
    <w:family w:val="swiss"/>
    <w:notTrueType/>
    <w:pitch w:val="default"/>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Cambria">
    <w:panose1 w:val="02040503050406030204"/>
    <w:charset w:val="00"/>
    <w:family w:val="auto"/>
    <w:pitch w:val="variable"/>
    <w:sig w:usb0="E00002FF" w:usb1="400004FF" w:usb2="00000000" w:usb3="00000000" w:csb0="0000019F" w:csb1="00000000"/>
  </w:font>
  <w:font w:name="Eurostile">
    <w:panose1 w:val="020B050402020205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8A49" w14:textId="77777777" w:rsidR="00283725" w:rsidRDefault="002837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8126B" w14:textId="77777777" w:rsidR="00283725" w:rsidRDefault="002837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E0D84" w14:textId="77777777" w:rsidR="00283725" w:rsidRDefault="002837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1F28">
      <w:rPr>
        <w:rStyle w:val="PageNumber"/>
        <w:noProof/>
      </w:rPr>
      <w:t>1</w:t>
    </w:r>
    <w:r>
      <w:rPr>
        <w:rStyle w:val="PageNumber"/>
      </w:rPr>
      <w:fldChar w:fldCharType="end"/>
    </w:r>
  </w:p>
  <w:p w14:paraId="44592A3D" w14:textId="77777777" w:rsidR="00283725" w:rsidRDefault="00283725" w:rsidP="0023371B">
    <w:pPr>
      <w:pStyle w:val="Footer"/>
      <w:ind w:right="-8"/>
    </w:pPr>
    <w:r>
      <w:t>_________________________________________________________________________________________</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60E9E" w14:textId="77777777" w:rsidR="00283725" w:rsidRDefault="00283725">
      <w:r>
        <w:separator/>
      </w:r>
    </w:p>
  </w:footnote>
  <w:footnote w:type="continuationSeparator" w:id="0">
    <w:p w14:paraId="509EB785" w14:textId="77777777" w:rsidR="00283725" w:rsidRDefault="002837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A676F" w14:textId="77777777" w:rsidR="00283725" w:rsidRDefault="00283725">
    <w:pPr>
      <w:pStyle w:val="Header"/>
      <w:tabs>
        <w:tab w:val="clear" w:pos="4320"/>
        <w:tab w:val="left" w:pos="4820"/>
      </w:tabs>
    </w:pPr>
    <w:r>
      <w:t xml:space="preserve">_________________________________________________________________________________________ </w:t>
    </w:r>
  </w:p>
  <w:p w14:paraId="30FEBC01" w14:textId="77777777" w:rsidR="00283725" w:rsidRDefault="00283725">
    <w:pPr>
      <w:pStyle w:val="Header"/>
      <w:tabs>
        <w:tab w:val="clear" w:pos="4320"/>
        <w:tab w:val="left" w:pos="4820"/>
      </w:tabs>
      <w:rPr>
        <w:sz w:val="20"/>
      </w:rPr>
    </w:pPr>
    <w:r>
      <w:rPr>
        <w:noProof/>
        <w:lang w:val="en-US"/>
      </w:rPr>
      <w:drawing>
        <wp:anchor distT="0" distB="0" distL="114300" distR="114300" simplePos="0" relativeHeight="251657728" behindDoc="0" locked="0" layoutInCell="1" allowOverlap="1" wp14:anchorId="7B00962B" wp14:editId="608DF451">
          <wp:simplePos x="0" y="0"/>
          <wp:positionH relativeFrom="column">
            <wp:posOffset>17145</wp:posOffset>
          </wp:positionH>
          <wp:positionV relativeFrom="paragraph">
            <wp:posOffset>104140</wp:posOffset>
          </wp:positionV>
          <wp:extent cx="2057400" cy="685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7F526C" w14:textId="77777777" w:rsidR="00283725" w:rsidRPr="00F05F6D" w:rsidRDefault="00283725" w:rsidP="0023371B">
    <w:pPr>
      <w:pStyle w:val="Header"/>
      <w:tabs>
        <w:tab w:val="clear" w:pos="4320"/>
        <w:tab w:val="clear" w:pos="8640"/>
        <w:tab w:val="left" w:pos="5387"/>
        <w:tab w:val="right" w:pos="10632"/>
      </w:tabs>
      <w:ind w:right="141"/>
      <w:rPr>
        <w:rFonts w:ascii="Eurostile" w:hAnsi="Eurostile"/>
        <w:b/>
        <w:sz w:val="72"/>
      </w:rPr>
    </w:pPr>
    <w:r>
      <w:rPr>
        <w:rFonts w:ascii="Eurostile" w:hAnsi="Eurostile"/>
        <w:b/>
        <w:sz w:val="72"/>
      </w:rPr>
      <w:t xml:space="preserve"> </w:t>
    </w:r>
    <w:r>
      <w:rPr>
        <w:rFonts w:ascii="Eurostile" w:hAnsi="Eurostile"/>
        <w:b/>
        <w:sz w:val="72"/>
      </w:rPr>
      <w:tab/>
    </w:r>
    <w:r>
      <w:rPr>
        <w:rFonts w:ascii="Eurostile" w:hAnsi="Eurostile"/>
        <w:b/>
        <w:sz w:val="72"/>
      </w:rPr>
      <w:tab/>
    </w:r>
    <w:r w:rsidRPr="00F05F6D">
      <w:rPr>
        <w:rFonts w:ascii="Eurostile" w:hAnsi="Eurostile"/>
        <w:b/>
        <w:sz w:val="72"/>
      </w:rPr>
      <w:t>Newsletter</w:t>
    </w:r>
  </w:p>
  <w:p w14:paraId="2A89CDD4" w14:textId="6D472D66" w:rsidR="00283725" w:rsidRPr="0044779D" w:rsidRDefault="00283725" w:rsidP="0023371B">
    <w:pPr>
      <w:pStyle w:val="Header"/>
      <w:tabs>
        <w:tab w:val="clear" w:pos="8640"/>
        <w:tab w:val="left" w:pos="4820"/>
        <w:tab w:val="right" w:pos="10632"/>
      </w:tabs>
      <w:ind w:right="141"/>
      <w:rPr>
        <w:b/>
        <w:color w:val="FF0000"/>
        <w:sz w:val="20"/>
      </w:rPr>
    </w:pPr>
    <w:r w:rsidRPr="00F05F6D">
      <w:rPr>
        <w:b/>
        <w:sz w:val="36"/>
      </w:rPr>
      <w:tab/>
    </w:r>
    <w:r w:rsidRPr="00F05F6D">
      <w:rPr>
        <w:b/>
        <w:sz w:val="36"/>
      </w:rPr>
      <w:tab/>
    </w:r>
    <w:r w:rsidRPr="00F05F6D">
      <w:rPr>
        <w:b/>
        <w:sz w:val="36"/>
      </w:rPr>
      <w:tab/>
    </w:r>
    <w:r>
      <w:rPr>
        <w:b/>
        <w:color w:val="FF0000"/>
        <w:sz w:val="20"/>
      </w:rPr>
      <w:t xml:space="preserve"> </w:t>
    </w:r>
    <w:r w:rsidR="00531F28">
      <w:rPr>
        <w:b/>
        <w:sz w:val="20"/>
      </w:rPr>
      <w:t>19</w:t>
    </w:r>
    <w:r>
      <w:rPr>
        <w:b/>
        <w:sz w:val="20"/>
      </w:rPr>
      <w:t xml:space="preserve"> Nov</w:t>
    </w:r>
    <w:r w:rsidRPr="00621015">
      <w:rPr>
        <w:b/>
        <w:sz w:val="20"/>
      </w:rPr>
      <w:t xml:space="preserve"> 201</w:t>
    </w:r>
    <w:r>
      <w:rPr>
        <w:b/>
        <w:sz w:val="20"/>
      </w:rPr>
      <w:t>3</w:t>
    </w:r>
  </w:p>
  <w:p w14:paraId="03AA1AA2" w14:textId="13A1EBE7" w:rsidR="00283725" w:rsidRPr="00F05F6D" w:rsidRDefault="00283725" w:rsidP="0023371B">
    <w:pPr>
      <w:pStyle w:val="Header"/>
      <w:tabs>
        <w:tab w:val="clear" w:pos="8640"/>
        <w:tab w:val="left" w:pos="4820"/>
        <w:tab w:val="right" w:pos="10632"/>
      </w:tabs>
      <w:ind w:right="141"/>
      <w:rPr>
        <w:b/>
        <w:sz w:val="20"/>
      </w:rPr>
    </w:pPr>
    <w:r>
      <w:rPr>
        <w:b/>
        <w:sz w:val="20"/>
      </w:rPr>
      <w:t xml:space="preserve"> </w:t>
    </w:r>
    <w:r>
      <w:rPr>
        <w:rFonts w:ascii="Arial" w:hAnsi="Arial" w:cs="Arial"/>
        <w:b/>
        <w:sz w:val="14"/>
        <w:szCs w:val="14"/>
      </w:rPr>
      <w:t>Computer Science Association of New Zealand</w:t>
    </w:r>
    <w:r w:rsidRPr="00F05F6D">
      <w:rPr>
        <w:b/>
        <w:sz w:val="20"/>
      </w:rPr>
      <w:tab/>
    </w:r>
    <w:r w:rsidRPr="00F05F6D">
      <w:rPr>
        <w:b/>
        <w:sz w:val="20"/>
      </w:rPr>
      <w:tab/>
    </w:r>
    <w:r w:rsidRPr="00F05F6D">
      <w:rPr>
        <w:b/>
        <w:sz w:val="20"/>
      </w:rPr>
      <w:tab/>
    </w:r>
    <w:r w:rsidR="00531F28">
      <w:rPr>
        <w:b/>
        <w:sz w:val="20"/>
      </w:rPr>
      <w:t xml:space="preserve"> Number 23</w:t>
    </w:r>
  </w:p>
  <w:p w14:paraId="2FCC5972" w14:textId="77777777" w:rsidR="00283725" w:rsidRDefault="00283725" w:rsidP="0023371B">
    <w:pPr>
      <w:pStyle w:val="Header"/>
      <w:tabs>
        <w:tab w:val="left" w:pos="4820"/>
      </w:tabs>
      <w:ind w:left="142"/>
      <w:rPr>
        <w:rFonts w:ascii="Arial" w:hAnsi="Arial" w:cs="Arial"/>
        <w:sz w:val="12"/>
        <w:szCs w:val="12"/>
      </w:rPr>
    </w:pPr>
    <w:r>
      <w:rPr>
        <w:rFonts w:ascii="Arial" w:hAnsi="Arial" w:cs="Arial"/>
        <w:sz w:val="12"/>
        <w:szCs w:val="12"/>
      </w:rPr>
      <w:t>http://www.cs.waikato.ac.nz/csanz</w:t>
    </w:r>
  </w:p>
  <w:p w14:paraId="4D9044C7" w14:textId="77777777" w:rsidR="00283725" w:rsidRDefault="00283725" w:rsidP="0023371B">
    <w:pPr>
      <w:pStyle w:val="Header"/>
      <w:tabs>
        <w:tab w:val="clear" w:pos="4320"/>
        <w:tab w:val="left" w:pos="4820"/>
      </w:tabs>
    </w:pPr>
    <w:r>
      <w:t>_________________________________________________________________________________________</w:t>
    </w:r>
  </w:p>
  <w:p w14:paraId="32AB6262" w14:textId="77777777" w:rsidR="00283725" w:rsidRPr="00462A16" w:rsidRDefault="00283725" w:rsidP="0023371B">
    <w:pPr>
      <w:pStyle w:val="Header"/>
      <w:tabs>
        <w:tab w:val="left" w:pos="4820"/>
      </w:tabs>
      <w:spacing w:before="160" w:after="160"/>
      <w:rPr>
        <w:rFonts w:ascii="Arial" w:hAnsi="Arial" w:cs="Arial"/>
        <w:b/>
        <w:szCs w:val="1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7E35D2"/>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25F1CCC"/>
    <w:multiLevelType w:val="multilevel"/>
    <w:tmpl w:val="5130FC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5AB2571"/>
    <w:multiLevelType w:val="multilevel"/>
    <w:tmpl w:val="A77489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8DA33E6"/>
    <w:multiLevelType w:val="hybridMultilevel"/>
    <w:tmpl w:val="C1AC5C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SimSun"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SimSun"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SimSun"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15D41C1"/>
    <w:multiLevelType w:val="hybridMultilevel"/>
    <w:tmpl w:val="907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20B0A"/>
    <w:multiLevelType w:val="hybridMultilevel"/>
    <w:tmpl w:val="0DFE1DB8"/>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1">
    <w:nsid w:val="1CF81473"/>
    <w:multiLevelType w:val="multilevel"/>
    <w:tmpl w:val="8E4C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BF44FC"/>
    <w:multiLevelType w:val="hybridMultilevel"/>
    <w:tmpl w:val="8EBA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263444"/>
    <w:multiLevelType w:val="hybridMultilevel"/>
    <w:tmpl w:val="075CBF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SimSun"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SimSun"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SimSun"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8DA79B1"/>
    <w:multiLevelType w:val="hybridMultilevel"/>
    <w:tmpl w:val="5130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FA2B7B"/>
    <w:multiLevelType w:val="multilevel"/>
    <w:tmpl w:val="7CF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3C7A49"/>
    <w:multiLevelType w:val="hybridMultilevel"/>
    <w:tmpl w:val="2814E1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SimSun"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SimSun"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SimSun"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2F2725BC"/>
    <w:multiLevelType w:val="multilevel"/>
    <w:tmpl w:val="7CFE8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31EC6BE0"/>
    <w:multiLevelType w:val="hybridMultilevel"/>
    <w:tmpl w:val="88187C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imSu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imSu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imSu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328425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37132EE"/>
    <w:multiLevelType w:val="multilevel"/>
    <w:tmpl w:val="19A8BAE2"/>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52A49A3"/>
    <w:multiLevelType w:val="hybridMultilevel"/>
    <w:tmpl w:val="5E52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002CEF"/>
    <w:multiLevelType w:val="multilevel"/>
    <w:tmpl w:val="5E52CF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3D150126"/>
    <w:multiLevelType w:val="hybridMultilevel"/>
    <w:tmpl w:val="16F403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1383940"/>
    <w:multiLevelType w:val="multilevel"/>
    <w:tmpl w:val="9070A0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42BE46D5"/>
    <w:multiLevelType w:val="multilevel"/>
    <w:tmpl w:val="19A8BAE2"/>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1C075AF"/>
    <w:multiLevelType w:val="hybridMultilevel"/>
    <w:tmpl w:val="8EDC0A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52AE18D9"/>
    <w:multiLevelType w:val="hybridMultilevel"/>
    <w:tmpl w:val="82DA61E4"/>
    <w:lvl w:ilvl="0" w:tplc="A092D1B4">
      <w:start w:val="1"/>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nsid w:val="52DA3996"/>
    <w:multiLevelType w:val="hybridMultilevel"/>
    <w:tmpl w:val="A774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446592"/>
    <w:multiLevelType w:val="hybridMultilevel"/>
    <w:tmpl w:val="99DE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2D4E67"/>
    <w:multiLevelType w:val="hybridMultilevel"/>
    <w:tmpl w:val="2698E95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1">
    <w:nsid w:val="7A2230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ACF3431"/>
    <w:multiLevelType w:val="multilevel"/>
    <w:tmpl w:val="00000001"/>
    <w:lvl w:ilvl="0">
      <w:start w:val="1"/>
      <w:numFmt w:val="bullet"/>
      <w:lvlText w:val="%6."/>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F791958"/>
    <w:multiLevelType w:val="hybridMultilevel"/>
    <w:tmpl w:val="0F1AAF2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20"/>
  </w:num>
  <w:num w:numId="4">
    <w:abstractNumId w:val="25"/>
  </w:num>
  <w:num w:numId="5">
    <w:abstractNumId w:val="1"/>
  </w:num>
  <w:num w:numId="6">
    <w:abstractNumId w:val="18"/>
  </w:num>
  <w:num w:numId="7">
    <w:abstractNumId w:val="33"/>
  </w:num>
  <w:num w:numId="8">
    <w:abstractNumId w:val="13"/>
  </w:num>
  <w:num w:numId="9">
    <w:abstractNumId w:val="16"/>
  </w:num>
  <w:num w:numId="10">
    <w:abstractNumId w:val="0"/>
  </w:num>
  <w:num w:numId="11">
    <w:abstractNumId w:val="8"/>
  </w:num>
  <w:num w:numId="12">
    <w:abstractNumId w:val="19"/>
  </w:num>
  <w:num w:numId="13">
    <w:abstractNumId w:val="26"/>
  </w:num>
  <w:num w:numId="14">
    <w:abstractNumId w:val="3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1"/>
  </w:num>
  <w:num w:numId="23">
    <w:abstractNumId w:val="21"/>
  </w:num>
  <w:num w:numId="24">
    <w:abstractNumId w:val="22"/>
  </w:num>
  <w:num w:numId="25">
    <w:abstractNumId w:val="28"/>
  </w:num>
  <w:num w:numId="26">
    <w:abstractNumId w:val="7"/>
  </w:num>
  <w:num w:numId="27">
    <w:abstractNumId w:val="14"/>
  </w:num>
  <w:num w:numId="28">
    <w:abstractNumId w:val="6"/>
  </w:num>
  <w:num w:numId="29">
    <w:abstractNumId w:val="9"/>
  </w:num>
  <w:num w:numId="30">
    <w:abstractNumId w:val="24"/>
  </w:num>
  <w:num w:numId="31">
    <w:abstractNumId w:val="12"/>
  </w:num>
  <w:num w:numId="32">
    <w:abstractNumId w:val="15"/>
  </w:num>
  <w:num w:numId="33">
    <w:abstractNumId w:val="17"/>
  </w:num>
  <w:num w:numId="34">
    <w:abstractNumId w:val="29"/>
  </w:num>
  <w:num w:numId="35">
    <w:abstractNumId w:val="32"/>
  </w:num>
  <w:num w:numId="36">
    <w:abstractNumId w:val="23"/>
  </w:num>
  <w:num w:numId="37">
    <w:abstractNumId w:val="2"/>
  </w:num>
  <w:num w:numId="38">
    <w:abstractNumId w:val="3"/>
  </w:num>
  <w:num w:numId="39">
    <w:abstractNumId w:val="4"/>
  </w:num>
  <w:num w:numId="40">
    <w:abstractNumId w:val="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activeWritingStyle w:appName="MSWord" w:lang="en-US" w:vendorID="6" w:dllVersion="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A22"/>
    <w:rsid w:val="00000FA3"/>
    <w:rsid w:val="000038F5"/>
    <w:rsid w:val="00003F8A"/>
    <w:rsid w:val="0000496D"/>
    <w:rsid w:val="00004D0C"/>
    <w:rsid w:val="000101E3"/>
    <w:rsid w:val="0001132E"/>
    <w:rsid w:val="00016201"/>
    <w:rsid w:val="00024ECF"/>
    <w:rsid w:val="0002665A"/>
    <w:rsid w:val="0002794C"/>
    <w:rsid w:val="00032FB3"/>
    <w:rsid w:val="00033FAC"/>
    <w:rsid w:val="00034AD5"/>
    <w:rsid w:val="00037520"/>
    <w:rsid w:val="00044580"/>
    <w:rsid w:val="00047050"/>
    <w:rsid w:val="00050161"/>
    <w:rsid w:val="00051A92"/>
    <w:rsid w:val="000571CE"/>
    <w:rsid w:val="000573AA"/>
    <w:rsid w:val="00062548"/>
    <w:rsid w:val="000723DD"/>
    <w:rsid w:val="00075011"/>
    <w:rsid w:val="000764F4"/>
    <w:rsid w:val="00080BE9"/>
    <w:rsid w:val="00083EA7"/>
    <w:rsid w:val="00090C08"/>
    <w:rsid w:val="00092C83"/>
    <w:rsid w:val="000930C1"/>
    <w:rsid w:val="000A190D"/>
    <w:rsid w:val="000B01D8"/>
    <w:rsid w:val="000B084B"/>
    <w:rsid w:val="000B5665"/>
    <w:rsid w:val="000C1F8B"/>
    <w:rsid w:val="000D1479"/>
    <w:rsid w:val="000D380E"/>
    <w:rsid w:val="000D5356"/>
    <w:rsid w:val="000E07A2"/>
    <w:rsid w:val="000E0F31"/>
    <w:rsid w:val="000E3342"/>
    <w:rsid w:val="000E5139"/>
    <w:rsid w:val="000E691A"/>
    <w:rsid w:val="000F2B2F"/>
    <w:rsid w:val="000F5204"/>
    <w:rsid w:val="00101A03"/>
    <w:rsid w:val="00102E11"/>
    <w:rsid w:val="001050EB"/>
    <w:rsid w:val="001076C0"/>
    <w:rsid w:val="00115D27"/>
    <w:rsid w:val="00116AA2"/>
    <w:rsid w:val="00117EB0"/>
    <w:rsid w:val="001232FE"/>
    <w:rsid w:val="00124FC5"/>
    <w:rsid w:val="001250E6"/>
    <w:rsid w:val="00133A55"/>
    <w:rsid w:val="00133FEF"/>
    <w:rsid w:val="0013717F"/>
    <w:rsid w:val="001375E7"/>
    <w:rsid w:val="00137CD8"/>
    <w:rsid w:val="00140418"/>
    <w:rsid w:val="00144C5E"/>
    <w:rsid w:val="00146CF6"/>
    <w:rsid w:val="00157804"/>
    <w:rsid w:val="00157C92"/>
    <w:rsid w:val="00160688"/>
    <w:rsid w:val="00161886"/>
    <w:rsid w:val="00170FDF"/>
    <w:rsid w:val="00172576"/>
    <w:rsid w:val="00185F12"/>
    <w:rsid w:val="00196BC9"/>
    <w:rsid w:val="001979C6"/>
    <w:rsid w:val="001A0B2D"/>
    <w:rsid w:val="001A6426"/>
    <w:rsid w:val="001B05CF"/>
    <w:rsid w:val="001B100B"/>
    <w:rsid w:val="001B6762"/>
    <w:rsid w:val="001C3E2A"/>
    <w:rsid w:val="001C7221"/>
    <w:rsid w:val="001D013C"/>
    <w:rsid w:val="001D2D8E"/>
    <w:rsid w:val="001D5661"/>
    <w:rsid w:val="001E1141"/>
    <w:rsid w:val="001E39DE"/>
    <w:rsid w:val="001E3C91"/>
    <w:rsid w:val="001E6015"/>
    <w:rsid w:val="001E7907"/>
    <w:rsid w:val="001F250C"/>
    <w:rsid w:val="001F2813"/>
    <w:rsid w:val="001F4240"/>
    <w:rsid w:val="001F6A74"/>
    <w:rsid w:val="002015D7"/>
    <w:rsid w:val="0020740A"/>
    <w:rsid w:val="00210F15"/>
    <w:rsid w:val="00212CC8"/>
    <w:rsid w:val="002164AB"/>
    <w:rsid w:val="00222560"/>
    <w:rsid w:val="00227990"/>
    <w:rsid w:val="00231FBA"/>
    <w:rsid w:val="0023371B"/>
    <w:rsid w:val="00235BF7"/>
    <w:rsid w:val="002362D6"/>
    <w:rsid w:val="00241D95"/>
    <w:rsid w:val="00242D01"/>
    <w:rsid w:val="002459C4"/>
    <w:rsid w:val="002467EF"/>
    <w:rsid w:val="00256749"/>
    <w:rsid w:val="00257986"/>
    <w:rsid w:val="00262B90"/>
    <w:rsid w:val="00270370"/>
    <w:rsid w:val="002703E0"/>
    <w:rsid w:val="00270D7C"/>
    <w:rsid w:val="0027342B"/>
    <w:rsid w:val="00274D1A"/>
    <w:rsid w:val="00277F74"/>
    <w:rsid w:val="002803C1"/>
    <w:rsid w:val="00283725"/>
    <w:rsid w:val="002903AB"/>
    <w:rsid w:val="00295871"/>
    <w:rsid w:val="002A0672"/>
    <w:rsid w:val="002A0DC6"/>
    <w:rsid w:val="002A312B"/>
    <w:rsid w:val="002A3466"/>
    <w:rsid w:val="002B7DA4"/>
    <w:rsid w:val="002C0300"/>
    <w:rsid w:val="002C6519"/>
    <w:rsid w:val="002D0100"/>
    <w:rsid w:val="002D0BDE"/>
    <w:rsid w:val="002D1127"/>
    <w:rsid w:val="002D615F"/>
    <w:rsid w:val="002E307F"/>
    <w:rsid w:val="002E39F6"/>
    <w:rsid w:val="002E7DBF"/>
    <w:rsid w:val="002F0271"/>
    <w:rsid w:val="002F696F"/>
    <w:rsid w:val="002F7BF1"/>
    <w:rsid w:val="00307A54"/>
    <w:rsid w:val="00307F1F"/>
    <w:rsid w:val="0031035D"/>
    <w:rsid w:val="00311DA0"/>
    <w:rsid w:val="00315106"/>
    <w:rsid w:val="00315C85"/>
    <w:rsid w:val="00316FD7"/>
    <w:rsid w:val="0032054C"/>
    <w:rsid w:val="003208C3"/>
    <w:rsid w:val="00322BCA"/>
    <w:rsid w:val="003236AF"/>
    <w:rsid w:val="00325BA5"/>
    <w:rsid w:val="003319ED"/>
    <w:rsid w:val="00333295"/>
    <w:rsid w:val="00333EBA"/>
    <w:rsid w:val="00334C1B"/>
    <w:rsid w:val="0033549A"/>
    <w:rsid w:val="00336211"/>
    <w:rsid w:val="00336892"/>
    <w:rsid w:val="00340BA4"/>
    <w:rsid w:val="00344EF8"/>
    <w:rsid w:val="00346EBE"/>
    <w:rsid w:val="00346FAE"/>
    <w:rsid w:val="003503C0"/>
    <w:rsid w:val="00352AFD"/>
    <w:rsid w:val="003551AE"/>
    <w:rsid w:val="00360E65"/>
    <w:rsid w:val="00363D54"/>
    <w:rsid w:val="00363F28"/>
    <w:rsid w:val="00370B24"/>
    <w:rsid w:val="00372A09"/>
    <w:rsid w:val="00372C55"/>
    <w:rsid w:val="00373AF3"/>
    <w:rsid w:val="003741CE"/>
    <w:rsid w:val="003741EE"/>
    <w:rsid w:val="00375649"/>
    <w:rsid w:val="0038032F"/>
    <w:rsid w:val="0038158F"/>
    <w:rsid w:val="00383A13"/>
    <w:rsid w:val="00395AB4"/>
    <w:rsid w:val="00397BAD"/>
    <w:rsid w:val="003A6F21"/>
    <w:rsid w:val="003B299B"/>
    <w:rsid w:val="003B6E16"/>
    <w:rsid w:val="003B7ECD"/>
    <w:rsid w:val="003C291C"/>
    <w:rsid w:val="003C2D9D"/>
    <w:rsid w:val="003C36AB"/>
    <w:rsid w:val="003D3257"/>
    <w:rsid w:val="003D7BBA"/>
    <w:rsid w:val="003D7D68"/>
    <w:rsid w:val="003E03F3"/>
    <w:rsid w:val="003E1796"/>
    <w:rsid w:val="003E5109"/>
    <w:rsid w:val="003F0763"/>
    <w:rsid w:val="003F7D38"/>
    <w:rsid w:val="00401FBA"/>
    <w:rsid w:val="004041FE"/>
    <w:rsid w:val="0040613D"/>
    <w:rsid w:val="00410E72"/>
    <w:rsid w:val="00414974"/>
    <w:rsid w:val="004218BD"/>
    <w:rsid w:val="0042486F"/>
    <w:rsid w:val="00427E7A"/>
    <w:rsid w:val="0043533C"/>
    <w:rsid w:val="004375D8"/>
    <w:rsid w:val="00444E55"/>
    <w:rsid w:val="0044779D"/>
    <w:rsid w:val="00450E27"/>
    <w:rsid w:val="0045252B"/>
    <w:rsid w:val="0046287C"/>
    <w:rsid w:val="00466EBC"/>
    <w:rsid w:val="00473847"/>
    <w:rsid w:val="00473DF4"/>
    <w:rsid w:val="004802B5"/>
    <w:rsid w:val="0048264C"/>
    <w:rsid w:val="00487924"/>
    <w:rsid w:val="004901D5"/>
    <w:rsid w:val="00494D36"/>
    <w:rsid w:val="0049625C"/>
    <w:rsid w:val="004A1187"/>
    <w:rsid w:val="004A31A0"/>
    <w:rsid w:val="004A4229"/>
    <w:rsid w:val="004A490A"/>
    <w:rsid w:val="004A5A22"/>
    <w:rsid w:val="004B0636"/>
    <w:rsid w:val="004B2737"/>
    <w:rsid w:val="004B6C26"/>
    <w:rsid w:val="004C60B6"/>
    <w:rsid w:val="004C6992"/>
    <w:rsid w:val="004D2674"/>
    <w:rsid w:val="004D2B80"/>
    <w:rsid w:val="004E002C"/>
    <w:rsid w:val="004E7344"/>
    <w:rsid w:val="004E786C"/>
    <w:rsid w:val="004F2C99"/>
    <w:rsid w:val="004F3EAE"/>
    <w:rsid w:val="004F7C5A"/>
    <w:rsid w:val="0050471B"/>
    <w:rsid w:val="00506759"/>
    <w:rsid w:val="00507BD3"/>
    <w:rsid w:val="0051235B"/>
    <w:rsid w:val="005142DA"/>
    <w:rsid w:val="0052048B"/>
    <w:rsid w:val="00531F28"/>
    <w:rsid w:val="0053436B"/>
    <w:rsid w:val="005422D5"/>
    <w:rsid w:val="0054691C"/>
    <w:rsid w:val="00547A92"/>
    <w:rsid w:val="00553C00"/>
    <w:rsid w:val="00560005"/>
    <w:rsid w:val="00562BE4"/>
    <w:rsid w:val="00563C0A"/>
    <w:rsid w:val="0056671F"/>
    <w:rsid w:val="00567806"/>
    <w:rsid w:val="005678F8"/>
    <w:rsid w:val="005704C0"/>
    <w:rsid w:val="005716F0"/>
    <w:rsid w:val="00574093"/>
    <w:rsid w:val="00576AC8"/>
    <w:rsid w:val="00580013"/>
    <w:rsid w:val="00581202"/>
    <w:rsid w:val="00586AF0"/>
    <w:rsid w:val="00596FED"/>
    <w:rsid w:val="005A1646"/>
    <w:rsid w:val="005A1834"/>
    <w:rsid w:val="005A2A55"/>
    <w:rsid w:val="005A495C"/>
    <w:rsid w:val="005B2335"/>
    <w:rsid w:val="005B7DBA"/>
    <w:rsid w:val="005C7A74"/>
    <w:rsid w:val="005D5D41"/>
    <w:rsid w:val="005E0C69"/>
    <w:rsid w:val="005E4695"/>
    <w:rsid w:val="005E4BC0"/>
    <w:rsid w:val="005F4559"/>
    <w:rsid w:val="0060068C"/>
    <w:rsid w:val="006018A6"/>
    <w:rsid w:val="00604149"/>
    <w:rsid w:val="00613A80"/>
    <w:rsid w:val="00613FB0"/>
    <w:rsid w:val="00621015"/>
    <w:rsid w:val="0062369F"/>
    <w:rsid w:val="006242F8"/>
    <w:rsid w:val="006244DF"/>
    <w:rsid w:val="0063055F"/>
    <w:rsid w:val="00633D25"/>
    <w:rsid w:val="0064046B"/>
    <w:rsid w:val="00642B19"/>
    <w:rsid w:val="006434D4"/>
    <w:rsid w:val="00644E6B"/>
    <w:rsid w:val="00650163"/>
    <w:rsid w:val="00651DDA"/>
    <w:rsid w:val="00655D5A"/>
    <w:rsid w:val="00661B1C"/>
    <w:rsid w:val="006678FB"/>
    <w:rsid w:val="00672972"/>
    <w:rsid w:val="0067566C"/>
    <w:rsid w:val="0067631E"/>
    <w:rsid w:val="006775DA"/>
    <w:rsid w:val="00680F52"/>
    <w:rsid w:val="00690F38"/>
    <w:rsid w:val="006A0D1A"/>
    <w:rsid w:val="006B48C5"/>
    <w:rsid w:val="006B5088"/>
    <w:rsid w:val="006C2288"/>
    <w:rsid w:val="006C6F24"/>
    <w:rsid w:val="006D0BA5"/>
    <w:rsid w:val="006D277D"/>
    <w:rsid w:val="006D7B3A"/>
    <w:rsid w:val="006E614E"/>
    <w:rsid w:val="006E6F71"/>
    <w:rsid w:val="006F11A8"/>
    <w:rsid w:val="006F3745"/>
    <w:rsid w:val="006F5BFA"/>
    <w:rsid w:val="00702056"/>
    <w:rsid w:val="00703559"/>
    <w:rsid w:val="0070684F"/>
    <w:rsid w:val="007075DF"/>
    <w:rsid w:val="00710070"/>
    <w:rsid w:val="00716BB5"/>
    <w:rsid w:val="00720BF7"/>
    <w:rsid w:val="00725073"/>
    <w:rsid w:val="00727E84"/>
    <w:rsid w:val="00731DFA"/>
    <w:rsid w:val="00732CEC"/>
    <w:rsid w:val="007331CB"/>
    <w:rsid w:val="007341E2"/>
    <w:rsid w:val="0073516D"/>
    <w:rsid w:val="00740BE0"/>
    <w:rsid w:val="007410DF"/>
    <w:rsid w:val="00746D39"/>
    <w:rsid w:val="00747338"/>
    <w:rsid w:val="00747B36"/>
    <w:rsid w:val="00750627"/>
    <w:rsid w:val="0075088A"/>
    <w:rsid w:val="007527B1"/>
    <w:rsid w:val="007535D9"/>
    <w:rsid w:val="00756213"/>
    <w:rsid w:val="0075706C"/>
    <w:rsid w:val="00761591"/>
    <w:rsid w:val="00762A8F"/>
    <w:rsid w:val="007703EB"/>
    <w:rsid w:val="00775092"/>
    <w:rsid w:val="007912EF"/>
    <w:rsid w:val="007A211C"/>
    <w:rsid w:val="007B15E4"/>
    <w:rsid w:val="007B1DAA"/>
    <w:rsid w:val="007B3F85"/>
    <w:rsid w:val="007B44D4"/>
    <w:rsid w:val="007C38ED"/>
    <w:rsid w:val="007C3CDE"/>
    <w:rsid w:val="007C6360"/>
    <w:rsid w:val="007C6EB6"/>
    <w:rsid w:val="007D07A5"/>
    <w:rsid w:val="007E15B5"/>
    <w:rsid w:val="007F4ABA"/>
    <w:rsid w:val="007F729A"/>
    <w:rsid w:val="007F787A"/>
    <w:rsid w:val="00802045"/>
    <w:rsid w:val="008037F3"/>
    <w:rsid w:val="008143FC"/>
    <w:rsid w:val="00814479"/>
    <w:rsid w:val="00820C96"/>
    <w:rsid w:val="00820CCC"/>
    <w:rsid w:val="00822B08"/>
    <w:rsid w:val="00823058"/>
    <w:rsid w:val="00831243"/>
    <w:rsid w:val="00831B77"/>
    <w:rsid w:val="00831C58"/>
    <w:rsid w:val="00833BB7"/>
    <w:rsid w:val="00834507"/>
    <w:rsid w:val="00836216"/>
    <w:rsid w:val="00836DB0"/>
    <w:rsid w:val="008378B0"/>
    <w:rsid w:val="00837D27"/>
    <w:rsid w:val="00845259"/>
    <w:rsid w:val="008457CD"/>
    <w:rsid w:val="00845CF0"/>
    <w:rsid w:val="00860171"/>
    <w:rsid w:val="00862A41"/>
    <w:rsid w:val="008642F4"/>
    <w:rsid w:val="00864680"/>
    <w:rsid w:val="00870954"/>
    <w:rsid w:val="00872CC9"/>
    <w:rsid w:val="00875635"/>
    <w:rsid w:val="00875FA2"/>
    <w:rsid w:val="008777BE"/>
    <w:rsid w:val="00883C53"/>
    <w:rsid w:val="00895391"/>
    <w:rsid w:val="008A3CA7"/>
    <w:rsid w:val="008A4299"/>
    <w:rsid w:val="008A72CA"/>
    <w:rsid w:val="008B10E5"/>
    <w:rsid w:val="008B2009"/>
    <w:rsid w:val="008B68FB"/>
    <w:rsid w:val="008B77CE"/>
    <w:rsid w:val="008D0A4D"/>
    <w:rsid w:val="008D24F1"/>
    <w:rsid w:val="008D253F"/>
    <w:rsid w:val="008D3F36"/>
    <w:rsid w:val="008D4654"/>
    <w:rsid w:val="008D485C"/>
    <w:rsid w:val="008D4B7E"/>
    <w:rsid w:val="008E2A73"/>
    <w:rsid w:val="008E449E"/>
    <w:rsid w:val="008E7A52"/>
    <w:rsid w:val="008F0486"/>
    <w:rsid w:val="008F5438"/>
    <w:rsid w:val="009029BC"/>
    <w:rsid w:val="0090359F"/>
    <w:rsid w:val="00903FBA"/>
    <w:rsid w:val="0090491F"/>
    <w:rsid w:val="0091494E"/>
    <w:rsid w:val="00922B9E"/>
    <w:rsid w:val="00933267"/>
    <w:rsid w:val="009334A7"/>
    <w:rsid w:val="00935287"/>
    <w:rsid w:val="00940226"/>
    <w:rsid w:val="00940CF2"/>
    <w:rsid w:val="00941725"/>
    <w:rsid w:val="009449AF"/>
    <w:rsid w:val="00951C53"/>
    <w:rsid w:val="009551BD"/>
    <w:rsid w:val="00956DAB"/>
    <w:rsid w:val="0096164D"/>
    <w:rsid w:val="00967456"/>
    <w:rsid w:val="00972866"/>
    <w:rsid w:val="009801EE"/>
    <w:rsid w:val="009809A4"/>
    <w:rsid w:val="00981250"/>
    <w:rsid w:val="00982E5A"/>
    <w:rsid w:val="0098715D"/>
    <w:rsid w:val="0098746F"/>
    <w:rsid w:val="0099283A"/>
    <w:rsid w:val="00994257"/>
    <w:rsid w:val="00996AB8"/>
    <w:rsid w:val="009A0E8F"/>
    <w:rsid w:val="009A1D9F"/>
    <w:rsid w:val="009A6AC2"/>
    <w:rsid w:val="009A6DD3"/>
    <w:rsid w:val="009B01E9"/>
    <w:rsid w:val="009B1355"/>
    <w:rsid w:val="009B4417"/>
    <w:rsid w:val="009B7A6A"/>
    <w:rsid w:val="009C7DB9"/>
    <w:rsid w:val="009D1950"/>
    <w:rsid w:val="009D1CE6"/>
    <w:rsid w:val="009D682D"/>
    <w:rsid w:val="009E0606"/>
    <w:rsid w:val="009E0FCB"/>
    <w:rsid w:val="009E4379"/>
    <w:rsid w:val="009E6091"/>
    <w:rsid w:val="009F0C5E"/>
    <w:rsid w:val="009F3E89"/>
    <w:rsid w:val="009F5E24"/>
    <w:rsid w:val="00A05DFD"/>
    <w:rsid w:val="00A11651"/>
    <w:rsid w:val="00A1450D"/>
    <w:rsid w:val="00A22878"/>
    <w:rsid w:val="00A2305F"/>
    <w:rsid w:val="00A24B44"/>
    <w:rsid w:val="00A266DB"/>
    <w:rsid w:val="00A27A48"/>
    <w:rsid w:val="00A349C3"/>
    <w:rsid w:val="00A3509D"/>
    <w:rsid w:val="00A36333"/>
    <w:rsid w:val="00A3649C"/>
    <w:rsid w:val="00A377DF"/>
    <w:rsid w:val="00A44BFE"/>
    <w:rsid w:val="00A51BD5"/>
    <w:rsid w:val="00A51D7E"/>
    <w:rsid w:val="00A52BD1"/>
    <w:rsid w:val="00A5513E"/>
    <w:rsid w:val="00A56076"/>
    <w:rsid w:val="00A617E7"/>
    <w:rsid w:val="00A6328E"/>
    <w:rsid w:val="00A64C75"/>
    <w:rsid w:val="00A660D7"/>
    <w:rsid w:val="00A715A8"/>
    <w:rsid w:val="00A72BD3"/>
    <w:rsid w:val="00A758EA"/>
    <w:rsid w:val="00A75B2A"/>
    <w:rsid w:val="00A76DB9"/>
    <w:rsid w:val="00A90199"/>
    <w:rsid w:val="00A91C9C"/>
    <w:rsid w:val="00A94C04"/>
    <w:rsid w:val="00A95232"/>
    <w:rsid w:val="00AA2043"/>
    <w:rsid w:val="00AA5EAD"/>
    <w:rsid w:val="00AB181C"/>
    <w:rsid w:val="00AB1D32"/>
    <w:rsid w:val="00AB2D0D"/>
    <w:rsid w:val="00AC2211"/>
    <w:rsid w:val="00AC4E2D"/>
    <w:rsid w:val="00AD3BD9"/>
    <w:rsid w:val="00AD4213"/>
    <w:rsid w:val="00AE1092"/>
    <w:rsid w:val="00AE4199"/>
    <w:rsid w:val="00AE488D"/>
    <w:rsid w:val="00AE7850"/>
    <w:rsid w:val="00AF64BE"/>
    <w:rsid w:val="00B01783"/>
    <w:rsid w:val="00B11D80"/>
    <w:rsid w:val="00B15B11"/>
    <w:rsid w:val="00B31620"/>
    <w:rsid w:val="00B3275B"/>
    <w:rsid w:val="00B3477F"/>
    <w:rsid w:val="00B42A62"/>
    <w:rsid w:val="00B454C4"/>
    <w:rsid w:val="00B45611"/>
    <w:rsid w:val="00B45E3A"/>
    <w:rsid w:val="00B475B8"/>
    <w:rsid w:val="00B50DA6"/>
    <w:rsid w:val="00B52DFF"/>
    <w:rsid w:val="00B54A70"/>
    <w:rsid w:val="00B579D3"/>
    <w:rsid w:val="00B640AD"/>
    <w:rsid w:val="00B65A29"/>
    <w:rsid w:val="00B65CC0"/>
    <w:rsid w:val="00B67940"/>
    <w:rsid w:val="00B73299"/>
    <w:rsid w:val="00B777E8"/>
    <w:rsid w:val="00B80215"/>
    <w:rsid w:val="00B90450"/>
    <w:rsid w:val="00BA09E4"/>
    <w:rsid w:val="00BA1428"/>
    <w:rsid w:val="00BA1B0F"/>
    <w:rsid w:val="00BA51E0"/>
    <w:rsid w:val="00BB1CC1"/>
    <w:rsid w:val="00BC02D7"/>
    <w:rsid w:val="00BC11FD"/>
    <w:rsid w:val="00BC3D7B"/>
    <w:rsid w:val="00BC6827"/>
    <w:rsid w:val="00BD2299"/>
    <w:rsid w:val="00BD25C3"/>
    <w:rsid w:val="00BD4717"/>
    <w:rsid w:val="00BD4BED"/>
    <w:rsid w:val="00BE3F26"/>
    <w:rsid w:val="00BE52A8"/>
    <w:rsid w:val="00BE7D36"/>
    <w:rsid w:val="00BF48B1"/>
    <w:rsid w:val="00BF538C"/>
    <w:rsid w:val="00BF5FCE"/>
    <w:rsid w:val="00BF6428"/>
    <w:rsid w:val="00BF7A31"/>
    <w:rsid w:val="00C112B4"/>
    <w:rsid w:val="00C11FF9"/>
    <w:rsid w:val="00C14EAF"/>
    <w:rsid w:val="00C17334"/>
    <w:rsid w:val="00C20E6B"/>
    <w:rsid w:val="00C2356F"/>
    <w:rsid w:val="00C23B3B"/>
    <w:rsid w:val="00C24D16"/>
    <w:rsid w:val="00C31B85"/>
    <w:rsid w:val="00C34DEE"/>
    <w:rsid w:val="00C35148"/>
    <w:rsid w:val="00C357DF"/>
    <w:rsid w:val="00C439FA"/>
    <w:rsid w:val="00C455CA"/>
    <w:rsid w:val="00C47D2C"/>
    <w:rsid w:val="00C52EA9"/>
    <w:rsid w:val="00C55DE4"/>
    <w:rsid w:val="00C57F24"/>
    <w:rsid w:val="00C62A1E"/>
    <w:rsid w:val="00C66CC2"/>
    <w:rsid w:val="00C72999"/>
    <w:rsid w:val="00C7527C"/>
    <w:rsid w:val="00C76589"/>
    <w:rsid w:val="00C76D13"/>
    <w:rsid w:val="00C8040B"/>
    <w:rsid w:val="00C809A1"/>
    <w:rsid w:val="00C830E8"/>
    <w:rsid w:val="00C836A3"/>
    <w:rsid w:val="00C86036"/>
    <w:rsid w:val="00C86C05"/>
    <w:rsid w:val="00C90EBE"/>
    <w:rsid w:val="00C90F21"/>
    <w:rsid w:val="00C91317"/>
    <w:rsid w:val="00C933C0"/>
    <w:rsid w:val="00C93463"/>
    <w:rsid w:val="00C9765A"/>
    <w:rsid w:val="00CA3D2A"/>
    <w:rsid w:val="00CB0C45"/>
    <w:rsid w:val="00CB1258"/>
    <w:rsid w:val="00CB23F2"/>
    <w:rsid w:val="00CC5C39"/>
    <w:rsid w:val="00CC5CCD"/>
    <w:rsid w:val="00CC7408"/>
    <w:rsid w:val="00CD3B18"/>
    <w:rsid w:val="00CD3FFB"/>
    <w:rsid w:val="00CE1AA1"/>
    <w:rsid w:val="00CE64D8"/>
    <w:rsid w:val="00CF2E37"/>
    <w:rsid w:val="00CF4316"/>
    <w:rsid w:val="00D01931"/>
    <w:rsid w:val="00D01DD7"/>
    <w:rsid w:val="00D03694"/>
    <w:rsid w:val="00D05650"/>
    <w:rsid w:val="00D0638F"/>
    <w:rsid w:val="00D06570"/>
    <w:rsid w:val="00D177AE"/>
    <w:rsid w:val="00D23403"/>
    <w:rsid w:val="00D237F3"/>
    <w:rsid w:val="00D23993"/>
    <w:rsid w:val="00D23AD0"/>
    <w:rsid w:val="00D242C7"/>
    <w:rsid w:val="00D27FCE"/>
    <w:rsid w:val="00D37782"/>
    <w:rsid w:val="00D406DF"/>
    <w:rsid w:val="00D458B0"/>
    <w:rsid w:val="00D459B2"/>
    <w:rsid w:val="00D45B15"/>
    <w:rsid w:val="00D469BF"/>
    <w:rsid w:val="00D50831"/>
    <w:rsid w:val="00D51896"/>
    <w:rsid w:val="00D5351F"/>
    <w:rsid w:val="00D648C3"/>
    <w:rsid w:val="00D705BA"/>
    <w:rsid w:val="00D70D44"/>
    <w:rsid w:val="00D72E6A"/>
    <w:rsid w:val="00D72F19"/>
    <w:rsid w:val="00D745AB"/>
    <w:rsid w:val="00D75348"/>
    <w:rsid w:val="00D818E6"/>
    <w:rsid w:val="00D82BCF"/>
    <w:rsid w:val="00D87CE9"/>
    <w:rsid w:val="00D916B8"/>
    <w:rsid w:val="00D94220"/>
    <w:rsid w:val="00D943D8"/>
    <w:rsid w:val="00D9460B"/>
    <w:rsid w:val="00D94FD2"/>
    <w:rsid w:val="00DA63CB"/>
    <w:rsid w:val="00DB6776"/>
    <w:rsid w:val="00DB75D4"/>
    <w:rsid w:val="00DB77C0"/>
    <w:rsid w:val="00DB7E98"/>
    <w:rsid w:val="00DC1A1A"/>
    <w:rsid w:val="00DD2731"/>
    <w:rsid w:val="00DD3AFF"/>
    <w:rsid w:val="00DD41EC"/>
    <w:rsid w:val="00DD735A"/>
    <w:rsid w:val="00DE1563"/>
    <w:rsid w:val="00DE2A91"/>
    <w:rsid w:val="00DF4658"/>
    <w:rsid w:val="00DF5491"/>
    <w:rsid w:val="00DF559F"/>
    <w:rsid w:val="00DF7201"/>
    <w:rsid w:val="00DF7B88"/>
    <w:rsid w:val="00E02521"/>
    <w:rsid w:val="00E0572F"/>
    <w:rsid w:val="00E06EB8"/>
    <w:rsid w:val="00E10FE7"/>
    <w:rsid w:val="00E1170A"/>
    <w:rsid w:val="00E21E66"/>
    <w:rsid w:val="00E23600"/>
    <w:rsid w:val="00E23D03"/>
    <w:rsid w:val="00E23F3B"/>
    <w:rsid w:val="00E243EB"/>
    <w:rsid w:val="00E24B7C"/>
    <w:rsid w:val="00E27A6E"/>
    <w:rsid w:val="00E33CF6"/>
    <w:rsid w:val="00E33E88"/>
    <w:rsid w:val="00E3470D"/>
    <w:rsid w:val="00E377B7"/>
    <w:rsid w:val="00E37950"/>
    <w:rsid w:val="00E44A6C"/>
    <w:rsid w:val="00E45409"/>
    <w:rsid w:val="00E47093"/>
    <w:rsid w:val="00E50C02"/>
    <w:rsid w:val="00E50CF7"/>
    <w:rsid w:val="00E53F28"/>
    <w:rsid w:val="00E54595"/>
    <w:rsid w:val="00E56F06"/>
    <w:rsid w:val="00E5794B"/>
    <w:rsid w:val="00E57D61"/>
    <w:rsid w:val="00E61755"/>
    <w:rsid w:val="00E76655"/>
    <w:rsid w:val="00E8760B"/>
    <w:rsid w:val="00E911E5"/>
    <w:rsid w:val="00E938E1"/>
    <w:rsid w:val="00E949F1"/>
    <w:rsid w:val="00EA0EF5"/>
    <w:rsid w:val="00EA2461"/>
    <w:rsid w:val="00EB2B53"/>
    <w:rsid w:val="00EB2EAF"/>
    <w:rsid w:val="00EB3D9E"/>
    <w:rsid w:val="00EB41EF"/>
    <w:rsid w:val="00EB6AF9"/>
    <w:rsid w:val="00EB7311"/>
    <w:rsid w:val="00EB7738"/>
    <w:rsid w:val="00ED67EF"/>
    <w:rsid w:val="00EE01B4"/>
    <w:rsid w:val="00EE1A43"/>
    <w:rsid w:val="00EF50DD"/>
    <w:rsid w:val="00F00E57"/>
    <w:rsid w:val="00F062F9"/>
    <w:rsid w:val="00F06FF0"/>
    <w:rsid w:val="00F07BD0"/>
    <w:rsid w:val="00F103D7"/>
    <w:rsid w:val="00F119CE"/>
    <w:rsid w:val="00F11C98"/>
    <w:rsid w:val="00F13743"/>
    <w:rsid w:val="00F17A39"/>
    <w:rsid w:val="00F20C2E"/>
    <w:rsid w:val="00F239D7"/>
    <w:rsid w:val="00F23BAF"/>
    <w:rsid w:val="00F3035B"/>
    <w:rsid w:val="00F31086"/>
    <w:rsid w:val="00F33AA7"/>
    <w:rsid w:val="00F33BCE"/>
    <w:rsid w:val="00F33F1B"/>
    <w:rsid w:val="00F36638"/>
    <w:rsid w:val="00F43778"/>
    <w:rsid w:val="00F62430"/>
    <w:rsid w:val="00F664BD"/>
    <w:rsid w:val="00F66600"/>
    <w:rsid w:val="00F72198"/>
    <w:rsid w:val="00F73D90"/>
    <w:rsid w:val="00F74C11"/>
    <w:rsid w:val="00F77CC2"/>
    <w:rsid w:val="00F8085C"/>
    <w:rsid w:val="00F8365E"/>
    <w:rsid w:val="00F87673"/>
    <w:rsid w:val="00F925AF"/>
    <w:rsid w:val="00F961EA"/>
    <w:rsid w:val="00FA15C3"/>
    <w:rsid w:val="00FA287D"/>
    <w:rsid w:val="00FB4EAD"/>
    <w:rsid w:val="00FB5062"/>
    <w:rsid w:val="00FB58DF"/>
    <w:rsid w:val="00FB6504"/>
    <w:rsid w:val="00FC050E"/>
    <w:rsid w:val="00FC14D2"/>
    <w:rsid w:val="00FD0713"/>
    <w:rsid w:val="00FD1CC3"/>
    <w:rsid w:val="00FE28EC"/>
    <w:rsid w:val="00FE2FC2"/>
    <w:rsid w:val="00FE4AEB"/>
    <w:rsid w:val="00FE4EB9"/>
    <w:rsid w:val="00FF28EC"/>
    <w:rsid w:val="00FF5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54551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E4"/>
    <w:rPr>
      <w:sz w:val="24"/>
      <w:lang w:val="en-AU"/>
    </w:rPr>
  </w:style>
  <w:style w:type="paragraph" w:styleId="Heading1">
    <w:name w:val="heading 1"/>
    <w:basedOn w:val="Normal"/>
    <w:next w:val="Normal"/>
    <w:qFormat/>
    <w:pPr>
      <w:keepNext/>
      <w:overflowPunct w:val="0"/>
      <w:autoSpaceDE w:val="0"/>
      <w:autoSpaceDN w:val="0"/>
      <w:adjustRightInd w:val="0"/>
      <w:spacing w:before="240" w:after="60"/>
      <w:textAlignment w:val="baseline"/>
      <w:outlineLvl w:val="0"/>
    </w:pPr>
    <w:rPr>
      <w:rFonts w:ascii="Arial" w:hAnsi="Arial" w:cs="Arial"/>
      <w:b/>
      <w:bCs/>
      <w:kern w:val="32"/>
      <w:sz w:val="32"/>
      <w:szCs w:val="32"/>
      <w:lang w:val="en-NZ" w:eastAsia="en-AU"/>
    </w:rPr>
  </w:style>
  <w:style w:type="paragraph" w:styleId="Heading2">
    <w:name w:val="heading 2"/>
    <w:basedOn w:val="Normal"/>
    <w:next w:val="Normal"/>
    <w:qFormat/>
    <w:pPr>
      <w:keepNext/>
      <w:spacing w:before="240" w:after="60"/>
      <w:outlineLvl w:val="1"/>
    </w:pPr>
    <w:rPr>
      <w:rFonts w:ascii="Arial" w:hAnsi="Arial"/>
      <w:b/>
      <w:i/>
      <w:sz w:val="28"/>
      <w:szCs w:val="28"/>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rFonts w:ascii="Arial" w:hAnsi="Arial" w:cs="Arial"/>
      <w:b/>
      <w:bCs/>
      <w:sz w:val="26"/>
      <w:szCs w:val="26"/>
      <w:lang w:val="en-NZ"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pPr>
      <w:spacing w:before="100" w:beforeAutospacing="1" w:after="100" w:afterAutospacing="1"/>
    </w:pPr>
    <w:rPr>
      <w:szCs w:val="24"/>
      <w:lang w:val="en-NZ" w:eastAsia="en-NZ"/>
    </w:rPr>
  </w:style>
  <w:style w:type="character" w:styleId="PageNumber">
    <w:name w:val="page number"/>
    <w:basedOn w:val="DefaultParagraphFont"/>
  </w:style>
  <w:style w:type="character" w:styleId="FollowedHyperlink">
    <w:name w:val="FollowedHyperlink"/>
    <w:rPr>
      <w:color w:val="800080"/>
      <w:u w:val="single"/>
    </w:rPr>
  </w:style>
  <w:style w:type="character" w:styleId="Strong">
    <w:name w:val="Strong"/>
    <w:uiPriority w:val="22"/>
    <w:qFormat/>
    <w:rPr>
      <w:b/>
      <w:bCs/>
    </w:rPr>
  </w:style>
  <w:style w:type="character" w:customStyle="1" w:styleId="text">
    <w:name w:val="text"/>
    <w:basedOn w:val="DefaultParagraphFont"/>
    <w:rsid w:val="005C1741"/>
  </w:style>
  <w:style w:type="paragraph" w:styleId="HTMLPreformatted">
    <w:name w:val="HTML Preformatted"/>
    <w:basedOn w:val="Normal"/>
    <w:uiPriority w:val="99"/>
    <w:rsid w:val="005C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lang w:val="en-GB" w:eastAsia="zh-CN"/>
    </w:rPr>
  </w:style>
  <w:style w:type="paragraph" w:styleId="PlainText">
    <w:name w:val="Plain Text"/>
    <w:basedOn w:val="Normal"/>
    <w:link w:val="PlainTextChar"/>
    <w:uiPriority w:val="99"/>
    <w:unhideWhenUsed/>
    <w:rsid w:val="00040A7D"/>
    <w:rPr>
      <w:rFonts w:ascii="Consolas" w:eastAsia="Calibri" w:hAnsi="Consolas"/>
      <w:sz w:val="21"/>
      <w:szCs w:val="21"/>
      <w:lang w:val="en-NZ" w:eastAsia="en-NZ"/>
    </w:rPr>
  </w:style>
  <w:style w:type="paragraph" w:styleId="ListParagraph">
    <w:name w:val="List Paragraph"/>
    <w:basedOn w:val="Normal"/>
    <w:uiPriority w:val="34"/>
    <w:qFormat/>
    <w:rsid w:val="00040A7D"/>
    <w:pPr>
      <w:ind w:left="720"/>
    </w:pPr>
    <w:rPr>
      <w:rFonts w:eastAsia="Calibri"/>
      <w:szCs w:val="24"/>
      <w:lang w:val="en-NZ" w:eastAsia="en-NZ"/>
    </w:rPr>
  </w:style>
  <w:style w:type="character" w:customStyle="1" w:styleId="HTMLPreformattedChar">
    <w:name w:val="HTML Preformatted Char"/>
    <w:uiPriority w:val="99"/>
    <w:rsid w:val="00040A7D"/>
    <w:rPr>
      <w:rFonts w:ascii="Courier New" w:eastAsia="SimSun" w:hAnsi="Courier New" w:cs="Courier New"/>
      <w:lang w:val="en-GB" w:eastAsia="zh-CN"/>
    </w:rPr>
  </w:style>
  <w:style w:type="character" w:styleId="Emphasis">
    <w:name w:val="Emphasis"/>
    <w:uiPriority w:val="20"/>
    <w:qFormat/>
    <w:rsid w:val="00040A7D"/>
    <w:rPr>
      <w:i/>
      <w:iCs/>
    </w:rPr>
  </w:style>
  <w:style w:type="character" w:customStyle="1" w:styleId="moz-txt-tag">
    <w:name w:val="moz-txt-tag"/>
    <w:basedOn w:val="DefaultParagraphFont"/>
    <w:rsid w:val="00040A7D"/>
  </w:style>
  <w:style w:type="paragraph" w:customStyle="1" w:styleId="Default">
    <w:name w:val="Default"/>
    <w:rsid w:val="00A5330B"/>
    <w:pPr>
      <w:autoSpaceDE w:val="0"/>
      <w:autoSpaceDN w:val="0"/>
      <w:adjustRightInd w:val="0"/>
    </w:pPr>
    <w:rPr>
      <w:rFonts w:ascii="Arial" w:hAnsi="Arial" w:cs="Arial"/>
      <w:color w:val="000000"/>
      <w:sz w:val="24"/>
      <w:szCs w:val="24"/>
      <w:lang w:val="en-NZ" w:eastAsia="en-NZ"/>
    </w:rPr>
  </w:style>
  <w:style w:type="character" w:customStyle="1" w:styleId="apple-converted-space">
    <w:name w:val="apple-converted-space"/>
    <w:basedOn w:val="DefaultParagraphFont"/>
    <w:rsid w:val="00034F17"/>
  </w:style>
  <w:style w:type="character" w:customStyle="1" w:styleId="apple-style-span">
    <w:name w:val="apple-style-span"/>
    <w:basedOn w:val="DefaultParagraphFont"/>
    <w:rsid w:val="008228F0"/>
  </w:style>
  <w:style w:type="paragraph" w:styleId="NoteLevel2">
    <w:name w:val="Note Level 2"/>
    <w:basedOn w:val="Normal"/>
    <w:rsid w:val="008622EC"/>
    <w:pPr>
      <w:keepNext/>
      <w:numPr>
        <w:ilvl w:val="1"/>
        <w:numId w:val="10"/>
      </w:numPr>
      <w:outlineLvl w:val="1"/>
    </w:pPr>
    <w:rPr>
      <w:rFonts w:ascii="Verdana" w:eastAsia="ＭＳ ゴシック" w:hAnsi="Verdana"/>
    </w:rPr>
  </w:style>
  <w:style w:type="character" w:customStyle="1" w:styleId="BalloonTextChar">
    <w:name w:val="Balloon Text Char"/>
    <w:rsid w:val="00E46135"/>
    <w:rPr>
      <w:rFonts w:ascii="Lucida Grande" w:hAnsi="Lucida Grande"/>
      <w:sz w:val="18"/>
      <w:szCs w:val="18"/>
      <w:lang w:val="en-US"/>
    </w:rPr>
  </w:style>
  <w:style w:type="character" w:customStyle="1" w:styleId="PlainTextChar">
    <w:name w:val="Plain Text Char"/>
    <w:link w:val="PlainText"/>
    <w:uiPriority w:val="99"/>
    <w:rsid w:val="00820CCC"/>
    <w:rPr>
      <w:rFonts w:ascii="Consolas" w:eastAsia="Calibri" w:hAnsi="Consolas"/>
      <w:sz w:val="21"/>
      <w:szCs w:val="21"/>
      <w:lang w:val="en-NZ" w:eastAsia="en-NZ"/>
    </w:rPr>
  </w:style>
  <w:style w:type="character" w:customStyle="1" w:styleId="st">
    <w:name w:val="st"/>
    <w:rsid w:val="00F33AA7"/>
  </w:style>
  <w:style w:type="paragraph" w:customStyle="1" w:styleId="newscaption">
    <w:name w:val="newscaption"/>
    <w:basedOn w:val="Normal"/>
    <w:rsid w:val="00044580"/>
    <w:pPr>
      <w:spacing w:before="100" w:beforeAutospacing="1" w:after="100" w:afterAutospacing="1"/>
    </w:pPr>
    <w:rPr>
      <w:rFonts w:ascii="Times" w:hAnsi="Times"/>
      <w:sz w:val="20"/>
      <w:lang w:val="en-US"/>
    </w:rPr>
  </w:style>
  <w:style w:type="paragraph" w:styleId="DocumentMap">
    <w:name w:val="Document Map"/>
    <w:basedOn w:val="Normal"/>
    <w:link w:val="DocumentMapChar"/>
    <w:uiPriority w:val="99"/>
    <w:semiHidden/>
    <w:unhideWhenUsed/>
    <w:rsid w:val="0052048B"/>
    <w:rPr>
      <w:rFonts w:ascii="Lucida Grande" w:hAnsi="Lucida Grande" w:cs="Lucida Grande"/>
      <w:szCs w:val="24"/>
    </w:rPr>
  </w:style>
  <w:style w:type="character" w:customStyle="1" w:styleId="DocumentMapChar">
    <w:name w:val="Document Map Char"/>
    <w:link w:val="DocumentMap"/>
    <w:uiPriority w:val="99"/>
    <w:semiHidden/>
    <w:rsid w:val="0052048B"/>
    <w:rPr>
      <w:rFonts w:ascii="Lucida Grande" w:hAnsi="Lucida Grande" w:cs="Lucida Grande"/>
      <w:sz w:val="24"/>
      <w:szCs w:val="24"/>
      <w:lang w:val="en-AU"/>
    </w:rPr>
  </w:style>
  <w:style w:type="paragraph" w:styleId="Title">
    <w:name w:val="Title"/>
    <w:basedOn w:val="Normal"/>
    <w:link w:val="TitleChar"/>
    <w:qFormat/>
    <w:rsid w:val="008B10E5"/>
    <w:pPr>
      <w:spacing w:before="240" w:after="240" w:line="360" w:lineRule="auto"/>
      <w:jc w:val="center"/>
      <w:outlineLvl w:val="0"/>
    </w:pPr>
    <w:rPr>
      <w:rFonts w:cs="Arial"/>
      <w:b/>
      <w:bCs/>
      <w:kern w:val="28"/>
      <w:sz w:val="32"/>
      <w:szCs w:val="32"/>
      <w:lang w:eastAsia="en-AU"/>
    </w:rPr>
  </w:style>
  <w:style w:type="character" w:customStyle="1" w:styleId="TitleChar">
    <w:name w:val="Title Char"/>
    <w:link w:val="Title"/>
    <w:rsid w:val="008B10E5"/>
    <w:rPr>
      <w:rFonts w:cs="Arial"/>
      <w:b/>
      <w:bCs/>
      <w:kern w:val="28"/>
      <w:sz w:val="32"/>
      <w:szCs w:val="32"/>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E4"/>
    <w:rPr>
      <w:sz w:val="24"/>
      <w:lang w:val="en-AU"/>
    </w:rPr>
  </w:style>
  <w:style w:type="paragraph" w:styleId="Heading1">
    <w:name w:val="heading 1"/>
    <w:basedOn w:val="Normal"/>
    <w:next w:val="Normal"/>
    <w:qFormat/>
    <w:pPr>
      <w:keepNext/>
      <w:overflowPunct w:val="0"/>
      <w:autoSpaceDE w:val="0"/>
      <w:autoSpaceDN w:val="0"/>
      <w:adjustRightInd w:val="0"/>
      <w:spacing w:before="240" w:after="60"/>
      <w:textAlignment w:val="baseline"/>
      <w:outlineLvl w:val="0"/>
    </w:pPr>
    <w:rPr>
      <w:rFonts w:ascii="Arial" w:hAnsi="Arial" w:cs="Arial"/>
      <w:b/>
      <w:bCs/>
      <w:kern w:val="32"/>
      <w:sz w:val="32"/>
      <w:szCs w:val="32"/>
      <w:lang w:val="en-NZ" w:eastAsia="en-AU"/>
    </w:rPr>
  </w:style>
  <w:style w:type="paragraph" w:styleId="Heading2">
    <w:name w:val="heading 2"/>
    <w:basedOn w:val="Normal"/>
    <w:next w:val="Normal"/>
    <w:qFormat/>
    <w:pPr>
      <w:keepNext/>
      <w:spacing w:before="240" w:after="60"/>
      <w:outlineLvl w:val="1"/>
    </w:pPr>
    <w:rPr>
      <w:rFonts w:ascii="Arial" w:hAnsi="Arial"/>
      <w:b/>
      <w:i/>
      <w:sz w:val="28"/>
      <w:szCs w:val="28"/>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rFonts w:ascii="Arial" w:hAnsi="Arial" w:cs="Arial"/>
      <w:b/>
      <w:bCs/>
      <w:sz w:val="26"/>
      <w:szCs w:val="26"/>
      <w:lang w:val="en-NZ"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pPr>
      <w:spacing w:before="100" w:beforeAutospacing="1" w:after="100" w:afterAutospacing="1"/>
    </w:pPr>
    <w:rPr>
      <w:szCs w:val="24"/>
      <w:lang w:val="en-NZ" w:eastAsia="en-NZ"/>
    </w:rPr>
  </w:style>
  <w:style w:type="character" w:styleId="PageNumber">
    <w:name w:val="page number"/>
    <w:basedOn w:val="DefaultParagraphFont"/>
  </w:style>
  <w:style w:type="character" w:styleId="FollowedHyperlink">
    <w:name w:val="FollowedHyperlink"/>
    <w:rPr>
      <w:color w:val="800080"/>
      <w:u w:val="single"/>
    </w:rPr>
  </w:style>
  <w:style w:type="character" w:styleId="Strong">
    <w:name w:val="Strong"/>
    <w:uiPriority w:val="22"/>
    <w:qFormat/>
    <w:rPr>
      <w:b/>
      <w:bCs/>
    </w:rPr>
  </w:style>
  <w:style w:type="character" w:customStyle="1" w:styleId="text">
    <w:name w:val="text"/>
    <w:basedOn w:val="DefaultParagraphFont"/>
    <w:rsid w:val="005C1741"/>
  </w:style>
  <w:style w:type="paragraph" w:styleId="HTMLPreformatted">
    <w:name w:val="HTML Preformatted"/>
    <w:basedOn w:val="Normal"/>
    <w:uiPriority w:val="99"/>
    <w:rsid w:val="005C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lang w:val="en-GB" w:eastAsia="zh-CN"/>
    </w:rPr>
  </w:style>
  <w:style w:type="paragraph" w:styleId="PlainText">
    <w:name w:val="Plain Text"/>
    <w:basedOn w:val="Normal"/>
    <w:link w:val="PlainTextChar"/>
    <w:uiPriority w:val="99"/>
    <w:unhideWhenUsed/>
    <w:rsid w:val="00040A7D"/>
    <w:rPr>
      <w:rFonts w:ascii="Consolas" w:eastAsia="Calibri" w:hAnsi="Consolas"/>
      <w:sz w:val="21"/>
      <w:szCs w:val="21"/>
      <w:lang w:val="en-NZ" w:eastAsia="en-NZ"/>
    </w:rPr>
  </w:style>
  <w:style w:type="paragraph" w:styleId="ListParagraph">
    <w:name w:val="List Paragraph"/>
    <w:basedOn w:val="Normal"/>
    <w:uiPriority w:val="34"/>
    <w:qFormat/>
    <w:rsid w:val="00040A7D"/>
    <w:pPr>
      <w:ind w:left="720"/>
    </w:pPr>
    <w:rPr>
      <w:rFonts w:eastAsia="Calibri"/>
      <w:szCs w:val="24"/>
      <w:lang w:val="en-NZ" w:eastAsia="en-NZ"/>
    </w:rPr>
  </w:style>
  <w:style w:type="character" w:customStyle="1" w:styleId="HTMLPreformattedChar">
    <w:name w:val="HTML Preformatted Char"/>
    <w:uiPriority w:val="99"/>
    <w:rsid w:val="00040A7D"/>
    <w:rPr>
      <w:rFonts w:ascii="Courier New" w:eastAsia="SimSun" w:hAnsi="Courier New" w:cs="Courier New"/>
      <w:lang w:val="en-GB" w:eastAsia="zh-CN"/>
    </w:rPr>
  </w:style>
  <w:style w:type="character" w:styleId="Emphasis">
    <w:name w:val="Emphasis"/>
    <w:uiPriority w:val="20"/>
    <w:qFormat/>
    <w:rsid w:val="00040A7D"/>
    <w:rPr>
      <w:i/>
      <w:iCs/>
    </w:rPr>
  </w:style>
  <w:style w:type="character" w:customStyle="1" w:styleId="moz-txt-tag">
    <w:name w:val="moz-txt-tag"/>
    <w:basedOn w:val="DefaultParagraphFont"/>
    <w:rsid w:val="00040A7D"/>
  </w:style>
  <w:style w:type="paragraph" w:customStyle="1" w:styleId="Default">
    <w:name w:val="Default"/>
    <w:rsid w:val="00A5330B"/>
    <w:pPr>
      <w:autoSpaceDE w:val="0"/>
      <w:autoSpaceDN w:val="0"/>
      <w:adjustRightInd w:val="0"/>
    </w:pPr>
    <w:rPr>
      <w:rFonts w:ascii="Arial" w:hAnsi="Arial" w:cs="Arial"/>
      <w:color w:val="000000"/>
      <w:sz w:val="24"/>
      <w:szCs w:val="24"/>
      <w:lang w:val="en-NZ" w:eastAsia="en-NZ"/>
    </w:rPr>
  </w:style>
  <w:style w:type="character" w:customStyle="1" w:styleId="apple-converted-space">
    <w:name w:val="apple-converted-space"/>
    <w:basedOn w:val="DefaultParagraphFont"/>
    <w:rsid w:val="00034F17"/>
  </w:style>
  <w:style w:type="character" w:customStyle="1" w:styleId="apple-style-span">
    <w:name w:val="apple-style-span"/>
    <w:basedOn w:val="DefaultParagraphFont"/>
    <w:rsid w:val="008228F0"/>
  </w:style>
  <w:style w:type="paragraph" w:styleId="NoteLevel2">
    <w:name w:val="Note Level 2"/>
    <w:basedOn w:val="Normal"/>
    <w:rsid w:val="008622EC"/>
    <w:pPr>
      <w:keepNext/>
      <w:numPr>
        <w:ilvl w:val="1"/>
        <w:numId w:val="10"/>
      </w:numPr>
      <w:outlineLvl w:val="1"/>
    </w:pPr>
    <w:rPr>
      <w:rFonts w:ascii="Verdana" w:eastAsia="ＭＳ ゴシック" w:hAnsi="Verdana"/>
    </w:rPr>
  </w:style>
  <w:style w:type="character" w:customStyle="1" w:styleId="BalloonTextChar">
    <w:name w:val="Balloon Text Char"/>
    <w:rsid w:val="00E46135"/>
    <w:rPr>
      <w:rFonts w:ascii="Lucida Grande" w:hAnsi="Lucida Grande"/>
      <w:sz w:val="18"/>
      <w:szCs w:val="18"/>
      <w:lang w:val="en-US"/>
    </w:rPr>
  </w:style>
  <w:style w:type="character" w:customStyle="1" w:styleId="PlainTextChar">
    <w:name w:val="Plain Text Char"/>
    <w:link w:val="PlainText"/>
    <w:uiPriority w:val="99"/>
    <w:rsid w:val="00820CCC"/>
    <w:rPr>
      <w:rFonts w:ascii="Consolas" w:eastAsia="Calibri" w:hAnsi="Consolas"/>
      <w:sz w:val="21"/>
      <w:szCs w:val="21"/>
      <w:lang w:val="en-NZ" w:eastAsia="en-NZ"/>
    </w:rPr>
  </w:style>
  <w:style w:type="character" w:customStyle="1" w:styleId="st">
    <w:name w:val="st"/>
    <w:rsid w:val="00F33AA7"/>
  </w:style>
  <w:style w:type="paragraph" w:customStyle="1" w:styleId="newscaption">
    <w:name w:val="newscaption"/>
    <w:basedOn w:val="Normal"/>
    <w:rsid w:val="00044580"/>
    <w:pPr>
      <w:spacing w:before="100" w:beforeAutospacing="1" w:after="100" w:afterAutospacing="1"/>
    </w:pPr>
    <w:rPr>
      <w:rFonts w:ascii="Times" w:hAnsi="Times"/>
      <w:sz w:val="20"/>
      <w:lang w:val="en-US"/>
    </w:rPr>
  </w:style>
  <w:style w:type="paragraph" w:styleId="DocumentMap">
    <w:name w:val="Document Map"/>
    <w:basedOn w:val="Normal"/>
    <w:link w:val="DocumentMapChar"/>
    <w:uiPriority w:val="99"/>
    <w:semiHidden/>
    <w:unhideWhenUsed/>
    <w:rsid w:val="0052048B"/>
    <w:rPr>
      <w:rFonts w:ascii="Lucida Grande" w:hAnsi="Lucida Grande" w:cs="Lucida Grande"/>
      <w:szCs w:val="24"/>
    </w:rPr>
  </w:style>
  <w:style w:type="character" w:customStyle="1" w:styleId="DocumentMapChar">
    <w:name w:val="Document Map Char"/>
    <w:link w:val="DocumentMap"/>
    <w:uiPriority w:val="99"/>
    <w:semiHidden/>
    <w:rsid w:val="0052048B"/>
    <w:rPr>
      <w:rFonts w:ascii="Lucida Grande" w:hAnsi="Lucida Grande" w:cs="Lucida Grande"/>
      <w:sz w:val="24"/>
      <w:szCs w:val="24"/>
      <w:lang w:val="en-AU"/>
    </w:rPr>
  </w:style>
  <w:style w:type="paragraph" w:styleId="Title">
    <w:name w:val="Title"/>
    <w:basedOn w:val="Normal"/>
    <w:link w:val="TitleChar"/>
    <w:qFormat/>
    <w:rsid w:val="008B10E5"/>
    <w:pPr>
      <w:spacing w:before="240" w:after="240" w:line="360" w:lineRule="auto"/>
      <w:jc w:val="center"/>
      <w:outlineLvl w:val="0"/>
    </w:pPr>
    <w:rPr>
      <w:rFonts w:cs="Arial"/>
      <w:b/>
      <w:bCs/>
      <w:kern w:val="28"/>
      <w:sz w:val="32"/>
      <w:szCs w:val="32"/>
      <w:lang w:eastAsia="en-AU"/>
    </w:rPr>
  </w:style>
  <w:style w:type="character" w:customStyle="1" w:styleId="TitleChar">
    <w:name w:val="Title Char"/>
    <w:link w:val="Title"/>
    <w:rsid w:val="008B10E5"/>
    <w:rPr>
      <w:rFonts w:cs="Arial"/>
      <w:b/>
      <w:bCs/>
      <w:kern w:val="28"/>
      <w:sz w:val="32"/>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5823">
      <w:bodyDiv w:val="1"/>
      <w:marLeft w:val="0"/>
      <w:marRight w:val="0"/>
      <w:marTop w:val="0"/>
      <w:marBottom w:val="0"/>
      <w:divBdr>
        <w:top w:val="none" w:sz="0" w:space="0" w:color="auto"/>
        <w:left w:val="none" w:sz="0" w:space="0" w:color="auto"/>
        <w:bottom w:val="none" w:sz="0" w:space="0" w:color="auto"/>
        <w:right w:val="none" w:sz="0" w:space="0" w:color="auto"/>
      </w:divBdr>
    </w:div>
    <w:div w:id="14968815">
      <w:bodyDiv w:val="1"/>
      <w:marLeft w:val="0"/>
      <w:marRight w:val="0"/>
      <w:marTop w:val="0"/>
      <w:marBottom w:val="0"/>
      <w:divBdr>
        <w:top w:val="none" w:sz="0" w:space="0" w:color="auto"/>
        <w:left w:val="none" w:sz="0" w:space="0" w:color="auto"/>
        <w:bottom w:val="none" w:sz="0" w:space="0" w:color="auto"/>
        <w:right w:val="none" w:sz="0" w:space="0" w:color="auto"/>
      </w:divBdr>
    </w:div>
    <w:div w:id="31225307">
      <w:bodyDiv w:val="1"/>
      <w:marLeft w:val="0"/>
      <w:marRight w:val="0"/>
      <w:marTop w:val="0"/>
      <w:marBottom w:val="0"/>
      <w:divBdr>
        <w:top w:val="none" w:sz="0" w:space="0" w:color="auto"/>
        <w:left w:val="none" w:sz="0" w:space="0" w:color="auto"/>
        <w:bottom w:val="none" w:sz="0" w:space="0" w:color="auto"/>
        <w:right w:val="none" w:sz="0" w:space="0" w:color="auto"/>
      </w:divBdr>
      <w:divsChild>
        <w:div w:id="1630627627">
          <w:marLeft w:val="0"/>
          <w:marRight w:val="0"/>
          <w:marTop w:val="0"/>
          <w:marBottom w:val="0"/>
          <w:divBdr>
            <w:top w:val="none" w:sz="0" w:space="0" w:color="auto"/>
            <w:left w:val="none" w:sz="0" w:space="0" w:color="auto"/>
            <w:bottom w:val="none" w:sz="0" w:space="0" w:color="auto"/>
            <w:right w:val="none" w:sz="0" w:space="0" w:color="auto"/>
          </w:divBdr>
        </w:div>
        <w:div w:id="213155264">
          <w:marLeft w:val="0"/>
          <w:marRight w:val="0"/>
          <w:marTop w:val="0"/>
          <w:marBottom w:val="0"/>
          <w:divBdr>
            <w:top w:val="none" w:sz="0" w:space="0" w:color="auto"/>
            <w:left w:val="none" w:sz="0" w:space="0" w:color="auto"/>
            <w:bottom w:val="none" w:sz="0" w:space="0" w:color="auto"/>
            <w:right w:val="none" w:sz="0" w:space="0" w:color="auto"/>
          </w:divBdr>
        </w:div>
        <w:div w:id="1482884461">
          <w:marLeft w:val="0"/>
          <w:marRight w:val="0"/>
          <w:marTop w:val="0"/>
          <w:marBottom w:val="0"/>
          <w:divBdr>
            <w:top w:val="none" w:sz="0" w:space="0" w:color="auto"/>
            <w:left w:val="none" w:sz="0" w:space="0" w:color="auto"/>
            <w:bottom w:val="none" w:sz="0" w:space="0" w:color="auto"/>
            <w:right w:val="none" w:sz="0" w:space="0" w:color="auto"/>
          </w:divBdr>
        </w:div>
        <w:div w:id="678697865">
          <w:marLeft w:val="0"/>
          <w:marRight w:val="0"/>
          <w:marTop w:val="0"/>
          <w:marBottom w:val="0"/>
          <w:divBdr>
            <w:top w:val="none" w:sz="0" w:space="0" w:color="auto"/>
            <w:left w:val="none" w:sz="0" w:space="0" w:color="auto"/>
            <w:bottom w:val="none" w:sz="0" w:space="0" w:color="auto"/>
            <w:right w:val="none" w:sz="0" w:space="0" w:color="auto"/>
          </w:divBdr>
        </w:div>
        <w:div w:id="1846675995">
          <w:marLeft w:val="0"/>
          <w:marRight w:val="0"/>
          <w:marTop w:val="0"/>
          <w:marBottom w:val="0"/>
          <w:divBdr>
            <w:top w:val="none" w:sz="0" w:space="0" w:color="auto"/>
            <w:left w:val="none" w:sz="0" w:space="0" w:color="auto"/>
            <w:bottom w:val="none" w:sz="0" w:space="0" w:color="auto"/>
            <w:right w:val="none" w:sz="0" w:space="0" w:color="auto"/>
          </w:divBdr>
        </w:div>
        <w:div w:id="1186597041">
          <w:marLeft w:val="0"/>
          <w:marRight w:val="0"/>
          <w:marTop w:val="0"/>
          <w:marBottom w:val="0"/>
          <w:divBdr>
            <w:top w:val="none" w:sz="0" w:space="0" w:color="auto"/>
            <w:left w:val="none" w:sz="0" w:space="0" w:color="auto"/>
            <w:bottom w:val="none" w:sz="0" w:space="0" w:color="auto"/>
            <w:right w:val="none" w:sz="0" w:space="0" w:color="auto"/>
          </w:divBdr>
          <w:divsChild>
            <w:div w:id="1074857856">
              <w:marLeft w:val="0"/>
              <w:marRight w:val="0"/>
              <w:marTop w:val="0"/>
              <w:marBottom w:val="0"/>
              <w:divBdr>
                <w:top w:val="none" w:sz="0" w:space="0" w:color="auto"/>
                <w:left w:val="none" w:sz="0" w:space="0" w:color="auto"/>
                <w:bottom w:val="none" w:sz="0" w:space="0" w:color="auto"/>
                <w:right w:val="none" w:sz="0" w:space="0" w:color="auto"/>
              </w:divBdr>
            </w:div>
            <w:div w:id="1017122034">
              <w:marLeft w:val="0"/>
              <w:marRight w:val="0"/>
              <w:marTop w:val="0"/>
              <w:marBottom w:val="0"/>
              <w:divBdr>
                <w:top w:val="none" w:sz="0" w:space="0" w:color="auto"/>
                <w:left w:val="none" w:sz="0" w:space="0" w:color="auto"/>
                <w:bottom w:val="none" w:sz="0" w:space="0" w:color="auto"/>
                <w:right w:val="none" w:sz="0" w:space="0" w:color="auto"/>
              </w:divBdr>
            </w:div>
            <w:div w:id="419718605">
              <w:marLeft w:val="0"/>
              <w:marRight w:val="0"/>
              <w:marTop w:val="0"/>
              <w:marBottom w:val="0"/>
              <w:divBdr>
                <w:top w:val="none" w:sz="0" w:space="0" w:color="auto"/>
                <w:left w:val="none" w:sz="0" w:space="0" w:color="auto"/>
                <w:bottom w:val="none" w:sz="0" w:space="0" w:color="auto"/>
                <w:right w:val="none" w:sz="0" w:space="0" w:color="auto"/>
              </w:divBdr>
            </w:div>
            <w:div w:id="375128610">
              <w:marLeft w:val="0"/>
              <w:marRight w:val="0"/>
              <w:marTop w:val="0"/>
              <w:marBottom w:val="0"/>
              <w:divBdr>
                <w:top w:val="none" w:sz="0" w:space="0" w:color="auto"/>
                <w:left w:val="none" w:sz="0" w:space="0" w:color="auto"/>
                <w:bottom w:val="none" w:sz="0" w:space="0" w:color="auto"/>
                <w:right w:val="none" w:sz="0" w:space="0" w:color="auto"/>
              </w:divBdr>
            </w:div>
            <w:div w:id="1541894532">
              <w:marLeft w:val="0"/>
              <w:marRight w:val="0"/>
              <w:marTop w:val="0"/>
              <w:marBottom w:val="0"/>
              <w:divBdr>
                <w:top w:val="none" w:sz="0" w:space="0" w:color="auto"/>
                <w:left w:val="none" w:sz="0" w:space="0" w:color="auto"/>
                <w:bottom w:val="none" w:sz="0" w:space="0" w:color="auto"/>
                <w:right w:val="none" w:sz="0" w:space="0" w:color="auto"/>
              </w:divBdr>
            </w:div>
            <w:div w:id="20094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22">
      <w:bodyDiv w:val="1"/>
      <w:marLeft w:val="0"/>
      <w:marRight w:val="0"/>
      <w:marTop w:val="0"/>
      <w:marBottom w:val="0"/>
      <w:divBdr>
        <w:top w:val="none" w:sz="0" w:space="0" w:color="auto"/>
        <w:left w:val="none" w:sz="0" w:space="0" w:color="auto"/>
        <w:bottom w:val="none" w:sz="0" w:space="0" w:color="auto"/>
        <w:right w:val="none" w:sz="0" w:space="0" w:color="auto"/>
      </w:divBdr>
    </w:div>
    <w:div w:id="59865791">
      <w:bodyDiv w:val="1"/>
      <w:marLeft w:val="0"/>
      <w:marRight w:val="0"/>
      <w:marTop w:val="0"/>
      <w:marBottom w:val="0"/>
      <w:divBdr>
        <w:top w:val="none" w:sz="0" w:space="0" w:color="auto"/>
        <w:left w:val="none" w:sz="0" w:space="0" w:color="auto"/>
        <w:bottom w:val="none" w:sz="0" w:space="0" w:color="auto"/>
        <w:right w:val="none" w:sz="0" w:space="0" w:color="auto"/>
      </w:divBdr>
    </w:div>
    <w:div w:id="71003319">
      <w:bodyDiv w:val="1"/>
      <w:marLeft w:val="0"/>
      <w:marRight w:val="0"/>
      <w:marTop w:val="0"/>
      <w:marBottom w:val="0"/>
      <w:divBdr>
        <w:top w:val="none" w:sz="0" w:space="0" w:color="auto"/>
        <w:left w:val="none" w:sz="0" w:space="0" w:color="auto"/>
        <w:bottom w:val="none" w:sz="0" w:space="0" w:color="auto"/>
        <w:right w:val="none" w:sz="0" w:space="0" w:color="auto"/>
      </w:divBdr>
    </w:div>
    <w:div w:id="128982532">
      <w:bodyDiv w:val="1"/>
      <w:marLeft w:val="0"/>
      <w:marRight w:val="0"/>
      <w:marTop w:val="0"/>
      <w:marBottom w:val="0"/>
      <w:divBdr>
        <w:top w:val="none" w:sz="0" w:space="0" w:color="auto"/>
        <w:left w:val="none" w:sz="0" w:space="0" w:color="auto"/>
        <w:bottom w:val="none" w:sz="0" w:space="0" w:color="auto"/>
        <w:right w:val="none" w:sz="0" w:space="0" w:color="auto"/>
      </w:divBdr>
    </w:div>
    <w:div w:id="153617721">
      <w:bodyDiv w:val="1"/>
      <w:marLeft w:val="0"/>
      <w:marRight w:val="0"/>
      <w:marTop w:val="0"/>
      <w:marBottom w:val="0"/>
      <w:divBdr>
        <w:top w:val="none" w:sz="0" w:space="0" w:color="auto"/>
        <w:left w:val="none" w:sz="0" w:space="0" w:color="auto"/>
        <w:bottom w:val="none" w:sz="0" w:space="0" w:color="auto"/>
        <w:right w:val="none" w:sz="0" w:space="0" w:color="auto"/>
      </w:divBdr>
    </w:div>
    <w:div w:id="198787883">
      <w:bodyDiv w:val="1"/>
      <w:marLeft w:val="0"/>
      <w:marRight w:val="0"/>
      <w:marTop w:val="0"/>
      <w:marBottom w:val="0"/>
      <w:divBdr>
        <w:top w:val="none" w:sz="0" w:space="0" w:color="auto"/>
        <w:left w:val="none" w:sz="0" w:space="0" w:color="auto"/>
        <w:bottom w:val="none" w:sz="0" w:space="0" w:color="auto"/>
        <w:right w:val="none" w:sz="0" w:space="0" w:color="auto"/>
      </w:divBdr>
    </w:div>
    <w:div w:id="217134691">
      <w:bodyDiv w:val="1"/>
      <w:marLeft w:val="0"/>
      <w:marRight w:val="0"/>
      <w:marTop w:val="0"/>
      <w:marBottom w:val="0"/>
      <w:divBdr>
        <w:top w:val="none" w:sz="0" w:space="0" w:color="auto"/>
        <w:left w:val="none" w:sz="0" w:space="0" w:color="auto"/>
        <w:bottom w:val="none" w:sz="0" w:space="0" w:color="auto"/>
        <w:right w:val="none" w:sz="0" w:space="0" w:color="auto"/>
      </w:divBdr>
    </w:div>
    <w:div w:id="221329466">
      <w:bodyDiv w:val="1"/>
      <w:marLeft w:val="0"/>
      <w:marRight w:val="0"/>
      <w:marTop w:val="0"/>
      <w:marBottom w:val="0"/>
      <w:divBdr>
        <w:top w:val="none" w:sz="0" w:space="0" w:color="auto"/>
        <w:left w:val="none" w:sz="0" w:space="0" w:color="auto"/>
        <w:bottom w:val="none" w:sz="0" w:space="0" w:color="auto"/>
        <w:right w:val="none" w:sz="0" w:space="0" w:color="auto"/>
      </w:divBdr>
      <w:divsChild>
        <w:div w:id="997804354">
          <w:marLeft w:val="0"/>
          <w:marRight w:val="0"/>
          <w:marTop w:val="0"/>
          <w:marBottom w:val="0"/>
          <w:divBdr>
            <w:top w:val="none" w:sz="0" w:space="0" w:color="auto"/>
            <w:left w:val="none" w:sz="0" w:space="0" w:color="auto"/>
            <w:bottom w:val="none" w:sz="0" w:space="0" w:color="auto"/>
            <w:right w:val="none" w:sz="0" w:space="0" w:color="auto"/>
          </w:divBdr>
        </w:div>
        <w:div w:id="1631786621">
          <w:marLeft w:val="0"/>
          <w:marRight w:val="0"/>
          <w:marTop w:val="0"/>
          <w:marBottom w:val="0"/>
          <w:divBdr>
            <w:top w:val="none" w:sz="0" w:space="0" w:color="auto"/>
            <w:left w:val="none" w:sz="0" w:space="0" w:color="auto"/>
            <w:bottom w:val="none" w:sz="0" w:space="0" w:color="auto"/>
            <w:right w:val="none" w:sz="0" w:space="0" w:color="auto"/>
          </w:divBdr>
        </w:div>
        <w:div w:id="1816213343">
          <w:marLeft w:val="0"/>
          <w:marRight w:val="0"/>
          <w:marTop w:val="0"/>
          <w:marBottom w:val="0"/>
          <w:divBdr>
            <w:top w:val="none" w:sz="0" w:space="0" w:color="auto"/>
            <w:left w:val="none" w:sz="0" w:space="0" w:color="auto"/>
            <w:bottom w:val="none" w:sz="0" w:space="0" w:color="auto"/>
            <w:right w:val="none" w:sz="0" w:space="0" w:color="auto"/>
          </w:divBdr>
        </w:div>
      </w:divsChild>
    </w:div>
    <w:div w:id="229386783">
      <w:bodyDiv w:val="1"/>
      <w:marLeft w:val="0"/>
      <w:marRight w:val="0"/>
      <w:marTop w:val="0"/>
      <w:marBottom w:val="0"/>
      <w:divBdr>
        <w:top w:val="none" w:sz="0" w:space="0" w:color="auto"/>
        <w:left w:val="none" w:sz="0" w:space="0" w:color="auto"/>
        <w:bottom w:val="none" w:sz="0" w:space="0" w:color="auto"/>
        <w:right w:val="none" w:sz="0" w:space="0" w:color="auto"/>
      </w:divBdr>
    </w:div>
    <w:div w:id="252860663">
      <w:bodyDiv w:val="1"/>
      <w:marLeft w:val="0"/>
      <w:marRight w:val="0"/>
      <w:marTop w:val="0"/>
      <w:marBottom w:val="0"/>
      <w:divBdr>
        <w:top w:val="none" w:sz="0" w:space="0" w:color="auto"/>
        <w:left w:val="none" w:sz="0" w:space="0" w:color="auto"/>
        <w:bottom w:val="none" w:sz="0" w:space="0" w:color="auto"/>
        <w:right w:val="none" w:sz="0" w:space="0" w:color="auto"/>
      </w:divBdr>
    </w:div>
    <w:div w:id="293215188">
      <w:bodyDiv w:val="1"/>
      <w:marLeft w:val="0"/>
      <w:marRight w:val="0"/>
      <w:marTop w:val="0"/>
      <w:marBottom w:val="0"/>
      <w:divBdr>
        <w:top w:val="none" w:sz="0" w:space="0" w:color="auto"/>
        <w:left w:val="none" w:sz="0" w:space="0" w:color="auto"/>
        <w:bottom w:val="none" w:sz="0" w:space="0" w:color="auto"/>
        <w:right w:val="none" w:sz="0" w:space="0" w:color="auto"/>
      </w:divBdr>
    </w:div>
    <w:div w:id="343361919">
      <w:bodyDiv w:val="1"/>
      <w:marLeft w:val="0"/>
      <w:marRight w:val="0"/>
      <w:marTop w:val="0"/>
      <w:marBottom w:val="0"/>
      <w:divBdr>
        <w:top w:val="none" w:sz="0" w:space="0" w:color="auto"/>
        <w:left w:val="none" w:sz="0" w:space="0" w:color="auto"/>
        <w:bottom w:val="none" w:sz="0" w:space="0" w:color="auto"/>
        <w:right w:val="none" w:sz="0" w:space="0" w:color="auto"/>
      </w:divBdr>
    </w:div>
    <w:div w:id="398553391">
      <w:bodyDiv w:val="1"/>
      <w:marLeft w:val="0"/>
      <w:marRight w:val="0"/>
      <w:marTop w:val="0"/>
      <w:marBottom w:val="0"/>
      <w:divBdr>
        <w:top w:val="none" w:sz="0" w:space="0" w:color="auto"/>
        <w:left w:val="none" w:sz="0" w:space="0" w:color="auto"/>
        <w:bottom w:val="none" w:sz="0" w:space="0" w:color="auto"/>
        <w:right w:val="none" w:sz="0" w:space="0" w:color="auto"/>
      </w:divBdr>
    </w:div>
    <w:div w:id="414328710">
      <w:bodyDiv w:val="1"/>
      <w:marLeft w:val="0"/>
      <w:marRight w:val="0"/>
      <w:marTop w:val="0"/>
      <w:marBottom w:val="0"/>
      <w:divBdr>
        <w:top w:val="none" w:sz="0" w:space="0" w:color="auto"/>
        <w:left w:val="none" w:sz="0" w:space="0" w:color="auto"/>
        <w:bottom w:val="none" w:sz="0" w:space="0" w:color="auto"/>
        <w:right w:val="none" w:sz="0" w:space="0" w:color="auto"/>
      </w:divBdr>
    </w:div>
    <w:div w:id="425929719">
      <w:bodyDiv w:val="1"/>
      <w:marLeft w:val="0"/>
      <w:marRight w:val="0"/>
      <w:marTop w:val="0"/>
      <w:marBottom w:val="0"/>
      <w:divBdr>
        <w:top w:val="none" w:sz="0" w:space="0" w:color="auto"/>
        <w:left w:val="none" w:sz="0" w:space="0" w:color="auto"/>
        <w:bottom w:val="none" w:sz="0" w:space="0" w:color="auto"/>
        <w:right w:val="none" w:sz="0" w:space="0" w:color="auto"/>
      </w:divBdr>
    </w:div>
    <w:div w:id="437796953">
      <w:bodyDiv w:val="1"/>
      <w:marLeft w:val="0"/>
      <w:marRight w:val="0"/>
      <w:marTop w:val="0"/>
      <w:marBottom w:val="0"/>
      <w:divBdr>
        <w:top w:val="none" w:sz="0" w:space="0" w:color="auto"/>
        <w:left w:val="none" w:sz="0" w:space="0" w:color="auto"/>
        <w:bottom w:val="none" w:sz="0" w:space="0" w:color="auto"/>
        <w:right w:val="none" w:sz="0" w:space="0" w:color="auto"/>
      </w:divBdr>
    </w:div>
    <w:div w:id="439882733">
      <w:bodyDiv w:val="1"/>
      <w:marLeft w:val="0"/>
      <w:marRight w:val="0"/>
      <w:marTop w:val="0"/>
      <w:marBottom w:val="0"/>
      <w:divBdr>
        <w:top w:val="none" w:sz="0" w:space="0" w:color="auto"/>
        <w:left w:val="none" w:sz="0" w:space="0" w:color="auto"/>
        <w:bottom w:val="none" w:sz="0" w:space="0" w:color="auto"/>
        <w:right w:val="none" w:sz="0" w:space="0" w:color="auto"/>
      </w:divBdr>
    </w:div>
    <w:div w:id="447554780">
      <w:bodyDiv w:val="1"/>
      <w:marLeft w:val="0"/>
      <w:marRight w:val="0"/>
      <w:marTop w:val="0"/>
      <w:marBottom w:val="0"/>
      <w:divBdr>
        <w:top w:val="none" w:sz="0" w:space="0" w:color="auto"/>
        <w:left w:val="none" w:sz="0" w:space="0" w:color="auto"/>
        <w:bottom w:val="none" w:sz="0" w:space="0" w:color="auto"/>
        <w:right w:val="none" w:sz="0" w:space="0" w:color="auto"/>
      </w:divBdr>
    </w:div>
    <w:div w:id="484397554">
      <w:bodyDiv w:val="1"/>
      <w:marLeft w:val="0"/>
      <w:marRight w:val="0"/>
      <w:marTop w:val="0"/>
      <w:marBottom w:val="0"/>
      <w:divBdr>
        <w:top w:val="none" w:sz="0" w:space="0" w:color="auto"/>
        <w:left w:val="none" w:sz="0" w:space="0" w:color="auto"/>
        <w:bottom w:val="none" w:sz="0" w:space="0" w:color="auto"/>
        <w:right w:val="none" w:sz="0" w:space="0" w:color="auto"/>
      </w:divBdr>
    </w:div>
    <w:div w:id="514809590">
      <w:bodyDiv w:val="1"/>
      <w:marLeft w:val="0"/>
      <w:marRight w:val="0"/>
      <w:marTop w:val="0"/>
      <w:marBottom w:val="0"/>
      <w:divBdr>
        <w:top w:val="none" w:sz="0" w:space="0" w:color="auto"/>
        <w:left w:val="none" w:sz="0" w:space="0" w:color="auto"/>
        <w:bottom w:val="none" w:sz="0" w:space="0" w:color="auto"/>
        <w:right w:val="none" w:sz="0" w:space="0" w:color="auto"/>
      </w:divBdr>
    </w:div>
    <w:div w:id="587496015">
      <w:bodyDiv w:val="1"/>
      <w:marLeft w:val="0"/>
      <w:marRight w:val="0"/>
      <w:marTop w:val="0"/>
      <w:marBottom w:val="0"/>
      <w:divBdr>
        <w:top w:val="none" w:sz="0" w:space="0" w:color="auto"/>
        <w:left w:val="none" w:sz="0" w:space="0" w:color="auto"/>
        <w:bottom w:val="none" w:sz="0" w:space="0" w:color="auto"/>
        <w:right w:val="none" w:sz="0" w:space="0" w:color="auto"/>
      </w:divBdr>
    </w:div>
    <w:div w:id="587933153">
      <w:bodyDiv w:val="1"/>
      <w:marLeft w:val="0"/>
      <w:marRight w:val="0"/>
      <w:marTop w:val="0"/>
      <w:marBottom w:val="0"/>
      <w:divBdr>
        <w:top w:val="none" w:sz="0" w:space="0" w:color="auto"/>
        <w:left w:val="none" w:sz="0" w:space="0" w:color="auto"/>
        <w:bottom w:val="none" w:sz="0" w:space="0" w:color="auto"/>
        <w:right w:val="none" w:sz="0" w:space="0" w:color="auto"/>
      </w:divBdr>
    </w:div>
    <w:div w:id="649293136">
      <w:bodyDiv w:val="1"/>
      <w:marLeft w:val="0"/>
      <w:marRight w:val="0"/>
      <w:marTop w:val="0"/>
      <w:marBottom w:val="0"/>
      <w:divBdr>
        <w:top w:val="none" w:sz="0" w:space="0" w:color="auto"/>
        <w:left w:val="none" w:sz="0" w:space="0" w:color="auto"/>
        <w:bottom w:val="none" w:sz="0" w:space="0" w:color="auto"/>
        <w:right w:val="none" w:sz="0" w:space="0" w:color="auto"/>
      </w:divBdr>
    </w:div>
    <w:div w:id="797334873">
      <w:bodyDiv w:val="1"/>
      <w:marLeft w:val="0"/>
      <w:marRight w:val="0"/>
      <w:marTop w:val="0"/>
      <w:marBottom w:val="0"/>
      <w:divBdr>
        <w:top w:val="none" w:sz="0" w:space="0" w:color="auto"/>
        <w:left w:val="none" w:sz="0" w:space="0" w:color="auto"/>
        <w:bottom w:val="none" w:sz="0" w:space="0" w:color="auto"/>
        <w:right w:val="none" w:sz="0" w:space="0" w:color="auto"/>
      </w:divBdr>
    </w:div>
    <w:div w:id="800079864">
      <w:bodyDiv w:val="1"/>
      <w:marLeft w:val="0"/>
      <w:marRight w:val="0"/>
      <w:marTop w:val="0"/>
      <w:marBottom w:val="0"/>
      <w:divBdr>
        <w:top w:val="none" w:sz="0" w:space="0" w:color="auto"/>
        <w:left w:val="none" w:sz="0" w:space="0" w:color="auto"/>
        <w:bottom w:val="none" w:sz="0" w:space="0" w:color="auto"/>
        <w:right w:val="none" w:sz="0" w:space="0" w:color="auto"/>
      </w:divBdr>
    </w:div>
    <w:div w:id="807623399">
      <w:bodyDiv w:val="1"/>
      <w:marLeft w:val="0"/>
      <w:marRight w:val="0"/>
      <w:marTop w:val="0"/>
      <w:marBottom w:val="0"/>
      <w:divBdr>
        <w:top w:val="none" w:sz="0" w:space="0" w:color="auto"/>
        <w:left w:val="none" w:sz="0" w:space="0" w:color="auto"/>
        <w:bottom w:val="none" w:sz="0" w:space="0" w:color="auto"/>
        <w:right w:val="none" w:sz="0" w:space="0" w:color="auto"/>
      </w:divBdr>
    </w:div>
    <w:div w:id="876819193">
      <w:bodyDiv w:val="1"/>
      <w:marLeft w:val="0"/>
      <w:marRight w:val="0"/>
      <w:marTop w:val="0"/>
      <w:marBottom w:val="0"/>
      <w:divBdr>
        <w:top w:val="none" w:sz="0" w:space="0" w:color="auto"/>
        <w:left w:val="none" w:sz="0" w:space="0" w:color="auto"/>
        <w:bottom w:val="none" w:sz="0" w:space="0" w:color="auto"/>
        <w:right w:val="none" w:sz="0" w:space="0" w:color="auto"/>
      </w:divBdr>
    </w:div>
    <w:div w:id="918751678">
      <w:bodyDiv w:val="1"/>
      <w:marLeft w:val="0"/>
      <w:marRight w:val="0"/>
      <w:marTop w:val="0"/>
      <w:marBottom w:val="0"/>
      <w:divBdr>
        <w:top w:val="none" w:sz="0" w:space="0" w:color="auto"/>
        <w:left w:val="none" w:sz="0" w:space="0" w:color="auto"/>
        <w:bottom w:val="none" w:sz="0" w:space="0" w:color="auto"/>
        <w:right w:val="none" w:sz="0" w:space="0" w:color="auto"/>
      </w:divBdr>
    </w:div>
    <w:div w:id="960303881">
      <w:bodyDiv w:val="1"/>
      <w:marLeft w:val="0"/>
      <w:marRight w:val="0"/>
      <w:marTop w:val="0"/>
      <w:marBottom w:val="0"/>
      <w:divBdr>
        <w:top w:val="none" w:sz="0" w:space="0" w:color="auto"/>
        <w:left w:val="none" w:sz="0" w:space="0" w:color="auto"/>
        <w:bottom w:val="none" w:sz="0" w:space="0" w:color="auto"/>
        <w:right w:val="none" w:sz="0" w:space="0" w:color="auto"/>
      </w:divBdr>
    </w:div>
    <w:div w:id="960578737">
      <w:bodyDiv w:val="1"/>
      <w:marLeft w:val="0"/>
      <w:marRight w:val="0"/>
      <w:marTop w:val="0"/>
      <w:marBottom w:val="0"/>
      <w:divBdr>
        <w:top w:val="none" w:sz="0" w:space="0" w:color="auto"/>
        <w:left w:val="none" w:sz="0" w:space="0" w:color="auto"/>
        <w:bottom w:val="none" w:sz="0" w:space="0" w:color="auto"/>
        <w:right w:val="none" w:sz="0" w:space="0" w:color="auto"/>
      </w:divBdr>
    </w:div>
    <w:div w:id="969088081">
      <w:bodyDiv w:val="1"/>
      <w:marLeft w:val="0"/>
      <w:marRight w:val="0"/>
      <w:marTop w:val="0"/>
      <w:marBottom w:val="0"/>
      <w:divBdr>
        <w:top w:val="none" w:sz="0" w:space="0" w:color="auto"/>
        <w:left w:val="none" w:sz="0" w:space="0" w:color="auto"/>
        <w:bottom w:val="none" w:sz="0" w:space="0" w:color="auto"/>
        <w:right w:val="none" w:sz="0" w:space="0" w:color="auto"/>
      </w:divBdr>
    </w:div>
    <w:div w:id="983048016">
      <w:bodyDiv w:val="1"/>
      <w:marLeft w:val="0"/>
      <w:marRight w:val="0"/>
      <w:marTop w:val="0"/>
      <w:marBottom w:val="0"/>
      <w:divBdr>
        <w:top w:val="none" w:sz="0" w:space="0" w:color="auto"/>
        <w:left w:val="none" w:sz="0" w:space="0" w:color="auto"/>
        <w:bottom w:val="none" w:sz="0" w:space="0" w:color="auto"/>
        <w:right w:val="none" w:sz="0" w:space="0" w:color="auto"/>
      </w:divBdr>
    </w:div>
    <w:div w:id="999581561">
      <w:bodyDiv w:val="1"/>
      <w:marLeft w:val="0"/>
      <w:marRight w:val="0"/>
      <w:marTop w:val="0"/>
      <w:marBottom w:val="0"/>
      <w:divBdr>
        <w:top w:val="none" w:sz="0" w:space="0" w:color="auto"/>
        <w:left w:val="none" w:sz="0" w:space="0" w:color="auto"/>
        <w:bottom w:val="none" w:sz="0" w:space="0" w:color="auto"/>
        <w:right w:val="none" w:sz="0" w:space="0" w:color="auto"/>
      </w:divBdr>
      <w:divsChild>
        <w:div w:id="1896354865">
          <w:marLeft w:val="0"/>
          <w:marRight w:val="0"/>
          <w:marTop w:val="0"/>
          <w:marBottom w:val="0"/>
          <w:divBdr>
            <w:top w:val="none" w:sz="0" w:space="0" w:color="auto"/>
            <w:left w:val="none" w:sz="0" w:space="0" w:color="auto"/>
            <w:bottom w:val="none" w:sz="0" w:space="0" w:color="auto"/>
            <w:right w:val="none" w:sz="0" w:space="0" w:color="auto"/>
          </w:divBdr>
        </w:div>
        <w:div w:id="1921791346">
          <w:marLeft w:val="0"/>
          <w:marRight w:val="0"/>
          <w:marTop w:val="0"/>
          <w:marBottom w:val="0"/>
          <w:divBdr>
            <w:top w:val="none" w:sz="0" w:space="0" w:color="auto"/>
            <w:left w:val="none" w:sz="0" w:space="0" w:color="auto"/>
            <w:bottom w:val="none" w:sz="0" w:space="0" w:color="auto"/>
            <w:right w:val="none" w:sz="0" w:space="0" w:color="auto"/>
          </w:divBdr>
        </w:div>
      </w:divsChild>
    </w:div>
    <w:div w:id="1004476466">
      <w:bodyDiv w:val="1"/>
      <w:marLeft w:val="0"/>
      <w:marRight w:val="0"/>
      <w:marTop w:val="0"/>
      <w:marBottom w:val="0"/>
      <w:divBdr>
        <w:top w:val="none" w:sz="0" w:space="0" w:color="auto"/>
        <w:left w:val="none" w:sz="0" w:space="0" w:color="auto"/>
        <w:bottom w:val="none" w:sz="0" w:space="0" w:color="auto"/>
        <w:right w:val="none" w:sz="0" w:space="0" w:color="auto"/>
      </w:divBdr>
    </w:div>
    <w:div w:id="1010647123">
      <w:bodyDiv w:val="1"/>
      <w:marLeft w:val="0"/>
      <w:marRight w:val="0"/>
      <w:marTop w:val="0"/>
      <w:marBottom w:val="0"/>
      <w:divBdr>
        <w:top w:val="none" w:sz="0" w:space="0" w:color="auto"/>
        <w:left w:val="none" w:sz="0" w:space="0" w:color="auto"/>
        <w:bottom w:val="none" w:sz="0" w:space="0" w:color="auto"/>
        <w:right w:val="none" w:sz="0" w:space="0" w:color="auto"/>
      </w:divBdr>
    </w:div>
    <w:div w:id="1040862547">
      <w:bodyDiv w:val="1"/>
      <w:marLeft w:val="0"/>
      <w:marRight w:val="0"/>
      <w:marTop w:val="0"/>
      <w:marBottom w:val="0"/>
      <w:divBdr>
        <w:top w:val="none" w:sz="0" w:space="0" w:color="auto"/>
        <w:left w:val="none" w:sz="0" w:space="0" w:color="auto"/>
        <w:bottom w:val="none" w:sz="0" w:space="0" w:color="auto"/>
        <w:right w:val="none" w:sz="0" w:space="0" w:color="auto"/>
      </w:divBdr>
    </w:div>
    <w:div w:id="1096904673">
      <w:bodyDiv w:val="1"/>
      <w:marLeft w:val="0"/>
      <w:marRight w:val="0"/>
      <w:marTop w:val="0"/>
      <w:marBottom w:val="0"/>
      <w:divBdr>
        <w:top w:val="none" w:sz="0" w:space="0" w:color="auto"/>
        <w:left w:val="none" w:sz="0" w:space="0" w:color="auto"/>
        <w:bottom w:val="none" w:sz="0" w:space="0" w:color="auto"/>
        <w:right w:val="none" w:sz="0" w:space="0" w:color="auto"/>
      </w:divBdr>
    </w:div>
    <w:div w:id="1112893715">
      <w:bodyDiv w:val="1"/>
      <w:marLeft w:val="0"/>
      <w:marRight w:val="0"/>
      <w:marTop w:val="0"/>
      <w:marBottom w:val="0"/>
      <w:divBdr>
        <w:top w:val="none" w:sz="0" w:space="0" w:color="auto"/>
        <w:left w:val="none" w:sz="0" w:space="0" w:color="auto"/>
        <w:bottom w:val="none" w:sz="0" w:space="0" w:color="auto"/>
        <w:right w:val="none" w:sz="0" w:space="0" w:color="auto"/>
      </w:divBdr>
    </w:div>
    <w:div w:id="1136988052">
      <w:bodyDiv w:val="1"/>
      <w:marLeft w:val="0"/>
      <w:marRight w:val="0"/>
      <w:marTop w:val="0"/>
      <w:marBottom w:val="0"/>
      <w:divBdr>
        <w:top w:val="none" w:sz="0" w:space="0" w:color="auto"/>
        <w:left w:val="none" w:sz="0" w:space="0" w:color="auto"/>
        <w:bottom w:val="none" w:sz="0" w:space="0" w:color="auto"/>
        <w:right w:val="none" w:sz="0" w:space="0" w:color="auto"/>
      </w:divBdr>
    </w:div>
    <w:div w:id="1182279513">
      <w:bodyDiv w:val="1"/>
      <w:marLeft w:val="0"/>
      <w:marRight w:val="0"/>
      <w:marTop w:val="0"/>
      <w:marBottom w:val="0"/>
      <w:divBdr>
        <w:top w:val="none" w:sz="0" w:space="0" w:color="auto"/>
        <w:left w:val="none" w:sz="0" w:space="0" w:color="auto"/>
        <w:bottom w:val="none" w:sz="0" w:space="0" w:color="auto"/>
        <w:right w:val="none" w:sz="0" w:space="0" w:color="auto"/>
      </w:divBdr>
      <w:divsChild>
        <w:div w:id="215817957">
          <w:marLeft w:val="0"/>
          <w:marRight w:val="0"/>
          <w:marTop w:val="0"/>
          <w:marBottom w:val="0"/>
          <w:divBdr>
            <w:top w:val="none" w:sz="0" w:space="0" w:color="auto"/>
            <w:left w:val="none" w:sz="0" w:space="0" w:color="auto"/>
            <w:bottom w:val="none" w:sz="0" w:space="0" w:color="auto"/>
            <w:right w:val="none" w:sz="0" w:space="0" w:color="auto"/>
          </w:divBdr>
        </w:div>
        <w:div w:id="423305053">
          <w:marLeft w:val="0"/>
          <w:marRight w:val="0"/>
          <w:marTop w:val="0"/>
          <w:marBottom w:val="0"/>
          <w:divBdr>
            <w:top w:val="none" w:sz="0" w:space="0" w:color="auto"/>
            <w:left w:val="none" w:sz="0" w:space="0" w:color="auto"/>
            <w:bottom w:val="none" w:sz="0" w:space="0" w:color="auto"/>
            <w:right w:val="none" w:sz="0" w:space="0" w:color="auto"/>
          </w:divBdr>
        </w:div>
        <w:div w:id="1014383674">
          <w:marLeft w:val="0"/>
          <w:marRight w:val="0"/>
          <w:marTop w:val="0"/>
          <w:marBottom w:val="0"/>
          <w:divBdr>
            <w:top w:val="none" w:sz="0" w:space="0" w:color="auto"/>
            <w:left w:val="none" w:sz="0" w:space="0" w:color="auto"/>
            <w:bottom w:val="none" w:sz="0" w:space="0" w:color="auto"/>
            <w:right w:val="none" w:sz="0" w:space="0" w:color="auto"/>
          </w:divBdr>
        </w:div>
        <w:div w:id="1177889544">
          <w:marLeft w:val="0"/>
          <w:marRight w:val="0"/>
          <w:marTop w:val="0"/>
          <w:marBottom w:val="0"/>
          <w:divBdr>
            <w:top w:val="none" w:sz="0" w:space="0" w:color="auto"/>
            <w:left w:val="none" w:sz="0" w:space="0" w:color="auto"/>
            <w:bottom w:val="none" w:sz="0" w:space="0" w:color="auto"/>
            <w:right w:val="none" w:sz="0" w:space="0" w:color="auto"/>
          </w:divBdr>
        </w:div>
        <w:div w:id="1240211580">
          <w:marLeft w:val="0"/>
          <w:marRight w:val="0"/>
          <w:marTop w:val="0"/>
          <w:marBottom w:val="0"/>
          <w:divBdr>
            <w:top w:val="none" w:sz="0" w:space="0" w:color="auto"/>
            <w:left w:val="none" w:sz="0" w:space="0" w:color="auto"/>
            <w:bottom w:val="none" w:sz="0" w:space="0" w:color="auto"/>
            <w:right w:val="none" w:sz="0" w:space="0" w:color="auto"/>
          </w:divBdr>
        </w:div>
        <w:div w:id="1424254679">
          <w:marLeft w:val="0"/>
          <w:marRight w:val="0"/>
          <w:marTop w:val="0"/>
          <w:marBottom w:val="0"/>
          <w:divBdr>
            <w:top w:val="none" w:sz="0" w:space="0" w:color="auto"/>
            <w:left w:val="none" w:sz="0" w:space="0" w:color="auto"/>
            <w:bottom w:val="none" w:sz="0" w:space="0" w:color="auto"/>
            <w:right w:val="none" w:sz="0" w:space="0" w:color="auto"/>
          </w:divBdr>
        </w:div>
        <w:div w:id="1898318179">
          <w:marLeft w:val="0"/>
          <w:marRight w:val="0"/>
          <w:marTop w:val="0"/>
          <w:marBottom w:val="0"/>
          <w:divBdr>
            <w:top w:val="none" w:sz="0" w:space="0" w:color="auto"/>
            <w:left w:val="none" w:sz="0" w:space="0" w:color="auto"/>
            <w:bottom w:val="none" w:sz="0" w:space="0" w:color="auto"/>
            <w:right w:val="none" w:sz="0" w:space="0" w:color="auto"/>
          </w:divBdr>
        </w:div>
        <w:div w:id="2103918008">
          <w:marLeft w:val="0"/>
          <w:marRight w:val="0"/>
          <w:marTop w:val="0"/>
          <w:marBottom w:val="0"/>
          <w:divBdr>
            <w:top w:val="none" w:sz="0" w:space="0" w:color="auto"/>
            <w:left w:val="none" w:sz="0" w:space="0" w:color="auto"/>
            <w:bottom w:val="none" w:sz="0" w:space="0" w:color="auto"/>
            <w:right w:val="none" w:sz="0" w:space="0" w:color="auto"/>
          </w:divBdr>
        </w:div>
      </w:divsChild>
    </w:div>
    <w:div w:id="1254321792">
      <w:bodyDiv w:val="1"/>
      <w:marLeft w:val="0"/>
      <w:marRight w:val="0"/>
      <w:marTop w:val="0"/>
      <w:marBottom w:val="0"/>
      <w:divBdr>
        <w:top w:val="none" w:sz="0" w:space="0" w:color="auto"/>
        <w:left w:val="none" w:sz="0" w:space="0" w:color="auto"/>
        <w:bottom w:val="none" w:sz="0" w:space="0" w:color="auto"/>
        <w:right w:val="none" w:sz="0" w:space="0" w:color="auto"/>
      </w:divBdr>
    </w:div>
    <w:div w:id="1257441224">
      <w:bodyDiv w:val="1"/>
      <w:marLeft w:val="0"/>
      <w:marRight w:val="0"/>
      <w:marTop w:val="0"/>
      <w:marBottom w:val="0"/>
      <w:divBdr>
        <w:top w:val="none" w:sz="0" w:space="0" w:color="auto"/>
        <w:left w:val="none" w:sz="0" w:space="0" w:color="auto"/>
        <w:bottom w:val="none" w:sz="0" w:space="0" w:color="auto"/>
        <w:right w:val="none" w:sz="0" w:space="0" w:color="auto"/>
      </w:divBdr>
    </w:div>
    <w:div w:id="1296987723">
      <w:bodyDiv w:val="1"/>
      <w:marLeft w:val="0"/>
      <w:marRight w:val="0"/>
      <w:marTop w:val="0"/>
      <w:marBottom w:val="0"/>
      <w:divBdr>
        <w:top w:val="none" w:sz="0" w:space="0" w:color="auto"/>
        <w:left w:val="none" w:sz="0" w:space="0" w:color="auto"/>
        <w:bottom w:val="none" w:sz="0" w:space="0" w:color="auto"/>
        <w:right w:val="none" w:sz="0" w:space="0" w:color="auto"/>
      </w:divBdr>
    </w:div>
    <w:div w:id="1318535465">
      <w:bodyDiv w:val="1"/>
      <w:marLeft w:val="0"/>
      <w:marRight w:val="0"/>
      <w:marTop w:val="0"/>
      <w:marBottom w:val="0"/>
      <w:divBdr>
        <w:top w:val="none" w:sz="0" w:space="0" w:color="auto"/>
        <w:left w:val="none" w:sz="0" w:space="0" w:color="auto"/>
        <w:bottom w:val="none" w:sz="0" w:space="0" w:color="auto"/>
        <w:right w:val="none" w:sz="0" w:space="0" w:color="auto"/>
      </w:divBdr>
    </w:div>
    <w:div w:id="1357534582">
      <w:bodyDiv w:val="1"/>
      <w:marLeft w:val="0"/>
      <w:marRight w:val="0"/>
      <w:marTop w:val="0"/>
      <w:marBottom w:val="0"/>
      <w:divBdr>
        <w:top w:val="none" w:sz="0" w:space="0" w:color="auto"/>
        <w:left w:val="none" w:sz="0" w:space="0" w:color="auto"/>
        <w:bottom w:val="none" w:sz="0" w:space="0" w:color="auto"/>
        <w:right w:val="none" w:sz="0" w:space="0" w:color="auto"/>
      </w:divBdr>
    </w:div>
    <w:div w:id="1382828355">
      <w:bodyDiv w:val="1"/>
      <w:marLeft w:val="0"/>
      <w:marRight w:val="0"/>
      <w:marTop w:val="0"/>
      <w:marBottom w:val="0"/>
      <w:divBdr>
        <w:top w:val="none" w:sz="0" w:space="0" w:color="auto"/>
        <w:left w:val="none" w:sz="0" w:space="0" w:color="auto"/>
        <w:bottom w:val="none" w:sz="0" w:space="0" w:color="auto"/>
        <w:right w:val="none" w:sz="0" w:space="0" w:color="auto"/>
      </w:divBdr>
    </w:div>
    <w:div w:id="1403261798">
      <w:bodyDiv w:val="1"/>
      <w:marLeft w:val="0"/>
      <w:marRight w:val="0"/>
      <w:marTop w:val="0"/>
      <w:marBottom w:val="0"/>
      <w:divBdr>
        <w:top w:val="none" w:sz="0" w:space="0" w:color="auto"/>
        <w:left w:val="none" w:sz="0" w:space="0" w:color="auto"/>
        <w:bottom w:val="none" w:sz="0" w:space="0" w:color="auto"/>
        <w:right w:val="none" w:sz="0" w:space="0" w:color="auto"/>
      </w:divBdr>
    </w:div>
    <w:div w:id="1449198256">
      <w:bodyDiv w:val="1"/>
      <w:marLeft w:val="0"/>
      <w:marRight w:val="0"/>
      <w:marTop w:val="0"/>
      <w:marBottom w:val="0"/>
      <w:divBdr>
        <w:top w:val="none" w:sz="0" w:space="0" w:color="auto"/>
        <w:left w:val="none" w:sz="0" w:space="0" w:color="auto"/>
        <w:bottom w:val="none" w:sz="0" w:space="0" w:color="auto"/>
        <w:right w:val="none" w:sz="0" w:space="0" w:color="auto"/>
      </w:divBdr>
    </w:div>
    <w:div w:id="1464347188">
      <w:bodyDiv w:val="1"/>
      <w:marLeft w:val="0"/>
      <w:marRight w:val="0"/>
      <w:marTop w:val="0"/>
      <w:marBottom w:val="0"/>
      <w:divBdr>
        <w:top w:val="none" w:sz="0" w:space="0" w:color="auto"/>
        <w:left w:val="none" w:sz="0" w:space="0" w:color="auto"/>
        <w:bottom w:val="none" w:sz="0" w:space="0" w:color="auto"/>
        <w:right w:val="none" w:sz="0" w:space="0" w:color="auto"/>
      </w:divBdr>
    </w:div>
    <w:div w:id="1543787795">
      <w:bodyDiv w:val="1"/>
      <w:marLeft w:val="0"/>
      <w:marRight w:val="0"/>
      <w:marTop w:val="0"/>
      <w:marBottom w:val="0"/>
      <w:divBdr>
        <w:top w:val="none" w:sz="0" w:space="0" w:color="auto"/>
        <w:left w:val="none" w:sz="0" w:space="0" w:color="auto"/>
        <w:bottom w:val="none" w:sz="0" w:space="0" w:color="auto"/>
        <w:right w:val="none" w:sz="0" w:space="0" w:color="auto"/>
      </w:divBdr>
    </w:div>
    <w:div w:id="1590116184">
      <w:bodyDiv w:val="1"/>
      <w:marLeft w:val="0"/>
      <w:marRight w:val="0"/>
      <w:marTop w:val="0"/>
      <w:marBottom w:val="0"/>
      <w:divBdr>
        <w:top w:val="none" w:sz="0" w:space="0" w:color="auto"/>
        <w:left w:val="none" w:sz="0" w:space="0" w:color="auto"/>
        <w:bottom w:val="none" w:sz="0" w:space="0" w:color="auto"/>
        <w:right w:val="none" w:sz="0" w:space="0" w:color="auto"/>
      </w:divBdr>
    </w:div>
    <w:div w:id="1622220411">
      <w:bodyDiv w:val="1"/>
      <w:marLeft w:val="0"/>
      <w:marRight w:val="0"/>
      <w:marTop w:val="0"/>
      <w:marBottom w:val="0"/>
      <w:divBdr>
        <w:top w:val="none" w:sz="0" w:space="0" w:color="auto"/>
        <w:left w:val="none" w:sz="0" w:space="0" w:color="auto"/>
        <w:bottom w:val="none" w:sz="0" w:space="0" w:color="auto"/>
        <w:right w:val="none" w:sz="0" w:space="0" w:color="auto"/>
      </w:divBdr>
      <w:divsChild>
        <w:div w:id="375274516">
          <w:marLeft w:val="0"/>
          <w:marRight w:val="0"/>
          <w:marTop w:val="0"/>
          <w:marBottom w:val="0"/>
          <w:divBdr>
            <w:top w:val="none" w:sz="0" w:space="0" w:color="auto"/>
            <w:left w:val="none" w:sz="0" w:space="0" w:color="auto"/>
            <w:bottom w:val="none" w:sz="0" w:space="0" w:color="auto"/>
            <w:right w:val="none" w:sz="0" w:space="0" w:color="auto"/>
          </w:divBdr>
        </w:div>
      </w:divsChild>
    </w:div>
    <w:div w:id="1644697035">
      <w:bodyDiv w:val="1"/>
      <w:marLeft w:val="0"/>
      <w:marRight w:val="0"/>
      <w:marTop w:val="0"/>
      <w:marBottom w:val="0"/>
      <w:divBdr>
        <w:top w:val="none" w:sz="0" w:space="0" w:color="auto"/>
        <w:left w:val="none" w:sz="0" w:space="0" w:color="auto"/>
        <w:bottom w:val="none" w:sz="0" w:space="0" w:color="auto"/>
        <w:right w:val="none" w:sz="0" w:space="0" w:color="auto"/>
      </w:divBdr>
    </w:div>
    <w:div w:id="1653296049">
      <w:bodyDiv w:val="1"/>
      <w:marLeft w:val="0"/>
      <w:marRight w:val="0"/>
      <w:marTop w:val="0"/>
      <w:marBottom w:val="0"/>
      <w:divBdr>
        <w:top w:val="none" w:sz="0" w:space="0" w:color="auto"/>
        <w:left w:val="none" w:sz="0" w:space="0" w:color="auto"/>
        <w:bottom w:val="none" w:sz="0" w:space="0" w:color="auto"/>
        <w:right w:val="none" w:sz="0" w:space="0" w:color="auto"/>
      </w:divBdr>
    </w:div>
    <w:div w:id="1676805814">
      <w:bodyDiv w:val="1"/>
      <w:marLeft w:val="0"/>
      <w:marRight w:val="0"/>
      <w:marTop w:val="0"/>
      <w:marBottom w:val="0"/>
      <w:divBdr>
        <w:top w:val="none" w:sz="0" w:space="0" w:color="auto"/>
        <w:left w:val="none" w:sz="0" w:space="0" w:color="auto"/>
        <w:bottom w:val="none" w:sz="0" w:space="0" w:color="auto"/>
        <w:right w:val="none" w:sz="0" w:space="0" w:color="auto"/>
      </w:divBdr>
    </w:div>
    <w:div w:id="1687752159">
      <w:bodyDiv w:val="1"/>
      <w:marLeft w:val="0"/>
      <w:marRight w:val="0"/>
      <w:marTop w:val="0"/>
      <w:marBottom w:val="0"/>
      <w:divBdr>
        <w:top w:val="none" w:sz="0" w:space="0" w:color="auto"/>
        <w:left w:val="none" w:sz="0" w:space="0" w:color="auto"/>
        <w:bottom w:val="none" w:sz="0" w:space="0" w:color="auto"/>
        <w:right w:val="none" w:sz="0" w:space="0" w:color="auto"/>
      </w:divBdr>
    </w:div>
    <w:div w:id="1739287163">
      <w:bodyDiv w:val="1"/>
      <w:marLeft w:val="0"/>
      <w:marRight w:val="0"/>
      <w:marTop w:val="0"/>
      <w:marBottom w:val="0"/>
      <w:divBdr>
        <w:top w:val="none" w:sz="0" w:space="0" w:color="auto"/>
        <w:left w:val="none" w:sz="0" w:space="0" w:color="auto"/>
        <w:bottom w:val="none" w:sz="0" w:space="0" w:color="auto"/>
        <w:right w:val="none" w:sz="0" w:space="0" w:color="auto"/>
      </w:divBdr>
    </w:div>
    <w:div w:id="1765565596">
      <w:bodyDiv w:val="1"/>
      <w:marLeft w:val="0"/>
      <w:marRight w:val="0"/>
      <w:marTop w:val="0"/>
      <w:marBottom w:val="0"/>
      <w:divBdr>
        <w:top w:val="none" w:sz="0" w:space="0" w:color="auto"/>
        <w:left w:val="none" w:sz="0" w:space="0" w:color="auto"/>
        <w:bottom w:val="none" w:sz="0" w:space="0" w:color="auto"/>
        <w:right w:val="none" w:sz="0" w:space="0" w:color="auto"/>
      </w:divBdr>
      <w:divsChild>
        <w:div w:id="645595479">
          <w:marLeft w:val="0"/>
          <w:marRight w:val="0"/>
          <w:marTop w:val="0"/>
          <w:marBottom w:val="0"/>
          <w:divBdr>
            <w:top w:val="none" w:sz="0" w:space="0" w:color="auto"/>
            <w:left w:val="none" w:sz="0" w:space="0" w:color="auto"/>
            <w:bottom w:val="none" w:sz="0" w:space="0" w:color="auto"/>
            <w:right w:val="none" w:sz="0" w:space="0" w:color="auto"/>
          </w:divBdr>
          <w:divsChild>
            <w:div w:id="1485317921">
              <w:marLeft w:val="0"/>
              <w:marRight w:val="0"/>
              <w:marTop w:val="0"/>
              <w:marBottom w:val="0"/>
              <w:divBdr>
                <w:top w:val="none" w:sz="0" w:space="0" w:color="auto"/>
                <w:left w:val="none" w:sz="0" w:space="0" w:color="auto"/>
                <w:bottom w:val="none" w:sz="0" w:space="0" w:color="auto"/>
                <w:right w:val="none" w:sz="0" w:space="0" w:color="auto"/>
              </w:divBdr>
            </w:div>
            <w:div w:id="1008871513">
              <w:marLeft w:val="0"/>
              <w:marRight w:val="0"/>
              <w:marTop w:val="0"/>
              <w:marBottom w:val="0"/>
              <w:divBdr>
                <w:top w:val="none" w:sz="0" w:space="0" w:color="auto"/>
                <w:left w:val="none" w:sz="0" w:space="0" w:color="auto"/>
                <w:bottom w:val="none" w:sz="0" w:space="0" w:color="auto"/>
                <w:right w:val="none" w:sz="0" w:space="0" w:color="auto"/>
              </w:divBdr>
            </w:div>
            <w:div w:id="19094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068">
      <w:bodyDiv w:val="1"/>
      <w:marLeft w:val="0"/>
      <w:marRight w:val="0"/>
      <w:marTop w:val="0"/>
      <w:marBottom w:val="0"/>
      <w:divBdr>
        <w:top w:val="none" w:sz="0" w:space="0" w:color="auto"/>
        <w:left w:val="none" w:sz="0" w:space="0" w:color="auto"/>
        <w:bottom w:val="none" w:sz="0" w:space="0" w:color="auto"/>
        <w:right w:val="none" w:sz="0" w:space="0" w:color="auto"/>
      </w:divBdr>
    </w:div>
    <w:div w:id="1960866804">
      <w:bodyDiv w:val="1"/>
      <w:marLeft w:val="0"/>
      <w:marRight w:val="0"/>
      <w:marTop w:val="0"/>
      <w:marBottom w:val="0"/>
      <w:divBdr>
        <w:top w:val="none" w:sz="0" w:space="0" w:color="auto"/>
        <w:left w:val="none" w:sz="0" w:space="0" w:color="auto"/>
        <w:bottom w:val="none" w:sz="0" w:space="0" w:color="auto"/>
        <w:right w:val="none" w:sz="0" w:space="0" w:color="auto"/>
      </w:divBdr>
      <w:divsChild>
        <w:div w:id="452408630">
          <w:marLeft w:val="0"/>
          <w:marRight w:val="0"/>
          <w:marTop w:val="0"/>
          <w:marBottom w:val="0"/>
          <w:divBdr>
            <w:top w:val="none" w:sz="0" w:space="0" w:color="auto"/>
            <w:left w:val="none" w:sz="0" w:space="0" w:color="auto"/>
            <w:bottom w:val="none" w:sz="0" w:space="0" w:color="auto"/>
            <w:right w:val="none" w:sz="0" w:space="0" w:color="auto"/>
          </w:divBdr>
          <w:divsChild>
            <w:div w:id="102474939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963001536">
      <w:bodyDiv w:val="1"/>
      <w:marLeft w:val="0"/>
      <w:marRight w:val="0"/>
      <w:marTop w:val="0"/>
      <w:marBottom w:val="0"/>
      <w:divBdr>
        <w:top w:val="none" w:sz="0" w:space="0" w:color="auto"/>
        <w:left w:val="none" w:sz="0" w:space="0" w:color="auto"/>
        <w:bottom w:val="none" w:sz="0" w:space="0" w:color="auto"/>
        <w:right w:val="none" w:sz="0" w:space="0" w:color="auto"/>
      </w:divBdr>
    </w:div>
    <w:div w:id="1969778798">
      <w:bodyDiv w:val="1"/>
      <w:marLeft w:val="0"/>
      <w:marRight w:val="0"/>
      <w:marTop w:val="0"/>
      <w:marBottom w:val="0"/>
      <w:divBdr>
        <w:top w:val="none" w:sz="0" w:space="0" w:color="auto"/>
        <w:left w:val="none" w:sz="0" w:space="0" w:color="auto"/>
        <w:bottom w:val="none" w:sz="0" w:space="0" w:color="auto"/>
        <w:right w:val="none" w:sz="0" w:space="0" w:color="auto"/>
      </w:divBdr>
      <w:divsChild>
        <w:div w:id="55249210">
          <w:marLeft w:val="0"/>
          <w:marRight w:val="0"/>
          <w:marTop w:val="0"/>
          <w:marBottom w:val="0"/>
          <w:divBdr>
            <w:top w:val="none" w:sz="0" w:space="0" w:color="auto"/>
            <w:left w:val="none" w:sz="0" w:space="0" w:color="auto"/>
            <w:bottom w:val="none" w:sz="0" w:space="0" w:color="auto"/>
            <w:right w:val="none" w:sz="0" w:space="0" w:color="auto"/>
          </w:divBdr>
        </w:div>
        <w:div w:id="1946427652">
          <w:marLeft w:val="0"/>
          <w:marRight w:val="0"/>
          <w:marTop w:val="0"/>
          <w:marBottom w:val="0"/>
          <w:divBdr>
            <w:top w:val="none" w:sz="0" w:space="0" w:color="auto"/>
            <w:left w:val="none" w:sz="0" w:space="0" w:color="auto"/>
            <w:bottom w:val="none" w:sz="0" w:space="0" w:color="auto"/>
            <w:right w:val="none" w:sz="0" w:space="0" w:color="auto"/>
          </w:divBdr>
        </w:div>
        <w:div w:id="882908694">
          <w:marLeft w:val="0"/>
          <w:marRight w:val="0"/>
          <w:marTop w:val="0"/>
          <w:marBottom w:val="0"/>
          <w:divBdr>
            <w:top w:val="none" w:sz="0" w:space="0" w:color="auto"/>
            <w:left w:val="none" w:sz="0" w:space="0" w:color="auto"/>
            <w:bottom w:val="none" w:sz="0" w:space="0" w:color="auto"/>
            <w:right w:val="none" w:sz="0" w:space="0" w:color="auto"/>
          </w:divBdr>
        </w:div>
        <w:div w:id="894853336">
          <w:marLeft w:val="0"/>
          <w:marRight w:val="0"/>
          <w:marTop w:val="0"/>
          <w:marBottom w:val="0"/>
          <w:divBdr>
            <w:top w:val="none" w:sz="0" w:space="0" w:color="auto"/>
            <w:left w:val="none" w:sz="0" w:space="0" w:color="auto"/>
            <w:bottom w:val="none" w:sz="0" w:space="0" w:color="auto"/>
            <w:right w:val="none" w:sz="0" w:space="0" w:color="auto"/>
          </w:divBdr>
        </w:div>
        <w:div w:id="1771464764">
          <w:marLeft w:val="0"/>
          <w:marRight w:val="0"/>
          <w:marTop w:val="0"/>
          <w:marBottom w:val="0"/>
          <w:divBdr>
            <w:top w:val="none" w:sz="0" w:space="0" w:color="auto"/>
            <w:left w:val="none" w:sz="0" w:space="0" w:color="auto"/>
            <w:bottom w:val="none" w:sz="0" w:space="0" w:color="auto"/>
            <w:right w:val="none" w:sz="0" w:space="0" w:color="auto"/>
          </w:divBdr>
        </w:div>
        <w:div w:id="1971279782">
          <w:marLeft w:val="0"/>
          <w:marRight w:val="0"/>
          <w:marTop w:val="0"/>
          <w:marBottom w:val="0"/>
          <w:divBdr>
            <w:top w:val="none" w:sz="0" w:space="0" w:color="auto"/>
            <w:left w:val="none" w:sz="0" w:space="0" w:color="auto"/>
            <w:bottom w:val="none" w:sz="0" w:space="0" w:color="auto"/>
            <w:right w:val="none" w:sz="0" w:space="0" w:color="auto"/>
          </w:divBdr>
        </w:div>
        <w:div w:id="655842743">
          <w:marLeft w:val="0"/>
          <w:marRight w:val="0"/>
          <w:marTop w:val="0"/>
          <w:marBottom w:val="0"/>
          <w:divBdr>
            <w:top w:val="none" w:sz="0" w:space="0" w:color="auto"/>
            <w:left w:val="none" w:sz="0" w:space="0" w:color="auto"/>
            <w:bottom w:val="none" w:sz="0" w:space="0" w:color="auto"/>
            <w:right w:val="none" w:sz="0" w:space="0" w:color="auto"/>
          </w:divBdr>
        </w:div>
        <w:div w:id="1525052951">
          <w:marLeft w:val="0"/>
          <w:marRight w:val="0"/>
          <w:marTop w:val="0"/>
          <w:marBottom w:val="0"/>
          <w:divBdr>
            <w:top w:val="none" w:sz="0" w:space="0" w:color="auto"/>
            <w:left w:val="none" w:sz="0" w:space="0" w:color="auto"/>
            <w:bottom w:val="none" w:sz="0" w:space="0" w:color="auto"/>
            <w:right w:val="none" w:sz="0" w:space="0" w:color="auto"/>
          </w:divBdr>
        </w:div>
        <w:div w:id="198275230">
          <w:marLeft w:val="0"/>
          <w:marRight w:val="0"/>
          <w:marTop w:val="0"/>
          <w:marBottom w:val="0"/>
          <w:divBdr>
            <w:top w:val="none" w:sz="0" w:space="0" w:color="auto"/>
            <w:left w:val="none" w:sz="0" w:space="0" w:color="auto"/>
            <w:bottom w:val="none" w:sz="0" w:space="0" w:color="auto"/>
            <w:right w:val="none" w:sz="0" w:space="0" w:color="auto"/>
          </w:divBdr>
        </w:div>
        <w:div w:id="401827970">
          <w:marLeft w:val="0"/>
          <w:marRight w:val="0"/>
          <w:marTop w:val="0"/>
          <w:marBottom w:val="0"/>
          <w:divBdr>
            <w:top w:val="none" w:sz="0" w:space="0" w:color="auto"/>
            <w:left w:val="none" w:sz="0" w:space="0" w:color="auto"/>
            <w:bottom w:val="none" w:sz="0" w:space="0" w:color="auto"/>
            <w:right w:val="none" w:sz="0" w:space="0" w:color="auto"/>
          </w:divBdr>
        </w:div>
        <w:div w:id="1545754620">
          <w:marLeft w:val="0"/>
          <w:marRight w:val="0"/>
          <w:marTop w:val="0"/>
          <w:marBottom w:val="0"/>
          <w:divBdr>
            <w:top w:val="none" w:sz="0" w:space="0" w:color="auto"/>
            <w:left w:val="none" w:sz="0" w:space="0" w:color="auto"/>
            <w:bottom w:val="none" w:sz="0" w:space="0" w:color="auto"/>
            <w:right w:val="none" w:sz="0" w:space="0" w:color="auto"/>
          </w:divBdr>
        </w:div>
        <w:div w:id="62223108">
          <w:marLeft w:val="0"/>
          <w:marRight w:val="0"/>
          <w:marTop w:val="0"/>
          <w:marBottom w:val="0"/>
          <w:divBdr>
            <w:top w:val="none" w:sz="0" w:space="0" w:color="auto"/>
            <w:left w:val="none" w:sz="0" w:space="0" w:color="auto"/>
            <w:bottom w:val="none" w:sz="0" w:space="0" w:color="auto"/>
            <w:right w:val="none" w:sz="0" w:space="0" w:color="auto"/>
          </w:divBdr>
        </w:div>
        <w:div w:id="322125548">
          <w:marLeft w:val="0"/>
          <w:marRight w:val="0"/>
          <w:marTop w:val="0"/>
          <w:marBottom w:val="0"/>
          <w:divBdr>
            <w:top w:val="none" w:sz="0" w:space="0" w:color="auto"/>
            <w:left w:val="none" w:sz="0" w:space="0" w:color="auto"/>
            <w:bottom w:val="none" w:sz="0" w:space="0" w:color="auto"/>
            <w:right w:val="none" w:sz="0" w:space="0" w:color="auto"/>
          </w:divBdr>
        </w:div>
      </w:divsChild>
    </w:div>
    <w:div w:id="1974024213">
      <w:bodyDiv w:val="1"/>
      <w:marLeft w:val="0"/>
      <w:marRight w:val="0"/>
      <w:marTop w:val="0"/>
      <w:marBottom w:val="0"/>
      <w:divBdr>
        <w:top w:val="none" w:sz="0" w:space="0" w:color="auto"/>
        <w:left w:val="none" w:sz="0" w:space="0" w:color="auto"/>
        <w:bottom w:val="none" w:sz="0" w:space="0" w:color="auto"/>
        <w:right w:val="none" w:sz="0" w:space="0" w:color="auto"/>
      </w:divBdr>
    </w:div>
    <w:div w:id="2009017362">
      <w:bodyDiv w:val="1"/>
      <w:marLeft w:val="0"/>
      <w:marRight w:val="0"/>
      <w:marTop w:val="0"/>
      <w:marBottom w:val="0"/>
      <w:divBdr>
        <w:top w:val="none" w:sz="0" w:space="0" w:color="auto"/>
        <w:left w:val="none" w:sz="0" w:space="0" w:color="auto"/>
        <w:bottom w:val="none" w:sz="0" w:space="0" w:color="auto"/>
        <w:right w:val="none" w:sz="0" w:space="0" w:color="auto"/>
      </w:divBdr>
    </w:div>
    <w:div w:id="2009402804">
      <w:bodyDiv w:val="1"/>
      <w:marLeft w:val="0"/>
      <w:marRight w:val="0"/>
      <w:marTop w:val="0"/>
      <w:marBottom w:val="0"/>
      <w:divBdr>
        <w:top w:val="none" w:sz="0" w:space="0" w:color="auto"/>
        <w:left w:val="none" w:sz="0" w:space="0" w:color="auto"/>
        <w:bottom w:val="none" w:sz="0" w:space="0" w:color="auto"/>
        <w:right w:val="none" w:sz="0" w:space="0" w:color="auto"/>
      </w:divBdr>
    </w:div>
    <w:div w:id="2027823709">
      <w:bodyDiv w:val="1"/>
      <w:marLeft w:val="0"/>
      <w:marRight w:val="0"/>
      <w:marTop w:val="0"/>
      <w:marBottom w:val="0"/>
      <w:divBdr>
        <w:top w:val="none" w:sz="0" w:space="0" w:color="auto"/>
        <w:left w:val="none" w:sz="0" w:space="0" w:color="auto"/>
        <w:bottom w:val="none" w:sz="0" w:space="0" w:color="auto"/>
        <w:right w:val="none" w:sz="0" w:space="0" w:color="auto"/>
      </w:divBdr>
    </w:div>
    <w:div w:id="2058429189">
      <w:bodyDiv w:val="1"/>
      <w:marLeft w:val="0"/>
      <w:marRight w:val="0"/>
      <w:marTop w:val="0"/>
      <w:marBottom w:val="0"/>
      <w:divBdr>
        <w:top w:val="none" w:sz="0" w:space="0" w:color="auto"/>
        <w:left w:val="none" w:sz="0" w:space="0" w:color="auto"/>
        <w:bottom w:val="none" w:sz="0" w:space="0" w:color="auto"/>
        <w:right w:val="none" w:sz="0" w:space="0" w:color="auto"/>
      </w:divBdr>
    </w:div>
    <w:div w:id="20939710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sc.canterbury.ac.nz/cs4hs/" TargetMode="External"/><Relationship Id="rId9" Type="http://schemas.openxmlformats.org/officeDocument/2006/relationships/hyperlink" Target="http://ecs.victoria.ac.nz/Main/Victoriaengineeringstudentsusetechnologytocleanuptheenvironment" TargetMode="External"/><Relationship Id="rId10" Type="http://schemas.openxmlformats.org/officeDocument/2006/relationships/hyperlink" Target="http://hdl.handle.net/10289/784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1219</TotalTime>
  <Pages>8</Pages>
  <Words>4295</Words>
  <Characters>24487</Characters>
  <Application>Microsoft Macintosh Word</Application>
  <DocSecurity>0</DocSecurity>
  <Lines>204</Lines>
  <Paragraphs>57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Appointments</vt:lpstr>
      <vt:lpstr>News</vt:lpstr>
      <vt:lpstr>Appointments</vt:lpstr>
      <vt:lpstr>Michael Albert became Head of Department in January.</vt:lpstr>
      <vt:lpstr>Anthony Robins and Michael Albert have been promoted to full Professorships. Mic</vt:lpstr>
      <vt:lpstr>Awards</vt:lpstr>
      <vt:lpstr>Seminars</vt:lpstr>
      <vt:lpstr>Visitors</vt:lpstr>
      <vt:lpstr>News</vt:lpstr>
      <vt:lpstr>Victoria Engineering Students Win Australasian Robotics Competition. </vt:lpstr>
      <vt:lpstr/>
      <vt:lpstr>Victoria engineering students use technology to clean up the environment</vt:lpstr>
      <vt:lpstr>Bryan Ng joined the Faculty of Engineering in September 2013 as a lecturer in Ne</vt:lpstr>
      <vt:lpstr>Awards</vt:lpstr>
      <vt:lpstr>Best Paper at International Conference on Evolutionary Computation</vt:lpstr>
      <vt:lpstr>Seminars</vt:lpstr>
      <vt:lpstr>ECS Research and the NZ Science Challenges</vt:lpstr>
      <vt:lpstr>Eddie Reisch, Reisch Consulting Ltd</vt:lpstr>
      <vt:lpstr>Experience with NetNZ</vt:lpstr>
      <vt:lpstr>Syed Saud Naqvi, Victoria University of Wellington</vt:lpstr>
      <vt:lpstr>Learning Feature Selection and Weighting Strategies for Object-Based, Task-Speci</vt:lpstr>
      <vt:lpstr>James Morris, Portland State University, Oregon</vt:lpstr>
      <vt:lpstr>Nanopackaging: Nanotechnologies in Microelectronics Packaging</vt:lpstr>
      <vt:lpstr>Mohammad Nekooei, Victoria University of Wellington</vt:lpstr>
      <vt:lpstr>Wireless Sensor Networks for Medical and Healthcare.</vt:lpstr>
      <vt:lpstr>Tim Jones, Victoria University of Wellington</vt:lpstr>
      <vt:lpstr>Formalising a Structural, Gradual, Pluggable System.</vt:lpstr>
      <vt:lpstr/>
      <vt:lpstr>Gurvinder Virk, University of Gävle and KTH Royal Insitute of Technology, Sweden</vt:lpstr>
      <vt:lpstr>Safe Mobility Exoskeletons for the Elderly.</vt:lpstr>
      <vt:lpstr/>
      <vt:lpstr>Mawarny Binto Md. Rejab, Victoria University of Wellington</vt:lpstr>
      <vt:lpstr>Expertise Coordination for agile Software Development Projects</vt:lpstr>
      <vt:lpstr/>
      <vt:lpstr>Neal Glew, Intel Labs</vt:lpstr>
      <vt:lpstr>A Multivalued Language with a Dependent Type System.</vt:lpstr>
      <vt:lpstr/>
      <vt:lpstr>Tae Hong Park, New York University</vt:lpstr>
      <vt:lpstr>MP3: Music Machine Media</vt:lpstr>
      <vt:lpstr/>
      <vt:lpstr>Paul Gaynor, University of Canterbury</vt:lpstr>
      <vt:lpstr>What do you get when you cross an electrical engineer with a biologist and a gre</vt:lpstr>
      <vt:lpstr/>
      <vt:lpstr>Abdul Wahid, Victoria University of Wellington</vt:lpstr>
      <vt:lpstr>Enhancing Knowledge Discovery by Clustering High Dimensional Multi-View.</vt:lpstr>
      <vt:lpstr/>
      <vt:lpstr>Ciaran Moore, Victoria University of Wellington</vt:lpstr>
      <vt:lpstr>Near-Field Photolithography: Breaking the Diffraction Limit with Optical Superle</vt:lpstr>
      <vt:lpstr/>
      <vt:lpstr>Garry Greenwood, University of NSW, Canberra</vt:lpstr>
      <vt:lpstr>Introduction to Evolutionary Game Theory.</vt:lpstr>
      <vt:lpstr/>
      <vt:lpstr>Steven Tingay, International Centre for Radio Astronomy Research, Curtin Univers</vt:lpstr>
      <vt:lpstr>Tracking Space Debris with the Murchison Widefield Array: Opportunities and Chal</vt:lpstr>
      <vt:lpstr/>
      <vt:lpstr>Steven Tingay, International Centre for Radio Astronomy Research, Curtin Univers</vt:lpstr>
      <vt:lpstr>Reinventing Astronomy with Radio Telescopes : the Murchison Widefield Array and </vt:lpstr>
      <vt:lpstr/>
      <vt:lpstr>Gerard Rowe, University of Auckland</vt:lpstr>
      <vt:lpstr>Engineering the Transistion, and Beyond …</vt:lpstr>
      <vt:lpstr/>
      <vt:lpstr>Hugh Anderson, National University of Singapore</vt:lpstr>
      <vt:lpstr>Research at NUS: Gait and PAT.</vt:lpstr>
      <vt:lpstr>PhD Theses</vt:lpstr>
      <vt:lpstr>Ben Drayton—Algorithms and Design Improvements for Indirect Time of Flight Rang</vt:lpstr>
      <vt:lpstr>MSc Theses</vt:lpstr>
      <vt:lpstr>Daniel Atkins—Modern Concurrency Techniques: An Exploration</vt:lpstr>
      <vt:lpstr>Fahni Abdulhamid—SpEx: A Tool for Visualising and Navigating Speech Audio.</vt:lpstr>
      <vt:lpstr>Shaw Wei Cheoo—The Development of a High Performance Digital RF Transmitter 	fo</vt:lpstr>
      <vt:lpstr>Daniel Cope—A Multi-Touch Explorer Environment for Eclipse.</vt:lpstr>
      <vt:lpstr>Anna Friedlander—Dirichlet Methods for Bayesian Source Detection in Radio Astro</vt:lpstr>
      <vt:lpstr>Julian Mackay—Proofs for Owenrship and Immutability in Coq.</vt:lpstr>
      <vt:lpstr>Douglas Thomson—Hybrid Control of a Segway Platform Developed in MRDS.</vt:lpstr>
      <vt:lpstr>News</vt:lpstr>
      <vt:lpstr>Co</vt:lpstr>
      <vt:lpstr>.</vt:lpstr>
      <vt:lpstr>Appointment </vt:lpstr>
      <vt:lpstr>Awards</vt:lpstr>
      <vt:lpstr>PhD Thesis</vt:lpstr>
      <vt:lpstr>Moffat Mathews—Multiple adaptable pedagogical strategies in intelligent Tutorin</vt:lpstr>
      <vt:lpstr>A Microsoft Game Development Workshop was is being held on Saturday 10 Aug to pr</vt:lpstr>
      <vt:lpstr>The New Zealand Programming contest will be held on Saturday 17 August. It is an</vt:lpstr>
      <vt:lpstr>Code Camp helps train a new batch of Code Avengers </vt:lpstr>
      <vt:lpstr>Students create app to print photos from your phone</vt:lpstr>
      <vt:lpstr>Another group of senior CS students has developed a phone-based photo printing a</vt:lpstr>
      <vt:lpstr>Appointments</vt:lpstr>
      <vt:lpstr>PhD Theses</vt:lpstr>
      <vt:lpstr>Appointments</vt:lpstr>
      <vt:lpstr>Visitors</vt:lpstr>
      <vt:lpstr>PhD Thesis</vt:lpstr>
      <vt:lpstr>News </vt:lpstr>
      <vt:lpstr>Appointments</vt:lpstr>
      <vt:lpstr>Events and Seminars</vt:lpstr>
      <vt:lpstr>News</vt:lpstr>
      <vt:lpstr>Scholarships</vt:lpstr>
      <vt:lpstr>Appointments</vt:lpstr>
      <vt:lpstr>Seminars and Events</vt:lpstr>
      <vt:lpstr>PhD Thesis</vt:lpstr>
      <vt:lpstr>Ellin ElinaAbdul Rahim—Exploring a Desktop Virtual Reality Application for Educa</vt:lpstr>
      <vt:lpstr>MS &amp; IT Thesis</vt:lpstr>
      <vt:lpstr>Tina Zitian Li—Using Mobile Devices to Access Remote Visualisations</vt:lpstr>
    </vt:vector>
  </TitlesOfParts>
  <Company>waikato university</Company>
  <LinksUpToDate>false</LinksUpToDate>
  <CharactersWithSpaces>28725</CharactersWithSpaces>
  <SharedDoc>false</SharedDoc>
  <HLinks>
    <vt:vector size="42" baseType="variant">
      <vt:variant>
        <vt:i4>2949235</vt:i4>
      </vt:variant>
      <vt:variant>
        <vt:i4>18</vt:i4>
      </vt:variant>
      <vt:variant>
        <vt:i4>0</vt:i4>
      </vt:variant>
      <vt:variant>
        <vt:i4>5</vt:i4>
      </vt:variant>
      <vt:variant>
        <vt:lpwstr>http://www.OpenPAT.org</vt:lpwstr>
      </vt:variant>
      <vt:variant>
        <vt:lpwstr/>
      </vt:variant>
      <vt:variant>
        <vt:i4>3014740</vt:i4>
      </vt:variant>
      <vt:variant>
        <vt:i4>15</vt:i4>
      </vt:variant>
      <vt:variant>
        <vt:i4>0</vt:i4>
      </vt:variant>
      <vt:variant>
        <vt:i4>5</vt:i4>
      </vt:variant>
      <vt:variant>
        <vt:lpwstr>http://www.youku.com/playlist_show/id_18115224.html</vt:lpwstr>
      </vt:variant>
      <vt:variant>
        <vt:lpwstr/>
      </vt:variant>
      <vt:variant>
        <vt:i4>1441840</vt:i4>
      </vt:variant>
      <vt:variant>
        <vt:i4>12</vt:i4>
      </vt:variant>
      <vt:variant>
        <vt:i4>0</vt:i4>
      </vt:variant>
      <vt:variant>
        <vt:i4>5</vt:i4>
      </vt:variant>
      <vt:variant>
        <vt:lpwstr>http://www.youtube.com/user/FlaxLanguageLearning?feature=mhee</vt:lpwstr>
      </vt:variant>
      <vt:variant>
        <vt:lpwstr/>
      </vt:variant>
      <vt:variant>
        <vt:i4>5439578</vt:i4>
      </vt:variant>
      <vt:variant>
        <vt:i4>9</vt:i4>
      </vt:variant>
      <vt:variant>
        <vt:i4>0</vt:i4>
      </vt:variant>
      <vt:variant>
        <vt:i4>5</vt:i4>
      </vt:variant>
      <vt:variant>
        <vt:lpwstr>http://www.codeavengers.com/</vt:lpwstr>
      </vt:variant>
      <vt:variant>
        <vt:lpwstr/>
      </vt:variant>
      <vt:variant>
        <vt:i4>3080250</vt:i4>
      </vt:variant>
      <vt:variant>
        <vt:i4>6</vt:i4>
      </vt:variant>
      <vt:variant>
        <vt:i4>0</vt:i4>
      </vt:variant>
      <vt:variant>
        <vt:i4>5</vt:i4>
      </vt:variant>
      <vt:variant>
        <vt:lpwstr>http://ecs.victoria.ac.nz/Main/Victoriaengineeringstudentsusetechnologytocleanuptheenvironment</vt:lpwstr>
      </vt:variant>
      <vt:variant>
        <vt:lpwstr/>
      </vt:variant>
      <vt:variant>
        <vt:i4>7340154</vt:i4>
      </vt:variant>
      <vt:variant>
        <vt:i4>3</vt:i4>
      </vt:variant>
      <vt:variant>
        <vt:i4>0</vt:i4>
      </vt:variant>
      <vt:variant>
        <vt:i4>5</vt:i4>
      </vt:variant>
      <vt:variant>
        <vt:lpwstr>http://www.2013.nzcsrsc.ac.nz/</vt:lpwstr>
      </vt:variant>
      <vt:variant>
        <vt:lpwstr/>
      </vt:variant>
      <vt:variant>
        <vt:i4>6684793</vt:i4>
      </vt:variant>
      <vt:variant>
        <vt:i4>0</vt:i4>
      </vt:variant>
      <vt:variant>
        <vt:i4>0</vt:i4>
      </vt:variant>
      <vt:variant>
        <vt:i4>5</vt:i4>
      </vt:variant>
      <vt:variant>
        <vt:lpwstr>http://www.youtube.com/watch?v=01kmqLMdjjo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Appointments</dc:title>
  <dc:subject/>
  <dc:creator>cs scms</dc:creator>
  <cp:keywords/>
  <dc:description/>
  <cp:lastModifiedBy>SCMS UOW</cp:lastModifiedBy>
  <cp:revision>159</cp:revision>
  <cp:lastPrinted>2013-11-17T20:40:00Z</cp:lastPrinted>
  <dcterms:created xsi:type="dcterms:W3CDTF">2013-07-08T21:45:00Z</dcterms:created>
  <dcterms:modified xsi:type="dcterms:W3CDTF">2013-11-18T20:37:00Z</dcterms:modified>
</cp:coreProperties>
</file>